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16se wp14">
  <w:background w:color="FFFFFF"/>
  <w:body>
    <w:p w:rsidRPr="002C3DB5" w:rsidR="00A523EC" w:rsidRDefault="00DE7050" w14:paraId="1F2F7D74" w14:textId="10FA51C2">
      <w:pPr>
        <w:rPr>
          <w:lang w:eastAsia="ko-KR"/>
        </w:rPr>
      </w:pPr>
      <w:r>
        <w:rPr>
          <w:noProof/>
        </w:rPr>
        <mc:AlternateContent>
          <mc:Choice Requires="wps">
            <w:drawing>
              <wp:anchor distT="0" distB="0" distL="114935" distR="114935" simplePos="0" relativeHeight="251658240" behindDoc="0" locked="0" layoutInCell="1" allowOverlap="1" wp14:anchorId="1CFEA2BD" wp14:editId="07777777">
                <wp:simplePos x="0" y="0"/>
                <wp:positionH relativeFrom="margin">
                  <wp:align>center</wp:align>
                </wp:positionH>
                <wp:positionV relativeFrom="page">
                  <wp:posOffset>914400</wp:posOffset>
                </wp:positionV>
                <wp:extent cx="6281420" cy="1640205"/>
                <wp:effectExtent l="0" t="0" r="0" b="0"/>
                <wp:wrapTopAndBottom/>
                <wp:docPr id="10"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1420" cy="1640205"/>
                        </a:xfrm>
                        <a:prstGeom prst="rect">
                          <a:avLst/>
                        </a:prstGeom>
                        <a:solidFill>
                          <a:srgbClr val="FFFFFF">
                            <a:alpha val="0"/>
                          </a:srgbClr>
                        </a:solidFill>
                        <a:ln>
                          <a:noFill/>
                        </a:ln>
                        <a:extLst>
                          <a:ext uri="{91240B29-F687-4f45-9708-019B960494DF}">
                            <a14:hiddenLine xmlns:a14="http://schemas.microsoft.com/office/drawing/2010/main" xmlns:pic="http://schemas.openxmlformats.org/drawingml/2006/picture"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rsidR="004D0C48" w:rsidRDefault="004D0C48" w14:paraId="5233BED7" w14:textId="77777777">
                            <w:pPr>
                              <w:pStyle w:val="Heading"/>
                              <w:rPr>
                                <w:lang w:val="en-GB"/>
                              </w:rPr>
                            </w:pPr>
                          </w:p>
                          <w:p w:rsidRPr="00B778DA" w:rsidR="004D0C48" w:rsidRDefault="004D0C48" w14:paraId="440503AE" w14:textId="087EAA05">
                            <w:pPr>
                              <w:pStyle w:val="Heading"/>
                              <w:rPr>
                                <w:b/>
                                <w:sz w:val="28"/>
                                <w:szCs w:val="28"/>
                              </w:rPr>
                            </w:pPr>
                            <w:r>
                              <w:rPr>
                                <w:b/>
                                <w:sz w:val="28"/>
                                <w:szCs w:val="28"/>
                                <w:lang w:val="en-GB"/>
                              </w:rPr>
                              <w:t>Automated Smart TV UI Performance Testing with Visual Recognition</w:t>
                            </w:r>
                          </w:p>
                          <w:p w:rsidR="004D0C48" w:rsidRDefault="004D0C48" w14:paraId="6FD76639" w14:textId="77777777"/>
                          <w:tbl>
                            <w:tblPr>
                              <w:tblW w:w="0" w:type="auto"/>
                              <w:tblLayout w:type="fixed"/>
                              <w:tblLook w:val="0000" w:firstRow="0" w:lastRow="0" w:firstColumn="0" w:lastColumn="0" w:noHBand="0" w:noVBand="0"/>
                            </w:tblPr>
                            <w:tblGrid>
                              <w:gridCol w:w="4810"/>
                              <w:gridCol w:w="4810"/>
                            </w:tblGrid>
                            <w:tr w:rsidR="004D0C48" w14:paraId="2E419D45" w14:textId="77777777">
                              <w:tc>
                                <w:tcPr>
                                  <w:tcW w:w="4810" w:type="dxa"/>
                                  <w:shd w:val="clear" w:color="auto" w:fill="auto"/>
                                </w:tcPr>
                                <w:p w:rsidR="004D0C48" w:rsidRDefault="004D0C48" w14:paraId="09F745D3" w14:textId="77777777">
                                  <w:pPr>
                                    <w:jc w:val="center"/>
                                    <w:rPr>
                                      <w:sz w:val="24"/>
                                      <w:szCs w:val="24"/>
                                      <w:lang w:val="en-GB" w:eastAsia="en-GB"/>
                                    </w:rPr>
                                  </w:pPr>
                                  <w:r>
                                    <w:rPr>
                                      <w:sz w:val="24"/>
                                      <w:szCs w:val="24"/>
                                      <w:lang w:val="en-GB" w:eastAsia="en-GB"/>
                                    </w:rPr>
                                    <w:t>Peng (Peter) Li</w:t>
                                  </w:r>
                                </w:p>
                                <w:p w:rsidR="004D0C48" w:rsidRDefault="004D0C48" w14:paraId="5409C611" w14:textId="4A79FA96">
                                  <w:pPr>
                                    <w:jc w:val="center"/>
                                    <w:rPr>
                                      <w:sz w:val="24"/>
                                      <w:szCs w:val="24"/>
                                      <w:lang w:val="en-GB" w:eastAsia="en-GB"/>
                                    </w:rPr>
                                  </w:pPr>
                                  <w:r>
                                    <w:rPr>
                                      <w:sz w:val="24"/>
                                      <w:szCs w:val="24"/>
                                      <w:lang w:val="en-GB" w:eastAsia="en-GB"/>
                                    </w:rPr>
                                    <w:t>Stanford University</w:t>
                                  </w:r>
                                </w:p>
                                <w:p w:rsidR="004D0C48" w:rsidRDefault="004D0C48" w14:paraId="07977571" w14:textId="77777777">
                                  <w:pPr>
                                    <w:jc w:val="center"/>
                                    <w:rPr>
                                      <w:rFonts w:ascii="Courier" w:hAnsi="Courier" w:cs="Courier"/>
                                      <w:sz w:val="18"/>
                                      <w:szCs w:val="18"/>
                                      <w:lang w:val="en-GB" w:eastAsia="en-GB"/>
                                    </w:rPr>
                                  </w:pPr>
                                </w:p>
                                <w:p w:rsidRPr="006951AC" w:rsidR="004D0C48" w:rsidRDefault="004D0C48" w14:paraId="5ACA7033" w14:textId="608D3347">
                                  <w:pPr>
                                    <w:jc w:val="center"/>
                                  </w:pPr>
                                  <w:r>
                                    <w:rPr>
                                      <w:sz w:val="18"/>
                                      <w:szCs w:val="18"/>
                                      <w:lang w:val="en-GB" w:eastAsia="en-GB"/>
                                    </w:rPr>
                                    <w:t>p</w:t>
                                  </w:r>
                                  <w:r w:rsidRPr="006951AC">
                                    <w:rPr>
                                      <w:sz w:val="18"/>
                                      <w:szCs w:val="18"/>
                                      <w:lang w:val="en-GB" w:eastAsia="en-GB"/>
                                    </w:rPr>
                                    <w:t>eter888@stanford.edu</w:t>
                                  </w:r>
                                </w:p>
                                <w:p w:rsidR="004D0C48" w:rsidRDefault="004D0C48" w14:paraId="1881E36D" w14:textId="77777777">
                                  <w:pPr>
                                    <w:jc w:val="center"/>
                                  </w:pPr>
                                </w:p>
                              </w:tc>
                              <w:tc>
                                <w:tcPr>
                                  <w:tcW w:w="4810" w:type="dxa"/>
                                  <w:shd w:val="clear" w:color="auto" w:fill="auto"/>
                                </w:tcPr>
                                <w:p w:rsidR="004D0C48" w:rsidRDefault="004D0C48" w14:paraId="040869CF" w14:textId="77777777">
                                  <w:pPr>
                                    <w:jc w:val="center"/>
                                    <w:rPr>
                                      <w:color w:val="000000"/>
                                      <w:sz w:val="24"/>
                                      <w:szCs w:val="24"/>
                                      <w:lang w:val="en-GB" w:eastAsia="en-GB"/>
                                    </w:rPr>
                                  </w:pPr>
                                  <w:r>
                                    <w:rPr>
                                      <w:color w:val="000000"/>
                                      <w:sz w:val="24"/>
                                      <w:szCs w:val="24"/>
                                      <w:lang w:val="en-GB" w:eastAsia="en-GB"/>
                                    </w:rPr>
                                    <w:t>Shim-Young (Ricky) Lee</w:t>
                                  </w:r>
                                </w:p>
                                <w:p w:rsidR="004D0C48" w:rsidRDefault="004D0C48" w14:paraId="78E61EC4" w14:textId="731DA9D8">
                                  <w:pPr>
                                    <w:jc w:val="center"/>
                                    <w:rPr>
                                      <w:color w:val="000000"/>
                                      <w:sz w:val="24"/>
                                      <w:szCs w:val="24"/>
                                      <w:lang w:val="en-GB" w:eastAsia="en-GB"/>
                                    </w:rPr>
                                  </w:pPr>
                                  <w:r>
                                    <w:rPr>
                                      <w:color w:val="000000"/>
                                      <w:sz w:val="24"/>
                                      <w:szCs w:val="24"/>
                                      <w:lang w:val="en-GB" w:eastAsia="en-GB"/>
                                    </w:rPr>
                                    <w:t>Stanford University</w:t>
                                  </w:r>
                                </w:p>
                                <w:p w:rsidR="004D0C48" w:rsidRDefault="004D0C48" w14:paraId="2990C391" w14:textId="77777777">
                                  <w:pPr>
                                    <w:jc w:val="center"/>
                                    <w:rPr>
                                      <w:rFonts w:ascii="Courier" w:hAnsi="Courier" w:cs="Courier"/>
                                      <w:color w:val="FF00FF"/>
                                      <w:sz w:val="18"/>
                                      <w:szCs w:val="18"/>
                                      <w:lang w:val="en-GB" w:eastAsia="en-GB"/>
                                    </w:rPr>
                                  </w:pPr>
                                </w:p>
                                <w:p w:rsidR="004D0C48" w:rsidP="00CF1B7A" w:rsidRDefault="004D0C48" w14:paraId="25D34C3F" w14:textId="7EE72A07">
                                  <w:pPr>
                                    <w:jc w:val="center"/>
                                  </w:pPr>
                                  <w:r>
                                    <w:t>sylee1@stanford.edu</w:t>
                                  </w:r>
                                </w:p>
                              </w:tc>
                            </w:tr>
                          </w:tbl>
                          <w:p w:rsidR="004D0C48" w:rsidRDefault="004D0C48" w14:paraId="456DFF97" w14:textId="77777777"/>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7B4ADDA1">
              <v:shapetype id="_x0000_t202" coordsize="21600,21600" o:spt="202" path="m,l,21600r21600,l21600,xe" w14:anchorId="1CFEA2BD">
                <v:stroke joinstyle="miter"/>
                <v:path gradientshapeok="t" o:connecttype="rect"/>
              </v:shapetype>
              <v:shape id="Text Box 11" style="position:absolute;margin-left:0;margin-top:1in;width:494.6pt;height:129.15pt;z-index:251658240;visibility:visible;mso-wrap-style:square;mso-width-percent:0;mso-height-percent:0;mso-wrap-distance-left:9.05pt;mso-wrap-distance-top:0;mso-wrap-distance-right:9.05pt;mso-wrap-distance-bottom:0;mso-position-horizontal:center;mso-position-horizontal-relative:margin;mso-position-vertical:absolute;mso-position-vertical-relative:page;mso-width-percent:0;mso-height-percent:0;mso-width-relative:page;mso-height-relative:page;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">
                <v:fill opacity="0"/>
                <v:textbox inset="0,0,0,0">
                  <w:txbxContent>
                    <w:p w:rsidR="004D0C48" w:rsidRDefault="004D0C48" w14:paraId="3FEF17DD" w14:textId="77777777">
                      <w:pPr>
                        <w:pStyle w:val="Heading"/>
                        <w:rPr>
                          <w:lang w:val="en-GB"/>
                        </w:rPr>
                      </w:pPr>
                    </w:p>
                    <w:p w:rsidRPr="00B778DA" w:rsidR="004D0C48" w:rsidRDefault="004D0C48" w14:paraId="56B745A3" w14:textId="087EAA05">
                      <w:pPr>
                        <w:pStyle w:val="Heading"/>
                        <w:rPr>
                          <w:b/>
                          <w:sz w:val="28"/>
                          <w:szCs w:val="28"/>
                        </w:rPr>
                      </w:pPr>
                      <w:r>
                        <w:rPr>
                          <w:b/>
                          <w:sz w:val="28"/>
                          <w:szCs w:val="28"/>
                          <w:lang w:val="en-GB"/>
                        </w:rPr>
                        <w:t>Automated Smart TV UI Performance Testing with Visual Recognition</w:t>
                      </w:r>
                    </w:p>
                    <w:p w:rsidR="004D0C48" w:rsidRDefault="004D0C48" w14:paraId="58BE9F4C" w14:textId="77777777"/>
                    <w:tbl>
                      <w:tblPr>
                        <w:tblW w:w="0" w:type="auto"/>
                        <w:tblLayout w:type="fixed"/>
                        <w:tblLook w:val="0000" w:firstRow="0" w:lastRow="0" w:firstColumn="0" w:lastColumn="0" w:noHBand="0" w:noVBand="0"/>
                      </w:tblPr>
                      <w:tblGrid>
                        <w:gridCol w:w="4810"/>
                        <w:gridCol w:w="4810"/>
                      </w:tblGrid>
                      <w:tr w:rsidR="004D0C48" w14:paraId="656261CE" w14:textId="77777777">
                        <w:tc>
                          <w:tcPr>
                            <w:tcW w:w="4810" w:type="dxa"/>
                            <w:shd w:val="clear" w:color="auto" w:fill="auto"/>
                          </w:tcPr>
                          <w:p w:rsidR="004D0C48" w:rsidRDefault="004D0C48" w14:paraId="72AC5806" w14:textId="77777777">
                            <w:pPr>
                              <w:jc w:val="center"/>
                              <w:rPr>
                                <w:sz w:val="24"/>
                                <w:szCs w:val="24"/>
                                <w:lang w:val="en-GB" w:eastAsia="en-GB"/>
                              </w:rPr>
                            </w:pPr>
                            <w:r>
                              <w:rPr>
                                <w:sz w:val="24"/>
                                <w:szCs w:val="24"/>
                                <w:lang w:val="en-GB" w:eastAsia="en-GB"/>
                              </w:rPr>
                              <w:t>Peng (Peter) Li</w:t>
                            </w:r>
                          </w:p>
                          <w:p w:rsidR="004D0C48" w:rsidRDefault="004D0C48" w14:paraId="27B6C6FE" w14:textId="4A79FA96">
                            <w:pPr>
                              <w:jc w:val="center"/>
                              <w:rPr>
                                <w:sz w:val="24"/>
                                <w:szCs w:val="24"/>
                                <w:lang w:val="en-GB" w:eastAsia="en-GB"/>
                              </w:rPr>
                            </w:pPr>
                            <w:r>
                              <w:rPr>
                                <w:sz w:val="24"/>
                                <w:szCs w:val="24"/>
                                <w:lang w:val="en-GB" w:eastAsia="en-GB"/>
                              </w:rPr>
                              <w:t>Stanford University</w:t>
                            </w:r>
                          </w:p>
                          <w:p w:rsidR="004D0C48" w:rsidRDefault="004D0C48" w14:paraId="3FA19CD1" w14:textId="77777777">
                            <w:pPr>
                              <w:jc w:val="center"/>
                              <w:rPr>
                                <w:rFonts w:ascii="Courier" w:hAnsi="Courier" w:cs="Courier"/>
                                <w:sz w:val="18"/>
                                <w:szCs w:val="18"/>
                                <w:lang w:val="en-GB" w:eastAsia="en-GB"/>
                              </w:rPr>
                            </w:pPr>
                          </w:p>
                          <w:p w:rsidRPr="006951AC" w:rsidR="004D0C48" w:rsidRDefault="004D0C48" w14:paraId="2D35FE0C" w14:textId="608D3347">
                            <w:pPr>
                              <w:jc w:val="center"/>
                            </w:pPr>
                            <w:r>
                              <w:rPr>
                                <w:sz w:val="18"/>
                                <w:szCs w:val="18"/>
                                <w:lang w:val="en-GB" w:eastAsia="en-GB"/>
                              </w:rPr>
                              <w:t>p</w:t>
                            </w:r>
                            <w:r w:rsidRPr="006951AC">
                              <w:rPr>
                                <w:sz w:val="18"/>
                                <w:szCs w:val="18"/>
                                <w:lang w:val="en-GB" w:eastAsia="en-GB"/>
                              </w:rPr>
                              <w:t>eter888@stanford.edu</w:t>
                            </w:r>
                          </w:p>
                          <w:p w:rsidR="004D0C48" w:rsidRDefault="004D0C48" w14:paraId="10EF66ED" w14:textId="77777777">
                            <w:pPr>
                              <w:jc w:val="center"/>
                            </w:pPr>
                          </w:p>
                        </w:tc>
                        <w:tc>
                          <w:tcPr>
                            <w:tcW w:w="4810" w:type="dxa"/>
                            <w:shd w:val="clear" w:color="auto" w:fill="auto"/>
                          </w:tcPr>
                          <w:p w:rsidR="004D0C48" w:rsidRDefault="004D0C48" w14:paraId="4D591B50" w14:textId="77777777">
                            <w:pPr>
                              <w:jc w:val="center"/>
                              <w:rPr>
                                <w:color w:val="000000"/>
                                <w:sz w:val="24"/>
                                <w:szCs w:val="24"/>
                                <w:lang w:val="en-GB" w:eastAsia="en-GB"/>
                              </w:rPr>
                            </w:pPr>
                            <w:r>
                              <w:rPr>
                                <w:color w:val="000000"/>
                                <w:sz w:val="24"/>
                                <w:szCs w:val="24"/>
                                <w:lang w:val="en-GB" w:eastAsia="en-GB"/>
                              </w:rPr>
                              <w:t>Shim-Young (Ricky) Lee</w:t>
                            </w:r>
                          </w:p>
                          <w:p w:rsidR="004D0C48" w:rsidRDefault="004D0C48" w14:paraId="2629C0C4" w14:textId="731DA9D8">
                            <w:pPr>
                              <w:jc w:val="center"/>
                              <w:rPr>
                                <w:color w:val="000000"/>
                                <w:sz w:val="24"/>
                                <w:szCs w:val="24"/>
                                <w:lang w:val="en-GB" w:eastAsia="en-GB"/>
                              </w:rPr>
                            </w:pPr>
                            <w:r>
                              <w:rPr>
                                <w:color w:val="000000"/>
                                <w:sz w:val="24"/>
                                <w:szCs w:val="24"/>
                                <w:lang w:val="en-GB" w:eastAsia="en-GB"/>
                              </w:rPr>
                              <w:t>Stanford University</w:t>
                            </w:r>
                          </w:p>
                          <w:p w:rsidR="004D0C48" w:rsidRDefault="004D0C48" w14:paraId="7AC710B1" w14:textId="77777777">
                            <w:pPr>
                              <w:jc w:val="center"/>
                              <w:rPr>
                                <w:rFonts w:ascii="Courier" w:hAnsi="Courier" w:cs="Courier"/>
                                <w:color w:val="FF00FF"/>
                                <w:sz w:val="18"/>
                                <w:szCs w:val="18"/>
                                <w:lang w:val="en-GB" w:eastAsia="en-GB"/>
                              </w:rPr>
                            </w:pPr>
                          </w:p>
                          <w:p w:rsidR="004D0C48" w:rsidP="00CF1B7A" w:rsidRDefault="004D0C48" w14:paraId="2C662CE5" w14:textId="7EE72A07">
                            <w:pPr>
                              <w:jc w:val="center"/>
                            </w:pPr>
                            <w:r>
                              <w:t>sylee1@stanford.edu</w:t>
                            </w:r>
                          </w:p>
                        </w:tc>
                      </w:tr>
                    </w:tbl>
                    <w:p w:rsidR="004D0C48" w:rsidRDefault="004D0C48" w14:paraId="4F879D57" w14:textId="77777777"/>
                  </w:txbxContent>
                </v:textbox>
                <w10:wrap type="topAndBottom" anchorx="margin" anchory="page"/>
              </v:shape>
            </w:pict>
          </mc:Fallback>
        </mc:AlternateContent>
      </w:r>
    </w:p>
    <w:p w:rsidR="00A523EC" w:rsidP="4D89D5E2" w:rsidRDefault="7FE9676F" w14:paraId="5927CAC5" w14:textId="77777777" w14:noSpellErr="1">
      <w:pPr>
        <w:jc w:val="center"/>
        <w:rPr>
          <w:b w:val="1"/>
          <w:bCs w:val="1"/>
          <w:sz w:val="24"/>
          <w:szCs w:val="24"/>
        </w:rPr>
      </w:pPr>
      <w:r w:rsidRPr="4D89D5E2" w:rsidR="4D89D5E2">
        <w:rPr>
          <w:b w:val="1"/>
          <w:bCs w:val="1"/>
          <w:sz w:val="24"/>
          <w:szCs w:val="24"/>
        </w:rPr>
        <w:t>Abstract</w:t>
      </w:r>
    </w:p>
    <w:p w:rsidRPr="00381B21" w:rsidR="00381B21" w:rsidRDefault="00381B21" w14:paraId="11CA4A69" w14:textId="77777777">
      <w:pPr>
        <w:jc w:val="center"/>
      </w:pPr>
    </w:p>
    <w:p w:rsidRPr="003413DC" w:rsidR="04598075" w:rsidP="4D89D5E2" w:rsidRDefault="04598075" w14:paraId="56B0D677" w14:textId="7BF0024C" w14:noSpellErr="1">
      <w:pPr>
        <w:pStyle w:val="Abstract"/>
        <w:rPr>
          <w:i w:val="1"/>
          <w:iCs w:val="1"/>
        </w:rPr>
      </w:pPr>
      <w:r w:rsidRPr="4D89D5E2" w:rsidR="4D89D5E2">
        <w:rPr>
          <w:i w:val="1"/>
          <w:iCs w:val="1"/>
        </w:rPr>
        <w:t>In this project, we applied the current convolutional neural network based image classification and localization algorithms to automation of Smart TV UI performance testing. Applications such as YouTube specify upper bounds for launch and page transition time that device manufacturers need to meet, and this performance test is currently done manually. Although measuring page transition time is a relatively trivial task for humans, the fact that application displays different texts and images each time (due to its recommendation system) precludes simple solutions such as pixel comparison. At the current stage of development, the convolutional neural network (Inception v3) [3] was shown to be able to classify different types of UI pages extremely well. We will now focus on the detection of movement of displayed images using object localization.</w:t>
      </w:r>
    </w:p>
    <w:p w:rsidR="04598075" w:rsidP="04598075" w:rsidRDefault="04598075" w14:paraId="4EEEFAE4" w14:textId="708C72A6"/>
    <w:p w:rsidR="00381B21" w:rsidP="04598075" w:rsidRDefault="00381B21" w14:paraId="4B38A633" w14:textId="77777777"/>
    <w:p w:rsidRPr="00CD786B" w:rsidR="00D81639" w:rsidP="4D89D5E2" w:rsidRDefault="70281CC6" w14:paraId="416B1CB2" w14:textId="0668B0F9" w14:noSpellErr="1">
      <w:pPr>
        <w:pStyle w:val="Caption"/>
        <w:rPr>
          <w:sz w:val="24"/>
          <w:szCs w:val="24"/>
        </w:rPr>
      </w:pPr>
      <w:r w:rsidRPr="4D89D5E2" w:rsidR="4D89D5E2">
        <w:rPr>
          <w:sz w:val="24"/>
          <w:szCs w:val="24"/>
        </w:rPr>
        <w:t>1.  Introduction</w:t>
      </w:r>
    </w:p>
    <w:p w:rsidRPr="00176B57" w:rsidR="00176B57" w:rsidP="00176B57" w:rsidRDefault="00176B57" w14:paraId="25B3A679" w14:textId="77777777"/>
    <w:p w:rsidRPr="004C555A" w:rsidR="004C555A" w:rsidP="4D89D5E2" w:rsidRDefault="04598075" w14:paraId="693ECC94" w14:textId="7C345275" w14:noSpellErr="1">
      <w:pPr>
        <w:pStyle w:val="Abstract"/>
        <w:spacing w:line="259" w:lineRule="auto"/>
        <w:rPr>
          <w:i w:val="1"/>
          <w:iCs w:val="1"/>
        </w:rPr>
      </w:pPr>
      <w:r w:rsidR="4D89D5E2">
        <w:rPr/>
        <w:t xml:space="preserve"> Smart TV applications such as YouTube and Netflix have performance requirements. YouTube certification program specifies requirements regarding UI performance for OEM providers, system integrators and smart TV vendors that wish to ship their devices with YouTube application. Among those requirements is page transition performance, which refers to the time the transition between different types of pages (Guide, Menu, Settings etc.) takes. The YouTube certification program provides upper bounds needed to be met for different types of page transition. Although measuring page transition time seems like a trivial task for human eyes, it is currently measured manually, and the goal of this project is the automation of this performance testing procedure using current computer vision techniques. </w:t>
      </w:r>
    </w:p>
    <w:p w:rsidRPr="004C555A" w:rsidR="004C555A" w:rsidP="4D89D5E2" w:rsidRDefault="04598075" w14:paraId="23CDF0D0" w14:textId="56D8F295" w14:noSpellErr="1">
      <w:pPr>
        <w:pStyle w:val="Abstract"/>
        <w:spacing w:line="259" w:lineRule="auto"/>
        <w:rPr>
          <w:i w:val="1"/>
          <w:iCs w:val="1"/>
        </w:rPr>
      </w:pPr>
      <w:r w:rsidR="4D89D5E2">
        <w:rPr/>
        <w:t>Deep learning based visual recognition algorithms such as Convolutional Neural Network can be used to recognize different pages and measure application's launch time and page loading time. Sub-page transition, which refers to the movement or change of displayed images or highlighting windows within the same UI page  and loading time, can be recognized with object localization.</w:t>
      </w:r>
    </w:p>
    <w:p w:rsidRPr="004C555A" w:rsidR="004C555A" w:rsidP="4D89D5E2" w:rsidRDefault="31B8CF92" w14:paraId="13866F14" w14:textId="18AB0220">
      <w:pPr>
        <w:pStyle w:val="Abstract"/>
        <w:spacing w:line="259" w:lineRule="auto"/>
        <w:rPr>
          <w:i w:val="1"/>
          <w:iCs w:val="1"/>
        </w:rPr>
      </w:pPr>
      <w:r w:rsidR="4D89D5E2">
        <w:rPr/>
        <w:t xml:space="preserve">To automate the measurement of page transition, we retrieve an image at each time step and run image classification algorithm to determine whether the YouTube application has transitioned from displaying one type of page to another. Additionally, we can incorporate some prior knowledge about the UI to eliminate some of the possible outcomes to improve the classification result. We call this “context dependent”, since the classifier relies not only on the input images but also other “context” information. For image (screenshot) retrieval and collection, we will use </w:t>
      </w:r>
      <w:proofErr w:type="spellStart"/>
      <w:r w:rsidR="4D89D5E2">
        <w:rPr/>
        <w:t>BlackMagi</w:t>
      </w:r>
      <w:r w:rsidR="4D89D5E2">
        <w:rPr/>
        <w:t>c</w:t>
      </w:r>
      <w:proofErr w:type="spellEnd"/>
      <w:r w:rsidR="4D89D5E2">
        <w:rPr/>
        <w:t xml:space="preserve"> image capture card. The final </w:t>
      </w:r>
      <w:r w:rsidR="4D89D5E2">
        <w:rPr/>
        <w:t xml:space="preserve">outcome is a program that automatically measures the page transition performance. </w:t>
      </w:r>
    </w:p>
    <w:p w:rsidRPr="004C555A" w:rsidR="004C555A" w:rsidP="4D89D5E2" w:rsidRDefault="70281CC6" w14:paraId="55A1A705" w14:textId="7610BBF3" w14:noSpellErr="1">
      <w:pPr>
        <w:pStyle w:val="Abstract"/>
        <w:spacing w:line="259" w:lineRule="auto"/>
        <w:rPr>
          <w:i w:val="1"/>
          <w:iCs w:val="1"/>
        </w:rPr>
      </w:pPr>
      <w:r w:rsidR="4D89D5E2">
        <w:rPr/>
        <w:t>Intuitively, the evaluation metric should measure how accurately the program classifies the transition (which page to which page) and pinpoints the time of transition, which allows us to measure the page transition performance and ultimately automate the testing procedure. Note that this is not the same as the classification rate (accuracy) of the neural network for collection of screenshots. The details of the metric are parts of the engineering challenges of this project and will be developed as we progress.</w:t>
      </w:r>
    </w:p>
    <w:p w:rsidR="70281CC6" w:rsidP="70281CC6" w:rsidRDefault="70281CC6" w14:paraId="20A7F3F1" w14:textId="347E4178"/>
    <w:p w:rsidRPr="00CD786B" w:rsidR="70281CC6" w:rsidP="4D89D5E2" w:rsidRDefault="70281CC6" w14:paraId="5BBB65A0" w14:textId="52FF483B" w14:noSpellErr="1">
      <w:pPr>
        <w:pStyle w:val="Caption"/>
        <w:rPr>
          <w:sz w:val="24"/>
          <w:szCs w:val="24"/>
        </w:rPr>
      </w:pPr>
      <w:r w:rsidRPr="4D89D5E2" w:rsidR="4D89D5E2">
        <w:rPr>
          <w:sz w:val="24"/>
          <w:szCs w:val="24"/>
        </w:rPr>
        <w:t>2. Related Work</w:t>
      </w:r>
    </w:p>
    <w:p w:rsidRPr="00176B57" w:rsidR="00176B57" w:rsidP="00176B57" w:rsidRDefault="00176B57" w14:paraId="6AADF73F" w14:textId="77777777"/>
    <w:p w:rsidRPr="00A70A4F" w:rsidR="04598075" w:rsidP="04598075" w:rsidRDefault="31B8CF92" w14:paraId="3FF047F3" w14:textId="2B736D06" w14:noSpellErr="1">
      <w:pPr>
        <w:pStyle w:val="Text"/>
        <w:spacing w:line="259" w:lineRule="auto"/>
      </w:pPr>
      <w:r w:rsidR="4D89D5E2">
        <w:rPr/>
        <w:t>Although the project itself has a very specific application, the co</w:t>
      </w:r>
      <w:r w:rsidR="4D89D5E2">
        <w:rPr/>
        <w:t xml:space="preserve">re engineering task is a fairly </w:t>
      </w:r>
      <w:r w:rsidR="4D89D5E2">
        <w:rPr/>
        <w:t xml:space="preserve">standard image classification. Thus, we plan to review literatures on important neural network architectures that have come out in recent years. Starting from the convolutional neural network architecture used in ImageNet competition by Alex Krizhevsky </w:t>
      </w:r>
      <w:r w:rsidRPr="4D89D5E2" w:rsidR="4D89D5E2">
        <w:rPr>
          <w:i w:val="1"/>
          <w:iCs w:val="1"/>
        </w:rPr>
        <w:t>et al</w:t>
      </w:r>
      <w:r w:rsidRPr="4D89D5E2" w:rsidR="4D89D5E2">
        <w:rPr>
          <w:i w:val="1"/>
          <w:iCs w:val="1"/>
        </w:rPr>
        <w:t>.</w:t>
      </w:r>
      <w:r w:rsidR="4D89D5E2">
        <w:rPr/>
        <w:t xml:space="preserve"> [1], we reviewed Inception architectures [2, 3], and ResNet [4] to name a few. </w:t>
      </w:r>
    </w:p>
    <w:p w:rsidRPr="00A70A4F" w:rsidR="04598075" w:rsidP="04598075" w:rsidRDefault="04598075" w14:paraId="450BEFFE" w14:textId="5F10893F" w14:noSpellErr="1">
      <w:pPr>
        <w:pStyle w:val="Text"/>
        <w:spacing w:line="259" w:lineRule="auto"/>
      </w:pPr>
      <w:r w:rsidR="4D89D5E2">
        <w:rPr/>
        <w:t>To detect and measure the sub-page transitions, we are considering the use of various deep learning based object detection schemes [5,6,7] and video classification algorithms [8].</w:t>
      </w:r>
    </w:p>
    <w:p w:rsidR="04598075" w:rsidP="4D89D5E2" w:rsidRDefault="00314A41" w14:paraId="23188908" w14:textId="6FFFE5F9" w14:noSpellErr="1">
      <w:pPr>
        <w:pStyle w:val="Text"/>
        <w:spacing w:line="259" w:lineRule="auto"/>
        <w:rPr>
          <w:i w:val="1"/>
          <w:iCs w:val="1"/>
          <w:sz w:val="22"/>
          <w:szCs w:val="22"/>
        </w:rPr>
      </w:pPr>
      <w:r w:rsidR="4D89D5E2">
        <w:rPr/>
        <w:t>Regarding</w:t>
      </w:r>
      <w:r w:rsidR="4D89D5E2">
        <w:rPr/>
        <w:t xml:space="preserve"> the YouTube certification program for </w:t>
      </w:r>
      <w:r w:rsidR="4D89D5E2">
        <w:rPr/>
        <w:t xml:space="preserve">devices, we refer to </w:t>
      </w:r>
      <w:r w:rsidR="4D89D5E2">
        <w:rPr/>
        <w:t>“</w:t>
      </w:r>
      <w:r w:rsidR="4D89D5E2">
        <w:rPr/>
        <w:t>YouTube TV HTML5 Technical Requirements 2017</w:t>
      </w:r>
      <w:r w:rsidR="4D89D5E2">
        <w:rPr/>
        <w:t>”</w:t>
      </w:r>
      <w:r w:rsidRPr="4D89D5E2" w:rsidR="4D89D5E2">
        <w:rPr>
          <w:i w:val="1"/>
          <w:iCs w:val="1"/>
        </w:rPr>
        <w:t xml:space="preserve"> </w:t>
      </w:r>
      <w:r w:rsidR="4D89D5E2">
        <w:rPr/>
        <w:t>[9], which specifies different test and criteria needed to be performed and met.</w:t>
      </w:r>
    </w:p>
    <w:p w:rsidR="04598075" w:rsidP="04598075" w:rsidRDefault="04598075" w14:paraId="4EF3E8A5" w14:textId="47C468CE">
      <w:pPr>
        <w:pStyle w:val="Text"/>
        <w:spacing w:line="259" w:lineRule="auto"/>
      </w:pPr>
    </w:p>
    <w:p w:rsidRPr="00CD786B" w:rsidR="70281CC6" w:rsidP="4D89D5E2" w:rsidRDefault="70281CC6" w14:paraId="6546E3B2" w14:textId="5DFFF3E3" w14:noSpellErr="1">
      <w:pPr>
        <w:pStyle w:val="Caption"/>
        <w:rPr>
          <w:sz w:val="24"/>
          <w:szCs w:val="24"/>
        </w:rPr>
      </w:pPr>
      <w:r w:rsidRPr="4D89D5E2" w:rsidR="4D89D5E2">
        <w:rPr>
          <w:sz w:val="24"/>
          <w:szCs w:val="24"/>
        </w:rPr>
        <w:t>3. Methods</w:t>
      </w:r>
    </w:p>
    <w:p w:rsidRPr="00176B57" w:rsidR="00176B57" w:rsidP="00176B57" w:rsidRDefault="00176B57" w14:paraId="459F7124" w14:textId="77777777"/>
    <w:p w:rsidR="70281CC6" w:rsidP="4D89D5E2" w:rsidRDefault="04598075" w14:paraId="4CE529EF" w14:textId="34CC37C4" w14:noSpellErr="1">
      <w:pPr>
        <w:pStyle w:val="Caption"/>
        <w:ind w:firstLine="202"/>
        <w:rPr>
          <w:b w:val="0"/>
          <w:bCs w:val="0"/>
          <w:i w:val="1"/>
          <w:iCs w:val="1"/>
        </w:rPr>
      </w:pPr>
      <w:r w:rsidR="4D89D5E2">
        <w:rPr>
          <w:b w:val="0"/>
          <w:bCs w:val="0"/>
        </w:rPr>
        <w:t xml:space="preserve">The automated performance testing can be divided into mainly two stages: 1) image classification and 2) object detection and localization. In the first stage, the automated testing program will retrieve an image at each time step as the YouTube application launches and runs, and an </w:t>
      </w:r>
      <w:r w:rsidR="4D89D5E2">
        <w:rPr>
          <w:b w:val="0"/>
          <w:bCs w:val="0"/>
        </w:rPr>
        <w:t xml:space="preserve">image classification algorithm determines what type of page (UI) the application is currently displaying, and the program measures the launch and transition times based on the classification result. </w:t>
      </w:r>
    </w:p>
    <w:p w:rsidR="70281CC6" w:rsidP="04598075" w:rsidRDefault="04598075" w14:paraId="2ADD42AF" w14:textId="4AA504B9" w14:noSpellErr="1">
      <w:pPr>
        <w:ind w:firstLine="202"/>
      </w:pPr>
      <w:r w:rsidR="4D89D5E2">
        <w:rPr/>
        <w:t>Once the application is loaded and all texts and images are displayed, the white highlighting window slides right and left, sequentially highlighting the video thumbnails in the queue (see figure</w:t>
      </w:r>
      <w:r w:rsidR="4D89D5E2">
        <w:rPr/>
        <w:t>s</w:t>
      </w:r>
      <w:r w:rsidR="4D89D5E2">
        <w:rPr/>
        <w:t xml:space="preserve"> 2 and 3). To measure the time needed for transition, we use object localization to locate and detect the movement of white window. We decided that a typical image classification scheme is not the most appropriate detection method since the sliding window can be at any position (horizontally) due to its continuous movement from one thumbnail to another. Therefore, it is not easy to determine how many classes there are beforehand, and furthermore, such scheme would depend on how we discretize the time step, making the data gathering process more complex. </w:t>
      </w:r>
    </w:p>
    <w:p w:rsidR="70281CC6" w:rsidP="04598075" w:rsidRDefault="70281CC6" w14:paraId="3636F441" w14:textId="576A443C">
      <w:pPr>
        <w:ind w:firstLine="202"/>
      </w:pPr>
    </w:p>
    <w:p w:rsidRPr="00CD786B" w:rsidR="70281CC6" w:rsidP="4D89D5E2" w:rsidRDefault="04598075" w14:paraId="5AC251AA" w14:textId="723E9593" w14:noSpellErr="1">
      <w:pPr>
        <w:pStyle w:val="Caption"/>
        <w:rPr>
          <w:sz w:val="22"/>
          <w:szCs w:val="22"/>
        </w:rPr>
      </w:pPr>
      <w:r w:rsidRPr="4D89D5E2" w:rsidR="4D89D5E2">
        <w:rPr>
          <w:sz w:val="22"/>
          <w:szCs w:val="22"/>
        </w:rPr>
        <w:t>3.1 Image Classification</w:t>
      </w:r>
    </w:p>
    <w:p w:rsidRPr="00176B57" w:rsidR="00176B57" w:rsidP="00176B57" w:rsidRDefault="00176B57" w14:paraId="4A467AF7" w14:textId="77777777"/>
    <w:p w:rsidR="009D74A3" w:rsidP="009D74A3" w:rsidRDefault="006A6081" w14:paraId="0541805E" w14:textId="1EF9C9A0" w14:noSpellErr="1">
      <w:pPr>
        <w:ind w:firstLine="202"/>
      </w:pPr>
      <w:r>
        <w:rPr/>
        <w:t xml:space="preserve">In the first part, </w:t>
      </w:r>
      <w:r w:rsidR="31B8CF92">
        <w:rPr/>
        <w:t>we have a typical classification problem. The final program needs to perform image classification at each time step, and the convolutional neural network was trained wi</w:t>
      </w:r>
      <w:r w:rsidR="00A22B91">
        <w:rPr/>
        <w:t xml:space="preserve">th 5 different page (UI) types </w:t>
      </w:r>
      <w:r w:rsidR="31B8CF92">
        <w:rPr/>
        <w:t>(</w:t>
      </w:r>
      <m:oMath>
        <m:r>
          <w:rPr>
            <w:rFonts w:ascii="Cambria Math" w:hAnsi="Cambria Math"/>
          </w:rPr>
          <m:t>y∈</m:t>
        </m:r>
        <m:sSup>
          <m:sSupPr>
            <m:ctrlPr>
              <w:rPr>
                <w:rFonts w:ascii="Cambria Math" w:hAnsi="Cambria Math"/>
                <w:i/>
              </w:rPr>
            </m:ctrlPr>
          </m:sSupPr>
          <m:e>
            <m:r>
              <m:rPr>
                <m:scr m:val="double-struck"/>
              </m:rPr>
              <w:rPr>
                <w:rFonts w:ascii="Cambria Math" w:hAnsi="Cambria Math"/>
              </w:rPr>
              <m:t>R</m:t>
            </m:r>
          </m:e>
          <m:sup>
            <m:r>
              <w:rPr>
                <w:rFonts w:ascii="Cambria Math" w:hAnsi="Cambria Math"/>
              </w:rPr>
              <m:t>5</m:t>
            </m:r>
          </m:sup>
        </m:sSup>
      </m:oMath>
      <w:r w:rsidR="31B8CF92">
        <w:rPr/>
        <w:t>)</w:t>
      </w:r>
      <w:r w:rsidR="00A22B91">
        <w:rPr/>
        <w:t>.</w:t>
      </w:r>
      <w:r w:rsidR="0045402F">
        <w:rPr/>
        <w:t xml:space="preserve"> </w:t>
      </w:r>
    </w:p>
    <w:p w:rsidR="009D74A3" w:rsidP="009D74A3" w:rsidRDefault="009D74A3" w14:paraId="68053A32" w14:textId="77777777"/>
    <w:p w:rsidRPr="00CD786B" w:rsidR="009D74A3" w:rsidP="4D89D5E2" w:rsidRDefault="009D74A3" w14:paraId="28B1AADB" w14:textId="373C3E4E" w14:noSpellErr="1">
      <w:pPr>
        <w:rPr>
          <w:b w:val="1"/>
          <w:bCs w:val="1"/>
          <w:sz w:val="21"/>
          <w:szCs w:val="21"/>
        </w:rPr>
      </w:pPr>
      <w:r w:rsidRPr="4D89D5E2" w:rsidR="4D89D5E2">
        <w:rPr>
          <w:b w:val="1"/>
          <w:bCs w:val="1"/>
          <w:sz w:val="21"/>
          <w:szCs w:val="21"/>
        </w:rPr>
        <w:t>3.1.1 Model Architecture</w:t>
      </w:r>
    </w:p>
    <w:p w:rsidRPr="00176B57" w:rsidR="00176B57" w:rsidP="009D74A3" w:rsidRDefault="00176B57" w14:paraId="40E35CB3" w14:textId="77777777">
      <w:pPr>
        <w:rPr>
          <w:szCs w:val="21"/>
        </w:rPr>
      </w:pPr>
    </w:p>
    <w:p w:rsidR="00C848B6" w:rsidP="009D74A3" w:rsidRDefault="009D74A3" w14:paraId="29BF5ACD" w14:textId="5389AFC9" w14:noSpellErr="1">
      <w:r>
        <w:tab/>
      </w:r>
      <w:r>
        <w:rPr/>
        <w:t>C</w:t>
      </w:r>
      <w:r w:rsidR="31B8CF92">
        <w:rPr/>
        <w:t>urrently, we are using Incept</w:t>
      </w:r>
      <w:r w:rsidR="00680B57">
        <w:rPr/>
        <w:t>ion-v</w:t>
      </w:r>
      <w:r w:rsidR="31B8CF92">
        <w:rPr/>
        <w:t>3 classifier</w:t>
      </w:r>
      <w:r w:rsidR="0058027C">
        <w:rPr/>
        <w:t xml:space="preserve"> [3]</w:t>
      </w:r>
      <w:r w:rsidR="31B8CF92">
        <w:rPr/>
        <w:t xml:space="preserve"> </w:t>
      </w:r>
      <w:r w:rsidR="00E25392">
        <w:rPr/>
        <w:t>provided by the latest version of TensorFlow.</w:t>
      </w:r>
      <w:r w:rsidR="00404467">
        <w:rPr/>
        <w:t xml:space="preserve"> We haven’t focused on the careful model(architecture) selection or tuning of hyperparam</w:t>
      </w:r>
      <w:r w:rsidR="002D4307">
        <w:rPr/>
        <w:t>e</w:t>
      </w:r>
      <w:r w:rsidR="00404467">
        <w:rPr/>
        <w:t>ters</w:t>
      </w:r>
      <w:r w:rsidR="31B8CF92">
        <w:rPr/>
        <w:t xml:space="preserve"> </w:t>
      </w:r>
      <w:r w:rsidR="00404467">
        <w:rPr/>
        <w:t xml:space="preserve">but this </w:t>
      </w:r>
      <w:r w:rsidR="005A38FE">
        <w:rPr/>
        <w:t>classifier achieved a good result.</w:t>
      </w:r>
      <w:r w:rsidR="000D43B0">
        <w:rPr/>
        <w:t xml:space="preserve"> </w:t>
      </w:r>
    </w:p>
    <w:p w:rsidR="70281CC6" w:rsidP="002244E8" w:rsidRDefault="00E36C61" w14:paraId="13E82833" w14:textId="16438C5D" w14:noSpellErr="1">
      <w:pPr>
        <w:ind w:firstLine="202"/>
      </w:pPr>
      <w:r w:rsidR="4D89D5E2">
        <w:rPr/>
        <w:t>W</w:t>
      </w:r>
      <w:r w:rsidR="4D89D5E2">
        <w:rPr/>
        <w:t xml:space="preserve">hen the application launches, it only displays </w:t>
      </w:r>
      <w:r w:rsidR="4D89D5E2">
        <w:rPr/>
        <w:t>different pages sequentially</w:t>
      </w:r>
      <w:r w:rsidR="4D89D5E2">
        <w:rPr/>
        <w:t xml:space="preserve">, in the same order. </w:t>
      </w:r>
      <w:r w:rsidR="4D89D5E2">
        <w:rPr/>
        <w:t>In our training,</w:t>
      </w:r>
      <w:r w:rsidR="4D89D5E2">
        <w:rPr/>
        <w:t xml:space="preserve"> however,</w:t>
      </w:r>
      <w:r w:rsidR="4D89D5E2">
        <w:rPr/>
        <w:t xml:space="preserve"> we did not use this fact and </w:t>
      </w:r>
      <w:r w:rsidR="4D89D5E2">
        <w:rPr/>
        <w:t>the classifier chose from 5 possible outcome values each time.</w:t>
      </w:r>
      <w:r w:rsidR="4D89D5E2">
        <w:rPr/>
        <w:t xml:space="preserve"> </w:t>
      </w:r>
      <w:r w:rsidR="4D89D5E2">
        <w:rPr/>
        <w:t>Since g</w:t>
      </w:r>
      <w:r w:rsidR="4D89D5E2">
        <w:rPr/>
        <w:t xml:space="preserve">iven the current page, the </w:t>
      </w:r>
      <w:r w:rsidR="4D89D5E2">
        <w:rPr/>
        <w:t xml:space="preserve">application can only keep displaying the </w:t>
      </w:r>
      <w:r w:rsidR="4D89D5E2">
        <w:rPr/>
        <w:t>same</w:t>
      </w:r>
      <w:r w:rsidR="4D89D5E2">
        <w:rPr/>
        <w:t xml:space="preserve"> page or transition into the next page</w:t>
      </w:r>
      <w:r w:rsidR="4D89D5E2">
        <w:rPr/>
        <w:t xml:space="preserve">, we can </w:t>
      </w:r>
      <w:r w:rsidR="4D89D5E2">
        <w:rPr/>
        <w:t xml:space="preserve">shrink the number of possible outcomes to two at each stage, or even replace the </w:t>
      </w:r>
      <w:r w:rsidR="4D89D5E2">
        <w:rPr/>
        <w:t>c</w:t>
      </w:r>
      <w:r w:rsidR="4D89D5E2">
        <w:rPr/>
        <w:t>lassifier with</w:t>
      </w:r>
      <w:r w:rsidR="4D89D5E2">
        <w:rPr/>
        <w:t xml:space="preserve"> simpler binary classifiers</w:t>
      </w:r>
      <w:r w:rsidR="4D89D5E2">
        <w:rPr/>
        <w:t xml:space="preserve">. </w:t>
      </w:r>
      <w:r w:rsidR="4D89D5E2">
        <w:rPr/>
        <w:t xml:space="preserve">We will test </w:t>
      </w:r>
      <w:r w:rsidR="4D89D5E2">
        <w:rPr/>
        <w:t>and compare such architectures.</w:t>
      </w:r>
      <w:r w:rsidR="4D89D5E2">
        <w:rPr/>
        <w:t xml:space="preserve"> </w:t>
      </w:r>
      <w:r w:rsidR="4D89D5E2">
        <w:rPr/>
        <w:t>We may</w:t>
      </w:r>
      <w:r w:rsidR="4D89D5E2">
        <w:rPr/>
        <w:t xml:space="preserve"> </w:t>
      </w:r>
      <w:r w:rsidR="4D89D5E2">
        <w:rPr/>
        <w:t xml:space="preserve">later simplify the model and use more basic </w:t>
      </w:r>
      <w:r w:rsidR="4D89D5E2">
        <w:rPr/>
        <w:t xml:space="preserve">CNN architecture </w:t>
      </w:r>
      <w:r w:rsidR="4D89D5E2">
        <w:rPr/>
        <w:t>resembling the model by Alex Krizhe</w:t>
      </w:r>
      <w:r w:rsidR="4D89D5E2">
        <w:rPr/>
        <w:t xml:space="preserve">vsky </w:t>
      </w:r>
      <w:r w:rsidRPr="4D89D5E2" w:rsidR="4D89D5E2">
        <w:rPr>
          <w:i w:val="1"/>
          <w:iCs w:val="1"/>
        </w:rPr>
        <w:t>et al</w:t>
      </w:r>
      <w:r w:rsidRPr="4D89D5E2" w:rsidR="4D89D5E2">
        <w:rPr>
          <w:i w:val="1"/>
          <w:iCs w:val="1"/>
        </w:rPr>
        <w:t>.</w:t>
      </w:r>
      <w:r w:rsidR="4D89D5E2">
        <w:rPr/>
        <w:t xml:space="preserve"> [1] (the “A</w:t>
      </w:r>
      <w:r w:rsidR="4D89D5E2">
        <w:rPr/>
        <w:t>lexNet”) if simpler networks can</w:t>
      </w:r>
      <w:r w:rsidR="4D89D5E2">
        <w:rPr/>
        <w:t xml:space="preserve"> </w:t>
      </w:r>
      <w:r w:rsidR="4D89D5E2">
        <w:rPr/>
        <w:t xml:space="preserve">be </w:t>
      </w:r>
      <w:r w:rsidR="4D89D5E2">
        <w:rPr/>
        <w:t>shown</w:t>
      </w:r>
      <w:r w:rsidR="4D89D5E2">
        <w:rPr/>
        <w:t xml:space="preserve"> (empirically)</w:t>
      </w:r>
      <w:r w:rsidR="4D89D5E2">
        <w:rPr/>
        <w:t xml:space="preserve"> to perform equivalently well.</w:t>
      </w:r>
      <w:r w:rsidR="4D89D5E2">
        <w:rPr/>
        <w:t xml:space="preserve"> The details of architecture (number of layers, filters, FC layers) will be added once we finalize the model.</w:t>
      </w:r>
    </w:p>
    <w:p w:rsidR="70281CC6" w:rsidP="04598075" w:rsidRDefault="70281CC6" w14:paraId="11FDC96E" w14:textId="6A899BDF">
      <w:pPr>
        <w:spacing w:line="259" w:lineRule="auto"/>
        <w:ind w:firstLine="202"/>
        <w:rPr>
          <w:b/>
          <w:bCs/>
        </w:rPr>
      </w:pPr>
    </w:p>
    <w:p w:rsidRPr="00CD786B" w:rsidR="70281CC6" w:rsidP="4D89D5E2" w:rsidRDefault="04598075" w14:paraId="68F500C8" w14:textId="7F51DAD2" w14:noSpellErr="1">
      <w:pPr>
        <w:spacing w:line="259" w:lineRule="auto"/>
        <w:rPr>
          <w:b w:val="1"/>
          <w:bCs w:val="1"/>
          <w:sz w:val="22"/>
          <w:szCs w:val="22"/>
        </w:rPr>
      </w:pPr>
      <w:r w:rsidRPr="4D89D5E2" w:rsidR="4D89D5E2">
        <w:rPr>
          <w:b w:val="1"/>
          <w:bCs w:val="1"/>
          <w:sz w:val="22"/>
          <w:szCs w:val="22"/>
        </w:rPr>
        <w:t>3.2 Object Localization</w:t>
      </w:r>
    </w:p>
    <w:p w:rsidRPr="00176B57" w:rsidR="00176B57" w:rsidP="04598075" w:rsidRDefault="00176B57" w14:paraId="7673219C" w14:textId="77777777">
      <w:pPr>
        <w:spacing w:line="259" w:lineRule="auto"/>
        <w:rPr>
          <w:szCs w:val="22"/>
        </w:rPr>
      </w:pPr>
    </w:p>
    <w:p w:rsidR="70281CC6" w:rsidP="04598075" w:rsidRDefault="00BA04E1" w14:paraId="56698A58" w14:textId="1EE275FE" w14:noSpellErr="1">
      <w:pPr>
        <w:spacing w:line="259" w:lineRule="auto"/>
        <w:ind w:firstLine="202"/>
      </w:pPr>
      <w:r w:rsidR="4D89D5E2">
        <w:rPr/>
        <w:t>As stated previously, we use object locali</w:t>
      </w:r>
      <w:r w:rsidR="4D89D5E2">
        <w:rPr/>
        <w:t xml:space="preserve">zation instead of classification to detect the movement of </w:t>
      </w:r>
      <w:r w:rsidR="4D89D5E2">
        <w:rPr/>
        <w:t>a white highlighting window and queue of thumbnails</w:t>
      </w:r>
      <w:r w:rsidR="4D89D5E2">
        <w:rPr/>
        <w:t xml:space="preserve"> since it is unclear what the</w:t>
      </w:r>
      <w:r w:rsidR="4D89D5E2">
        <w:rPr/>
        <w:t xml:space="preserve"> number of classes</w:t>
      </w:r>
      <w:r w:rsidR="4D89D5E2">
        <w:rPr/>
        <w:t xml:space="preserve"> should be. </w:t>
      </w:r>
      <w:r w:rsidR="4D89D5E2">
        <w:rPr/>
        <w:t xml:space="preserve">We are currently working on this part, and will likely rely on previous works by Huang </w:t>
      </w:r>
      <w:r w:rsidRPr="4D89D5E2" w:rsidR="4D89D5E2">
        <w:rPr>
          <w:i w:val="1"/>
          <w:iCs w:val="1"/>
        </w:rPr>
        <w:t>et al</w:t>
      </w:r>
      <w:r w:rsidRPr="4D89D5E2" w:rsidR="4D89D5E2">
        <w:rPr>
          <w:i w:val="1"/>
          <w:iCs w:val="1"/>
        </w:rPr>
        <w:t>.</w:t>
      </w:r>
      <w:r w:rsidR="4D89D5E2">
        <w:rPr/>
        <w:t xml:space="preserve"> [6] and Dai </w:t>
      </w:r>
      <w:r w:rsidRPr="4D89D5E2" w:rsidR="4D89D5E2">
        <w:rPr>
          <w:i w:val="1"/>
          <w:iCs w:val="1"/>
        </w:rPr>
        <w:t>et al</w:t>
      </w:r>
      <w:r w:rsidRPr="4D89D5E2" w:rsidR="4D89D5E2">
        <w:rPr>
          <w:i w:val="1"/>
          <w:iCs w:val="1"/>
        </w:rPr>
        <w:t>.</w:t>
      </w:r>
      <w:r w:rsidR="4D89D5E2">
        <w:rPr/>
        <w:t xml:space="preserve"> [7].</w:t>
      </w:r>
    </w:p>
    <w:p w:rsidR="04598075" w:rsidP="04598075" w:rsidRDefault="04598075" w14:paraId="26788F0E" w14:textId="618766BF">
      <w:pPr>
        <w:ind w:firstLine="202"/>
      </w:pPr>
    </w:p>
    <w:p w:rsidRPr="00CD786B" w:rsidR="70281CC6" w:rsidP="4D89D5E2" w:rsidRDefault="70281CC6" w14:paraId="09122657" w14:textId="4E468193" w14:noSpellErr="1">
      <w:pPr>
        <w:pStyle w:val="Caption"/>
        <w:spacing w:after="160" w:line="259" w:lineRule="auto"/>
        <w:rPr>
          <w:sz w:val="24"/>
          <w:szCs w:val="24"/>
        </w:rPr>
      </w:pPr>
      <w:r w:rsidRPr="4D89D5E2" w:rsidR="4D89D5E2">
        <w:rPr>
          <w:sz w:val="24"/>
          <w:szCs w:val="24"/>
        </w:rPr>
        <w:t>4. Dataset and Features</w:t>
      </w:r>
    </w:p>
    <w:p w:rsidRPr="00CD786B" w:rsidR="00433284" w:rsidP="4D89D5E2" w:rsidRDefault="009F61BC" w14:paraId="4E5A54F5" w14:textId="526A38DC" w14:noSpellErr="1">
      <w:pPr>
        <w:pStyle w:val="Text"/>
        <w:spacing w:line="259" w:lineRule="auto"/>
        <w:ind w:firstLine="0"/>
        <w:rPr>
          <w:b w:val="1"/>
          <w:bCs w:val="1"/>
          <w:sz w:val="22"/>
          <w:szCs w:val="22"/>
        </w:rPr>
      </w:pPr>
      <w:r w:rsidRPr="4D89D5E2" w:rsidR="4D89D5E2">
        <w:rPr>
          <w:b w:val="1"/>
          <w:bCs w:val="1"/>
          <w:sz w:val="22"/>
          <w:szCs w:val="22"/>
        </w:rPr>
        <w:t xml:space="preserve">4.1 Data </w:t>
      </w:r>
      <w:r w:rsidRPr="4D89D5E2" w:rsidR="4D89D5E2">
        <w:rPr>
          <w:b w:val="1"/>
          <w:bCs w:val="1"/>
          <w:sz w:val="22"/>
          <w:szCs w:val="22"/>
        </w:rPr>
        <w:t xml:space="preserve">Types </w:t>
      </w:r>
    </w:p>
    <w:p w:rsidRPr="00176B57" w:rsidR="00B740EC" w:rsidP="660AA5D5" w:rsidRDefault="00B740EC" w14:paraId="533BE7C7" w14:textId="77777777">
      <w:pPr>
        <w:pStyle w:val="Text"/>
        <w:spacing w:line="259" w:lineRule="auto"/>
        <w:ind w:firstLine="0"/>
        <w:rPr>
          <w:szCs w:val="22"/>
        </w:rPr>
      </w:pPr>
    </w:p>
    <w:p w:rsidR="00B00B6F" w:rsidP="660AA5D5" w:rsidRDefault="00A854B5" w14:paraId="50F649CB" w14:textId="12E9350D" w14:noSpellErr="1">
      <w:pPr>
        <w:ind w:left="202"/>
      </w:pPr>
      <w:r w:rsidR="4D89D5E2">
        <w:rPr/>
        <w:t xml:space="preserve">1. </w:t>
      </w:r>
      <w:r w:rsidR="4D89D5E2">
        <w:rPr/>
        <w:t>Image frames for YouTube launch Time</w:t>
      </w:r>
    </w:p>
    <w:p w:rsidR="00EA1FBB" w:rsidP="660AA5D5" w:rsidRDefault="00823E94" w14:paraId="76A36B09" w14:textId="4EC2A8DF" w14:noSpellErr="1">
      <w:pPr>
        <w:ind w:left="202" w:firstLine="202"/>
      </w:pPr>
      <w:r w:rsidR="4D89D5E2">
        <w:rPr/>
        <w:t xml:space="preserve">When YouTube launches, it sequentially displays </w:t>
      </w:r>
      <w:r w:rsidR="4D89D5E2">
        <w:rPr/>
        <w:t xml:space="preserve">5 different </w:t>
      </w:r>
      <w:r w:rsidR="4D89D5E2">
        <w:rPr/>
        <w:t>pages –</w:t>
      </w:r>
      <w:r w:rsidR="4D89D5E2">
        <w:rPr/>
        <w:t xml:space="preserve"> White Screen, Logo, Spin Loading, Text Loaded, </w:t>
      </w:r>
      <w:r w:rsidR="4D89D5E2">
        <w:rPr/>
        <w:t xml:space="preserve">and </w:t>
      </w:r>
      <w:r w:rsidR="4D89D5E2">
        <w:rPr/>
        <w:t>Image Loaded. White Screen and Logo pages are static page</w:t>
      </w:r>
      <w:r w:rsidR="4D89D5E2">
        <w:rPr/>
        <w:t xml:space="preserve">s, lacking </w:t>
      </w:r>
      <w:r w:rsidR="4D89D5E2">
        <w:rPr/>
        <w:t>dynamic elements. Spin Lo</w:t>
      </w:r>
      <w:r w:rsidR="4D89D5E2">
        <w:rPr/>
        <w:t>ading page only has</w:t>
      </w:r>
      <w:r w:rsidR="4D89D5E2">
        <w:rPr/>
        <w:t xml:space="preserve"> a spinning wheel</w:t>
      </w:r>
      <w:r w:rsidR="4D89D5E2">
        <w:rPr/>
        <w:t xml:space="preserve"> in the center of the screen. </w:t>
      </w:r>
    </w:p>
    <w:p w:rsidR="660AA5D5" w:rsidP="660AA5D5" w:rsidRDefault="660AA5D5" w14:paraId="1BB0A774" w14:textId="36700199">
      <w:pPr>
        <w:ind w:left="202" w:firstLine="202"/>
      </w:pPr>
    </w:p>
    <w:p w:rsidR="00316CC4" w:rsidP="660AA5D5" w:rsidRDefault="00EA1FBB" w14:paraId="0C6E7EA4" w14:textId="05029CB9" w14:noSpellErr="1">
      <w:pPr>
        <w:ind w:left="202"/>
      </w:pPr>
      <w:r w:rsidR="4D89D5E2">
        <w:rPr/>
        <w:t xml:space="preserve">2. </w:t>
      </w:r>
      <w:r w:rsidR="4D89D5E2">
        <w:rPr/>
        <w:t xml:space="preserve">Image frames for YouTube </w:t>
      </w:r>
      <w:r w:rsidR="4D89D5E2">
        <w:rPr/>
        <w:t>sub-page transition</w:t>
      </w:r>
      <w:r w:rsidR="4D89D5E2">
        <w:rPr/>
        <w:t xml:space="preserve"> Time</w:t>
      </w:r>
    </w:p>
    <w:p w:rsidR="00A523EC" w:rsidP="660AA5D5" w:rsidRDefault="660AA5D5" w14:paraId="059C50B6" w14:textId="02C7CD5B" w14:noSpellErr="1">
      <w:pPr>
        <w:ind w:left="202" w:firstLine="202"/>
      </w:pPr>
      <w:r w:rsidR="4D89D5E2">
        <w:rPr/>
        <w:t xml:space="preserve">When collecting images for the object localization problem, we manually measured the position of the white highlighting window. </w:t>
      </w:r>
    </w:p>
    <w:p w:rsidR="00A523EC" w:rsidP="660AA5D5" w:rsidRDefault="00A523EC" w14:paraId="4C8CDA59" w14:textId="7B91205D">
      <w:pPr>
        <w:ind w:left="202" w:firstLine="202"/>
      </w:pPr>
    </w:p>
    <w:p w:rsidR="00A523EC" w:rsidP="4D89D5E2" w:rsidRDefault="660AA5D5" w14:paraId="7EB282AC" w14:textId="3FDB5964" w14:noSpellErr="1">
      <w:pPr>
        <w:pStyle w:val="Text"/>
        <w:spacing w:after="160" w:line="259" w:lineRule="auto"/>
        <w:ind w:firstLine="202"/>
        <w:rPr>
          <w:color w:val="444444"/>
          <w:sz w:val="19"/>
          <w:szCs w:val="19"/>
        </w:rPr>
      </w:pPr>
      <w:r w:rsidR="4D89D5E2">
        <w:rPr/>
        <w:t>Shown below</w:t>
      </w:r>
      <w:r w:rsidR="4D89D5E2">
        <w:rPr/>
        <w:t xml:space="preserve"> are typical images</w:t>
      </w:r>
      <w:r w:rsidR="4D89D5E2">
        <w:rPr/>
        <w:t xml:space="preserve"> for YouTube application. </w:t>
      </w:r>
      <w:r w:rsidR="4D89D5E2">
        <w:rPr/>
        <w:t>The pages of class White Screen, Logo, Spin Loading are not shown.</w:t>
      </w:r>
      <w:r w:rsidR="4D89D5E2">
        <w:rPr/>
        <w:t xml:space="preserve"> The labeled YouTube sc</w:t>
      </w:r>
      <w:r w:rsidR="4D89D5E2">
        <w:rPr/>
        <w:t>reenshots</w:t>
      </w:r>
      <w:r w:rsidR="4D89D5E2">
        <w:rPr/>
        <w:t xml:space="preserve"> can be found in: </w:t>
      </w:r>
      <w:hyperlink r:id="R47dcc383814e4824">
        <w:r w:rsidR="4D89D5E2">
          <w:rPr/>
          <w:t>https://goo.gl/QGJ3i3</w:t>
        </w:r>
      </w:hyperlink>
      <w:r w:rsidR="4D89D5E2">
        <w:rPr/>
        <w:t xml:space="preserve">. </w:t>
      </w:r>
      <w:r w:rsidR="4D89D5E2">
        <w:rPr/>
        <w:t xml:space="preserve">Sub-page localization data can be found in: </w:t>
      </w:r>
      <w:hyperlink r:id="Rfcaba00503c5421d">
        <w:r w:rsidRPr="4D89D5E2" w:rsidR="4D89D5E2">
          <w:rPr>
            <w:rStyle w:val="Hyperlink"/>
          </w:rPr>
          <w:t>https://goo.gl/PuzVHD</w:t>
        </w:r>
      </w:hyperlink>
      <w:r w:rsidR="4D89D5E2">
        <w:rPr/>
        <w:t>.</w:t>
      </w:r>
    </w:p>
    <w:p w:rsidR="00A523EC" w:rsidP="2260068A" w:rsidRDefault="00A523EC" w14:paraId="0B907C87" w14:textId="79FB39C2">
      <w:pPr>
        <w:jc w:val="center"/>
      </w:pPr>
      <w:r>
        <w:rPr>
          <w:noProof/>
        </w:rPr>
        <w:drawing>
          <wp:inline distT="0" distB="0" distL="0" distR="0" wp14:anchorId="44F30ADF" wp14:editId="054A651C">
            <wp:extent cx="2384213" cy="1341120"/>
            <wp:effectExtent l="0" t="0" r="3810" b="5080"/>
            <wp:docPr id="2914934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2384213" cy="1341120"/>
                    </a:xfrm>
                    <a:prstGeom prst="rect">
                      <a:avLst/>
                    </a:prstGeom>
                  </pic:spPr>
                </pic:pic>
              </a:graphicData>
            </a:graphic>
          </wp:inline>
        </w:drawing>
      </w:r>
    </w:p>
    <w:p w:rsidR="00176B57" w:rsidP="2260068A" w:rsidRDefault="00176B57" w14:paraId="350AF0D0" w14:textId="77777777">
      <w:pPr>
        <w:jc w:val="center"/>
      </w:pPr>
    </w:p>
    <w:p w:rsidR="00A523EC" w:rsidP="4D89D5E2" w:rsidRDefault="00176B57" w14:paraId="05405CE5" w14:textId="6DCEE3ED" w14:noSpellErr="1">
      <w:pPr>
        <w:rPr>
          <w:sz w:val="18"/>
          <w:szCs w:val="18"/>
        </w:rPr>
      </w:pPr>
      <w:r w:rsidRPr="4D89D5E2" w:rsidR="4D89D5E2">
        <w:rPr>
          <w:sz w:val="18"/>
          <w:szCs w:val="18"/>
        </w:rPr>
        <w:t xml:space="preserve">Figure 1: </w:t>
      </w:r>
      <w:r w:rsidRPr="4D89D5E2" w:rsidR="4D89D5E2">
        <w:rPr>
          <w:sz w:val="18"/>
          <w:szCs w:val="18"/>
        </w:rPr>
        <w:t>Image of type “Text</w:t>
      </w:r>
      <w:r w:rsidRPr="4D89D5E2" w:rsidR="4D89D5E2">
        <w:rPr>
          <w:sz w:val="18"/>
          <w:szCs w:val="18"/>
        </w:rPr>
        <w:t xml:space="preserve"> </w:t>
      </w:r>
      <w:r w:rsidRPr="4D89D5E2" w:rsidR="4D89D5E2">
        <w:rPr>
          <w:sz w:val="18"/>
          <w:szCs w:val="18"/>
        </w:rPr>
        <w:t>Loaded”. T</w:t>
      </w:r>
      <w:r w:rsidRPr="4D89D5E2" w:rsidR="4D89D5E2">
        <w:rPr>
          <w:sz w:val="18"/>
          <w:szCs w:val="18"/>
        </w:rPr>
        <w:t>he text may change for different launches,</w:t>
      </w:r>
      <w:r w:rsidRPr="4D89D5E2" w:rsidR="4D89D5E2">
        <w:rPr>
          <w:sz w:val="18"/>
          <w:szCs w:val="18"/>
        </w:rPr>
        <w:t xml:space="preserve"> making simple</w:t>
      </w:r>
      <w:r w:rsidRPr="4D89D5E2" w:rsidR="4D89D5E2">
        <w:rPr>
          <w:sz w:val="18"/>
          <w:szCs w:val="18"/>
        </w:rPr>
        <w:t xml:space="preserve"> pixel comparison</w:t>
      </w:r>
      <w:r w:rsidRPr="4D89D5E2" w:rsidR="4D89D5E2">
        <w:rPr>
          <w:sz w:val="18"/>
          <w:szCs w:val="18"/>
        </w:rPr>
        <w:t xml:space="preserve"> methods difficult</w:t>
      </w:r>
      <w:r w:rsidRPr="4D89D5E2" w:rsidR="4D89D5E2">
        <w:rPr>
          <w:sz w:val="18"/>
          <w:szCs w:val="18"/>
        </w:rPr>
        <w:t xml:space="preserve">. </w:t>
      </w:r>
    </w:p>
    <w:p w:rsidRPr="00507D64" w:rsidR="00D42B8E" w:rsidP="2260068A" w:rsidRDefault="00D42B8E" w14:paraId="298085E9" w14:textId="77777777">
      <w:pPr>
        <w:rPr>
          <w:sz w:val="18"/>
        </w:rPr>
      </w:pPr>
    </w:p>
    <w:p w:rsidR="00A523EC" w:rsidP="2260068A" w:rsidRDefault="00A523EC" w14:paraId="520D28F2" w14:textId="229A1892">
      <w:pPr>
        <w:jc w:val="center"/>
      </w:pPr>
      <w:r>
        <w:rPr>
          <w:noProof/>
        </w:rPr>
        <w:lastRenderedPageBreak/>
        <w:drawing>
          <wp:inline distT="0" distB="0" distL="0" distR="0" wp14:anchorId="26F03627" wp14:editId="379241C4">
            <wp:extent cx="2387600" cy="1343026"/>
            <wp:effectExtent l="0" t="0" r="0" b="3175"/>
            <wp:docPr id="11327396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2387600" cy="1343026"/>
                    </a:xfrm>
                    <a:prstGeom prst="rect">
                      <a:avLst/>
                    </a:prstGeom>
                  </pic:spPr>
                </pic:pic>
              </a:graphicData>
            </a:graphic>
          </wp:inline>
        </w:drawing>
      </w:r>
    </w:p>
    <w:p w:rsidR="00176B57" w:rsidP="2260068A" w:rsidRDefault="00176B57" w14:paraId="50B9D9C2" w14:textId="77777777">
      <w:pPr>
        <w:jc w:val="center"/>
      </w:pPr>
    </w:p>
    <w:p w:rsidR="00A523EC" w:rsidP="4D89D5E2" w:rsidRDefault="00176B57" w14:paraId="685C400F" w14:textId="154CEDE2" w14:noSpellErr="1">
      <w:pPr>
        <w:rPr>
          <w:sz w:val="18"/>
          <w:szCs w:val="18"/>
        </w:rPr>
      </w:pPr>
      <w:r w:rsidRPr="4D89D5E2" w:rsidR="4D89D5E2">
        <w:rPr>
          <w:sz w:val="18"/>
          <w:szCs w:val="18"/>
        </w:rPr>
        <w:t>Figure 2:</w:t>
      </w:r>
      <w:r w:rsidRPr="4D89D5E2" w:rsidR="4D89D5E2">
        <w:rPr>
          <w:sz w:val="18"/>
          <w:szCs w:val="18"/>
        </w:rPr>
        <w:t xml:space="preserve"> Image </w:t>
      </w:r>
      <w:r w:rsidRPr="4D89D5E2" w:rsidR="4D89D5E2">
        <w:rPr>
          <w:sz w:val="18"/>
          <w:szCs w:val="18"/>
        </w:rPr>
        <w:t>of type “Image</w:t>
      </w:r>
      <w:r w:rsidRPr="4D89D5E2" w:rsidR="4D89D5E2">
        <w:rPr>
          <w:sz w:val="18"/>
          <w:szCs w:val="18"/>
        </w:rPr>
        <w:t xml:space="preserve"> </w:t>
      </w:r>
      <w:r w:rsidRPr="4D89D5E2" w:rsidR="4D89D5E2">
        <w:rPr>
          <w:sz w:val="18"/>
          <w:szCs w:val="18"/>
        </w:rPr>
        <w:t>Loaded”. Again, video thumbnails and text</w:t>
      </w:r>
      <w:r w:rsidRPr="4D89D5E2" w:rsidR="4D89D5E2">
        <w:rPr>
          <w:sz w:val="18"/>
          <w:szCs w:val="18"/>
        </w:rPr>
        <w:t xml:space="preserve"> may change for different launches.</w:t>
      </w:r>
    </w:p>
    <w:p w:rsidRPr="00507D64" w:rsidR="00507D64" w:rsidP="2260068A" w:rsidRDefault="00507D64" w14:paraId="3739AEDF" w14:textId="77777777">
      <w:pPr>
        <w:rPr>
          <w:sz w:val="18"/>
        </w:rPr>
      </w:pPr>
    </w:p>
    <w:p w:rsidR="00A523EC" w:rsidP="2260068A" w:rsidRDefault="00A523EC" w14:paraId="4A68F1D2" w14:textId="751A0346">
      <w:pPr>
        <w:jc w:val="center"/>
      </w:pPr>
      <w:r>
        <w:rPr>
          <w:noProof/>
        </w:rPr>
        <w:drawing>
          <wp:inline distT="0" distB="0" distL="0" distR="0" wp14:anchorId="78AB4DAD" wp14:editId="63A0A6B3">
            <wp:extent cx="2489831" cy="1402080"/>
            <wp:effectExtent l="0" t="0" r="0" b="0"/>
            <wp:docPr id="148182605" name="picture" title="12_05_2017_21_06_06_00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2489831" cy="1402080"/>
                    </a:xfrm>
                    <a:prstGeom prst="rect">
                      <a:avLst/>
                    </a:prstGeom>
                  </pic:spPr>
                </pic:pic>
              </a:graphicData>
            </a:graphic>
          </wp:inline>
        </w:drawing>
      </w:r>
    </w:p>
    <w:p w:rsidR="00176B57" w:rsidP="2260068A" w:rsidRDefault="00176B57" w14:paraId="401DAD7F" w14:textId="77777777">
      <w:pPr>
        <w:jc w:val="center"/>
      </w:pPr>
    </w:p>
    <w:p w:rsidRPr="00507D64" w:rsidR="00A523EC" w:rsidP="4D89D5E2" w:rsidRDefault="00176B57" w14:paraId="6D3C1C41" w14:textId="438AD517">
      <w:pPr>
        <w:ind w:left="202" w:hanging="202"/>
        <w:rPr>
          <w:sz w:val="18"/>
          <w:szCs w:val="18"/>
        </w:rPr>
      </w:pPr>
      <w:r w:rsidRPr="4D89D5E2" w:rsidR="4D89D5E2">
        <w:rPr>
          <w:sz w:val="18"/>
          <w:szCs w:val="18"/>
        </w:rPr>
        <w:t xml:space="preserve">Figure </w:t>
      </w:r>
      <w:proofErr w:type="spellStart"/>
      <w:r w:rsidRPr="4D89D5E2" w:rsidR="4D89D5E2">
        <w:rPr>
          <w:sz w:val="18"/>
          <w:szCs w:val="18"/>
        </w:rPr>
        <w:t>3:</w:t>
      </w:r>
      <w:r w:rsidRPr="4D89D5E2" w:rsidR="4D89D5E2">
        <w:rPr>
          <w:sz w:val="18"/>
          <w:szCs w:val="18"/>
        </w:rPr>
        <w:t>This</w:t>
      </w:r>
      <w:proofErr w:type="spellEnd"/>
      <w:r w:rsidRPr="4D89D5E2" w:rsidR="4D89D5E2">
        <w:rPr>
          <w:sz w:val="18"/>
          <w:szCs w:val="18"/>
        </w:rPr>
        <w:t xml:space="preserve"> image shows that the white highlighting window has slid to the </w:t>
      </w:r>
      <w:r w:rsidRPr="4D89D5E2" w:rsidR="4D89D5E2">
        <w:rPr>
          <w:sz w:val="18"/>
          <w:szCs w:val="18"/>
        </w:rPr>
        <w:t xml:space="preserve">second </w:t>
      </w:r>
      <w:r w:rsidRPr="4D89D5E2" w:rsidR="4D89D5E2">
        <w:rPr>
          <w:sz w:val="18"/>
          <w:szCs w:val="18"/>
        </w:rPr>
        <w:t>video in the queue</w:t>
      </w:r>
      <w:r w:rsidRPr="4D89D5E2" w:rsidR="4D89D5E2">
        <w:rPr>
          <w:sz w:val="18"/>
          <w:szCs w:val="18"/>
        </w:rPr>
        <w:t>.</w:t>
      </w:r>
      <w:r w:rsidRPr="4D89D5E2" w:rsidR="4D89D5E2">
        <w:rPr>
          <w:sz w:val="18"/>
          <w:szCs w:val="18"/>
        </w:rPr>
        <w:t xml:space="preserve"> </w:t>
      </w:r>
    </w:p>
    <w:p w:rsidR="04598075" w:rsidP="660AA5D5" w:rsidRDefault="00316CC4" w14:paraId="6611BB99" w14:textId="4EAC6942">
      <w:pPr>
        <w:pStyle w:val="Text"/>
        <w:spacing w:line="259" w:lineRule="auto"/>
        <w:ind w:firstLine="0"/>
      </w:pPr>
      <w:r>
        <w:t xml:space="preserve"> </w:t>
      </w:r>
    </w:p>
    <w:p w:rsidRPr="00CD786B" w:rsidR="04598075" w:rsidP="4D89D5E2" w:rsidRDefault="660AA5D5" w14:paraId="512CBCC9" w14:textId="0CE40843" w14:noSpellErr="1">
      <w:pPr>
        <w:pStyle w:val="Text"/>
        <w:spacing w:line="259" w:lineRule="auto"/>
        <w:ind w:firstLine="0"/>
        <w:rPr>
          <w:b w:val="1"/>
          <w:bCs w:val="1"/>
          <w:sz w:val="22"/>
          <w:szCs w:val="22"/>
        </w:rPr>
      </w:pPr>
      <w:r w:rsidRPr="4D89D5E2" w:rsidR="4D89D5E2">
        <w:rPr>
          <w:b w:val="1"/>
          <w:bCs w:val="1"/>
          <w:sz w:val="22"/>
          <w:szCs w:val="22"/>
        </w:rPr>
        <w:t>4.2 Data Acquisition and Labeling</w:t>
      </w:r>
    </w:p>
    <w:p w:rsidRPr="006E774F" w:rsidR="00E46EFE" w:rsidP="660AA5D5" w:rsidRDefault="00E46EFE" w14:paraId="5DABD237" w14:textId="77777777">
      <w:pPr>
        <w:pStyle w:val="Text"/>
        <w:spacing w:line="259" w:lineRule="auto"/>
        <w:ind w:firstLine="0"/>
        <w:rPr>
          <w:bCs/>
          <w:szCs w:val="22"/>
        </w:rPr>
      </w:pPr>
    </w:p>
    <w:p w:rsidR="04598075" w:rsidP="660AA5D5" w:rsidRDefault="660AA5D5" w14:paraId="62A89F27" w14:textId="0138AA9B">
      <w:pPr>
        <w:pStyle w:val="Text"/>
        <w:spacing w:after="160" w:line="259" w:lineRule="auto"/>
        <w:ind w:firstLine="202"/>
      </w:pPr>
      <w:r w:rsidR="4D89D5E2">
        <w:rPr/>
        <w:t xml:space="preserve">For image retrieval and collection, we used Decklink image capture card from </w:t>
      </w:r>
      <w:proofErr w:type="spellStart"/>
      <w:r w:rsidR="4D89D5E2">
        <w:rPr/>
        <w:t>BlackMagic</w:t>
      </w:r>
      <w:proofErr w:type="spellEnd"/>
      <w:r w:rsidR="4D89D5E2">
        <w:rPr/>
        <w:t xml:space="preserve"> [10], the capture is based on STB's output 720P, and frame rate is 60Hz, capturing 60 screenshots per second. The images were labeled in a semi-automated fashion: since the pages are shown sequentially, we used the average launch time and the average durations for which each page is displayed to roughly divide and save the images in subfolders. Then each folder was manually checked to move the wrongly assigned images to the correct folders. </w:t>
      </w:r>
    </w:p>
    <w:p w:rsidR="04598075" w:rsidP="660AA5D5" w:rsidRDefault="660AA5D5" w14:paraId="24E0FAE8" w14:textId="66B12B62" w14:noSpellErr="1">
      <w:pPr>
        <w:pStyle w:val="Text"/>
        <w:spacing w:after="160" w:line="259" w:lineRule="auto"/>
        <w:ind w:firstLine="202"/>
      </w:pPr>
      <w:r w:rsidR="4D89D5E2">
        <w:rPr/>
        <w:t>Each class has over 400 images, and the dataset contains a little more than 2000 labeled images in total. To gather create this dataset, the application was launched more than 1000 times, which took roughly 5 hours. The current size of the dataset is quite small compared to a typical dataset size for training of neural networks, but the result suggests that the current size is sufficient. The number of training samples needed depends on the model choice, so we will gather more data as needed since we can arbitrarily increase the size of our dataset.</w:t>
      </w:r>
    </w:p>
    <w:p w:rsidR="04598075" w:rsidP="4D89D5E2" w:rsidRDefault="660AA5D5" w14:paraId="3242195B" w14:textId="68793B7F" w14:noSpellErr="1">
      <w:pPr>
        <w:pStyle w:val="Text"/>
        <w:spacing w:after="160" w:line="259" w:lineRule="auto"/>
        <w:ind w:firstLine="202"/>
        <w:rPr>
          <w:color w:val="444444"/>
          <w:sz w:val="19"/>
          <w:szCs w:val="19"/>
        </w:rPr>
      </w:pPr>
      <w:r w:rsidR="4D89D5E2">
        <w:rPr/>
        <w:t xml:space="preserve">To gather the images for the sub-page transition time (for object localization), we collected screenshots and manually annotated the position of the highlighting window. We </w:t>
      </w:r>
      <w:r w:rsidR="4D89D5E2">
        <w:rPr/>
        <w:t xml:space="preserve">currently have 400 labeled images. </w:t>
      </w:r>
    </w:p>
    <w:p w:rsidR="660AA5D5" w:rsidP="660AA5D5" w:rsidRDefault="660AA5D5" w14:paraId="22940FD5" w14:textId="69F2E6F7">
      <w:pPr>
        <w:pStyle w:val="Text"/>
        <w:spacing w:after="160" w:line="259" w:lineRule="auto"/>
        <w:ind w:firstLine="202"/>
      </w:pPr>
    </w:p>
    <w:p w:rsidRPr="00CD786B" w:rsidR="70281CC6" w:rsidP="4D89D5E2" w:rsidRDefault="00D85007" w14:paraId="008CBBB7" w14:textId="429F12CE" w14:noSpellErr="1">
      <w:pPr>
        <w:rPr>
          <w:b w:val="1"/>
          <w:bCs w:val="1"/>
          <w:sz w:val="24"/>
          <w:szCs w:val="24"/>
        </w:rPr>
      </w:pPr>
      <w:r w:rsidRPr="4D89D5E2" w:rsidR="4D89D5E2">
        <w:rPr>
          <w:b w:val="1"/>
          <w:bCs w:val="1"/>
          <w:sz w:val="24"/>
          <w:szCs w:val="24"/>
        </w:rPr>
        <w:t>5.  Results</w:t>
      </w:r>
    </w:p>
    <w:p w:rsidRPr="006E774F" w:rsidR="006E774F" w:rsidP="04598075" w:rsidRDefault="006E774F" w14:paraId="56BAEFE3" w14:textId="77777777">
      <w:pPr>
        <w:rPr>
          <w:szCs w:val="24"/>
        </w:rPr>
      </w:pPr>
    </w:p>
    <w:p w:rsidR="00582899" w:rsidP="04598075" w:rsidRDefault="009E6CED" w14:paraId="3AFD5EA5" w14:textId="6C5C2DA2" w14:noSpellErr="1">
      <w:pPr>
        <w:rPr>
          <w:bCs/>
        </w:rPr>
      </w:pPr>
      <w:r>
        <w:rPr>
          <w:b/>
          <w:bCs/>
        </w:rPr>
        <w:tab/>
      </w:r>
      <w:r w:rsidRPr="4D89D5E2">
        <w:rPr/>
        <w:t xml:space="preserve">The convolutional neural network </w:t>
      </w:r>
      <w:r w:rsidRPr="4D89D5E2" w:rsidR="00EC0F61">
        <w:rPr/>
        <w:t xml:space="preserve">based on the current training data achieved 100% validation accuracy. </w:t>
      </w:r>
      <w:r w:rsidRPr="4D89D5E2" w:rsidR="008158F2">
        <w:rPr/>
        <w:t xml:space="preserve">We have not been able to measure </w:t>
      </w:r>
      <w:r w:rsidRPr="4D89D5E2" w:rsidR="00690D4A">
        <w:rPr/>
        <w:t xml:space="preserve">the </w:t>
      </w:r>
      <w:r w:rsidRPr="4D89D5E2" w:rsidR="005B38D7">
        <w:rPr/>
        <w:t xml:space="preserve">true </w:t>
      </w:r>
      <w:r w:rsidRPr="4D89D5E2" w:rsidR="00690D4A">
        <w:rPr/>
        <w:t xml:space="preserve">test time performance, </w:t>
      </w:r>
      <w:r w:rsidRPr="4D89D5E2" w:rsidR="0015116B">
        <w:rPr/>
        <w:t xml:space="preserve">in which the trained classifier </w:t>
      </w:r>
      <w:r w:rsidRPr="4D89D5E2" w:rsidR="00472AA6">
        <w:rPr/>
        <w:t xml:space="preserve">classifies the image inputs in real time. </w:t>
      </w:r>
    </w:p>
    <w:p w:rsidR="00FE36B3" w:rsidP="04598075" w:rsidRDefault="00FE36B3" w14:paraId="274F8F1F" w14:textId="31FCA97E">
      <w:pPr>
        <w:rPr>
          <w:b/>
        </w:rPr>
      </w:pPr>
      <w:r>
        <w:rPr>
          <w:b/>
        </w:rPr>
        <w:tab/>
      </w:r>
    </w:p>
    <w:p w:rsidR="6CCB462D" w:rsidP="000806E2" w:rsidRDefault="00FE36B3" w14:paraId="2AE69C39" w14:textId="0B4C2191">
      <w:pPr>
        <w:pStyle w:val="ListParagraph"/>
        <w:ind w:left="420"/>
      </w:pPr>
      <w:r>
        <w:rPr>
          <w:noProof/>
        </w:rPr>
        <w:drawing>
          <wp:inline distT="0" distB="0" distL="0" distR="0" wp14:anchorId="1EC4AB67" wp14:editId="2EA4CC69">
            <wp:extent cx="2998470" cy="2368250"/>
            <wp:effectExtent l="0" t="0" r="0" b="0"/>
            <wp:docPr id="1" name="Picture 1" descr="hist_loading_YouTu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st_loading_YouTub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98470" cy="2368250"/>
                    </a:xfrm>
                    <a:prstGeom prst="rect">
                      <a:avLst/>
                    </a:prstGeom>
                    <a:noFill/>
                    <a:ln>
                      <a:noFill/>
                    </a:ln>
                  </pic:spPr>
                </pic:pic>
              </a:graphicData>
            </a:graphic>
          </wp:inline>
        </w:drawing>
      </w:r>
    </w:p>
    <w:p w:rsidR="00FE36B3" w:rsidP="000806E2" w:rsidRDefault="00FE36B3" w14:paraId="02B06456" w14:textId="6308C7E7" w14:noSpellErr="1">
      <w:pPr>
        <w:pStyle w:val="ListParagraph"/>
        <w:ind w:left="420"/>
      </w:pPr>
      <w:r w:rsidR="4D89D5E2">
        <w:rPr/>
        <w:t>Figure 4: The final launch time histogram</w:t>
      </w:r>
    </w:p>
    <w:p w:rsidR="4D89D5E2" w:rsidP="4D89D5E2" w:rsidRDefault="4D89D5E2" w14:noSpellErr="1" w14:paraId="65D396AA" w14:textId="66673786">
      <w:pPr>
        <w:pStyle w:val="ListParagraph"/>
        <w:ind w:left="404"/>
      </w:pPr>
    </w:p>
    <w:tbl>
      <w:tblPr>
        <w:tblStyle w:val="GridTable1Light-Accent1"/>
        <w:tblW w:w="0" w:type="auto"/>
        <w:tblInd w:w="404" w:type="dxa"/>
        <w:tblLook w:val="04A0" w:firstRow="1" w:lastRow="0" w:firstColumn="1" w:lastColumn="0" w:noHBand="0" w:noVBand="1"/>
      </w:tblPr>
      <w:tblGrid>
        <w:gridCol w:w="2474"/>
        <w:gridCol w:w="2474"/>
      </w:tblGrid>
      <w:tr w:rsidR="4D89D5E2" w:rsidTr="4D89D5E2" w14:paraId="4CC6CBC1">
        <w:tc>
          <w:tcPr>
            <w:cnfStyle w:val="001000000000" w:firstRow="0" w:lastRow="0" w:firstColumn="1" w:lastColumn="0" w:oddVBand="0" w:evenVBand="0" w:oddHBand="0" w:evenHBand="0" w:firstRowFirstColumn="0" w:firstRowLastColumn="0" w:lastRowFirstColumn="0" w:lastRowLastColumn="0"/>
            <w:tcW w:w="2474" w:type="dxa"/>
            <w:tcMar/>
          </w:tcPr>
          <w:p w:rsidR="4D89D5E2" w:rsidP="4D89D5E2" w:rsidRDefault="4D89D5E2" w14:noSpellErr="1" w14:paraId="5DF3878F" w14:textId="3A10D351">
            <w:pPr>
              <w:pStyle w:val="ListParagraph"/>
            </w:pPr>
            <w:r w:rsidR="4D89D5E2">
              <w:rPr/>
              <w:t>To Page</w:t>
            </w:r>
          </w:p>
        </w:tc>
        <w:tc>
          <w:tcPr>
            <w:cnfStyle w:val="000000000000" w:firstRow="0" w:lastRow="0" w:firstColumn="0" w:lastColumn="0" w:oddVBand="0" w:evenVBand="0" w:oddHBand="0" w:evenHBand="0" w:firstRowFirstColumn="0" w:firstRowLastColumn="0" w:lastRowFirstColumn="0" w:lastRowLastColumn="0"/>
            <w:tcW w:w="2474" w:type="dxa"/>
            <w:tcMar/>
          </w:tcPr>
          <w:p w:rsidR="4D89D5E2" w:rsidP="4D89D5E2" w:rsidRDefault="4D89D5E2" w14:noSpellErr="1" w14:paraId="44891B17" w14:textId="6046073E">
            <w:pPr>
              <w:pStyle w:val="ListParagraph"/>
            </w:pPr>
            <w:r w:rsidR="4D89D5E2">
              <w:rPr/>
              <w:t>Finished at time</w:t>
            </w:r>
          </w:p>
        </w:tc>
      </w:tr>
      <w:tr w:rsidR="4D89D5E2" w:rsidTr="4D89D5E2" w14:paraId="222A41B0">
        <w:tc>
          <w:tcPr>
            <w:cnfStyle w:val="001000000000" w:firstRow="0" w:lastRow="0" w:firstColumn="1" w:lastColumn="0" w:oddVBand="0" w:evenVBand="0" w:oddHBand="0" w:evenHBand="0" w:firstRowFirstColumn="0" w:firstRowLastColumn="0" w:lastRowFirstColumn="0" w:lastRowLastColumn="0"/>
            <w:tcW w:w="2474" w:type="dxa"/>
            <w:tcMar/>
          </w:tcPr>
          <w:p w:rsidR="4D89D5E2" w:rsidP="4D89D5E2" w:rsidRDefault="4D89D5E2" w14:noSpellErr="1" w14:paraId="3179E864" w14:textId="770A10A6">
            <w:pPr>
              <w:pStyle w:val="ListParagraph"/>
            </w:pPr>
            <w:r w:rsidR="4D89D5E2">
              <w:rPr/>
              <w:t>W</w:t>
            </w:r>
            <w:r w:rsidR="4D89D5E2">
              <w:rPr/>
              <w:t>hite screen</w:t>
            </w:r>
          </w:p>
        </w:tc>
        <w:tc>
          <w:tcPr>
            <w:cnfStyle w:val="000000000000" w:firstRow="0" w:lastRow="0" w:firstColumn="0" w:lastColumn="0" w:oddVBand="0" w:evenVBand="0" w:oddHBand="0" w:evenHBand="0" w:firstRowFirstColumn="0" w:firstRowLastColumn="0" w:lastRowFirstColumn="0" w:lastRowLastColumn="0"/>
            <w:tcW w:w="2474" w:type="dxa"/>
            <w:tcMar/>
          </w:tcPr>
          <w:p w:rsidR="4D89D5E2" w:rsidP="4D89D5E2" w:rsidRDefault="4D89D5E2" w14:paraId="079A2FDC" w14:textId="2AAA127C">
            <w:pPr>
              <w:pStyle w:val="ListParagraph"/>
            </w:pPr>
            <w:r w:rsidR="4D89D5E2">
              <w:rPr/>
              <w:t>0.02</w:t>
            </w:r>
          </w:p>
        </w:tc>
      </w:tr>
      <w:tr w:rsidR="4D89D5E2" w:rsidTr="4D89D5E2" w14:paraId="28DA1CAA">
        <w:tc>
          <w:tcPr>
            <w:cnfStyle w:val="001000000000" w:firstRow="0" w:lastRow="0" w:firstColumn="1" w:lastColumn="0" w:oddVBand="0" w:evenVBand="0" w:oddHBand="0" w:evenHBand="0" w:firstRowFirstColumn="0" w:firstRowLastColumn="0" w:lastRowFirstColumn="0" w:lastRowLastColumn="0"/>
            <w:tcW w:w="2474" w:type="dxa"/>
            <w:tcMar/>
          </w:tcPr>
          <w:p w:rsidR="4D89D5E2" w:rsidP="4D89D5E2" w:rsidRDefault="4D89D5E2" w14:noSpellErr="1" w14:paraId="3DC5B799" w14:textId="5E80770E">
            <w:pPr>
              <w:pStyle w:val="ListParagraph"/>
            </w:pPr>
            <w:r w:rsidR="4D89D5E2">
              <w:rPr/>
              <w:t>logo</w:t>
            </w:r>
          </w:p>
        </w:tc>
        <w:tc>
          <w:tcPr>
            <w:cnfStyle w:val="000000000000" w:firstRow="0" w:lastRow="0" w:firstColumn="0" w:lastColumn="0" w:oddVBand="0" w:evenVBand="0" w:oddHBand="0" w:evenHBand="0" w:firstRowFirstColumn="0" w:firstRowLastColumn="0" w:lastRowFirstColumn="0" w:lastRowLastColumn="0"/>
            <w:tcW w:w="2474" w:type="dxa"/>
            <w:tcMar/>
          </w:tcPr>
          <w:p w:rsidR="4D89D5E2" w:rsidP="4D89D5E2" w:rsidRDefault="4D89D5E2" w14:paraId="5F5FD38A" w14:textId="7A6E045E">
            <w:pPr>
              <w:pStyle w:val="ListParagraph"/>
            </w:pPr>
            <w:r w:rsidR="4D89D5E2">
              <w:rPr/>
              <w:t>0.63</w:t>
            </w:r>
          </w:p>
        </w:tc>
      </w:tr>
      <w:tr w:rsidR="4D89D5E2" w:rsidTr="4D89D5E2" w14:paraId="72CD3ADF">
        <w:tc>
          <w:tcPr>
            <w:cnfStyle w:val="001000000000" w:firstRow="0" w:lastRow="0" w:firstColumn="1" w:lastColumn="0" w:oddVBand="0" w:evenVBand="0" w:oddHBand="0" w:evenHBand="0" w:firstRowFirstColumn="0" w:firstRowLastColumn="0" w:lastRowFirstColumn="0" w:lastRowLastColumn="0"/>
            <w:tcW w:w="2474" w:type="dxa"/>
            <w:tcMar/>
          </w:tcPr>
          <w:p w:rsidR="4D89D5E2" w:rsidP="4D89D5E2" w:rsidRDefault="4D89D5E2" w14:noSpellErr="1" w14:paraId="7BD6947A" w14:textId="031B2784">
            <w:pPr>
              <w:pStyle w:val="ListParagraph"/>
            </w:pPr>
            <w:r w:rsidR="4D89D5E2">
              <w:rPr/>
              <w:t>S</w:t>
            </w:r>
            <w:r w:rsidR="4D89D5E2">
              <w:rPr/>
              <w:t>pin loading</w:t>
            </w:r>
          </w:p>
        </w:tc>
        <w:tc>
          <w:tcPr>
            <w:cnfStyle w:val="000000000000" w:firstRow="0" w:lastRow="0" w:firstColumn="0" w:lastColumn="0" w:oddVBand="0" w:evenVBand="0" w:oddHBand="0" w:evenHBand="0" w:firstRowFirstColumn="0" w:firstRowLastColumn="0" w:lastRowFirstColumn="0" w:lastRowLastColumn="0"/>
            <w:tcW w:w="2474" w:type="dxa"/>
            <w:tcMar/>
          </w:tcPr>
          <w:p w:rsidR="4D89D5E2" w:rsidP="4D89D5E2" w:rsidRDefault="4D89D5E2" w14:paraId="16D67FF1" w14:textId="5BB7BBF6">
            <w:pPr>
              <w:pStyle w:val="ListParagraph"/>
            </w:pPr>
            <w:r w:rsidR="4D89D5E2">
              <w:rPr/>
              <w:t>3.63</w:t>
            </w:r>
          </w:p>
        </w:tc>
      </w:tr>
      <w:tr w:rsidR="4D89D5E2" w:rsidTr="4D89D5E2" w14:paraId="692D3743">
        <w:tc>
          <w:tcPr>
            <w:cnfStyle w:val="001000000000" w:firstRow="0" w:lastRow="0" w:firstColumn="1" w:lastColumn="0" w:oddVBand="0" w:evenVBand="0" w:oddHBand="0" w:evenHBand="0" w:firstRowFirstColumn="0" w:firstRowLastColumn="0" w:lastRowFirstColumn="0" w:lastRowLastColumn="0"/>
            <w:tcW w:w="2474" w:type="dxa"/>
            <w:tcMar/>
          </w:tcPr>
          <w:p w:rsidR="4D89D5E2" w:rsidP="4D89D5E2" w:rsidRDefault="4D89D5E2" w14:noSpellErr="1" w14:paraId="31185FB8" w14:textId="27F46E5C">
            <w:pPr>
              <w:pStyle w:val="ListParagraph"/>
              <w:bidi w:val="0"/>
              <w:spacing w:beforeLines="0" w:beforeAutospacing="off" w:afterLines="0" w:afterAutospacing="off" w:line="240" w:lineRule="auto"/>
              <w:ind w:left="720" w:rightChars="0"/>
              <w:jc w:val="left"/>
            </w:pPr>
            <w:r w:rsidR="4D89D5E2">
              <w:rPr/>
              <w:t>T</w:t>
            </w:r>
            <w:r w:rsidR="4D89D5E2">
              <w:rPr/>
              <w:t>ext loaded</w:t>
            </w:r>
          </w:p>
        </w:tc>
        <w:tc>
          <w:tcPr>
            <w:cnfStyle w:val="000000000000" w:firstRow="0" w:lastRow="0" w:firstColumn="0" w:lastColumn="0" w:oddVBand="0" w:evenVBand="0" w:oddHBand="0" w:evenHBand="0" w:firstRowFirstColumn="0" w:firstRowLastColumn="0" w:lastRowFirstColumn="0" w:lastRowLastColumn="0"/>
            <w:tcW w:w="2474" w:type="dxa"/>
            <w:tcMar/>
          </w:tcPr>
          <w:p w:rsidR="4D89D5E2" w:rsidP="4D89D5E2" w:rsidRDefault="4D89D5E2" w14:paraId="4D336503" w14:textId="1E8A70CB">
            <w:pPr>
              <w:pStyle w:val="ListParagraph"/>
            </w:pPr>
            <w:r w:rsidR="4D89D5E2">
              <w:rPr/>
              <w:t>7.95</w:t>
            </w:r>
          </w:p>
        </w:tc>
      </w:tr>
      <w:tr w:rsidR="4D89D5E2" w:rsidTr="4D89D5E2" w14:paraId="1FE5CBE1">
        <w:tc>
          <w:tcPr>
            <w:cnfStyle w:val="001000000000" w:firstRow="0" w:lastRow="0" w:firstColumn="1" w:lastColumn="0" w:oddVBand="0" w:evenVBand="0" w:oddHBand="0" w:evenHBand="0" w:firstRowFirstColumn="0" w:firstRowLastColumn="0" w:lastRowFirstColumn="0" w:lastRowLastColumn="0"/>
            <w:tcW w:w="2474" w:type="dxa"/>
            <w:tcMar/>
          </w:tcPr>
          <w:p w:rsidR="4D89D5E2" w:rsidP="4D89D5E2" w:rsidRDefault="4D89D5E2" w14:noSpellErr="1" w14:paraId="7CCB725E" w14:textId="338769C2">
            <w:pPr>
              <w:pStyle w:val="ListParagraph"/>
              <w:bidi w:val="0"/>
              <w:spacing w:beforeLines="0" w:beforeAutospacing="off" w:afterLines="0" w:afterAutospacing="off" w:line="240" w:lineRule="auto"/>
              <w:ind w:left="720" w:rightChars="0"/>
              <w:jc w:val="left"/>
            </w:pPr>
            <w:r w:rsidR="4D89D5E2">
              <w:rPr/>
              <w:t>I</w:t>
            </w:r>
            <w:r w:rsidR="4D89D5E2">
              <w:rPr/>
              <w:t>mage loaded</w:t>
            </w:r>
          </w:p>
        </w:tc>
        <w:tc>
          <w:tcPr>
            <w:cnfStyle w:val="000000000000" w:firstRow="0" w:lastRow="0" w:firstColumn="0" w:lastColumn="0" w:oddVBand="0" w:evenVBand="0" w:oddHBand="0" w:evenHBand="0" w:firstRowFirstColumn="0" w:firstRowLastColumn="0" w:lastRowFirstColumn="0" w:lastRowLastColumn="0"/>
            <w:tcW w:w="2474" w:type="dxa"/>
            <w:tcMar/>
          </w:tcPr>
          <w:p w:rsidR="4D89D5E2" w:rsidP="4D89D5E2" w:rsidRDefault="4D89D5E2" w14:paraId="78B0F4CC" w14:textId="5035FD7E">
            <w:pPr>
              <w:pStyle w:val="ListParagraph"/>
            </w:pPr>
            <w:r w:rsidR="4D89D5E2">
              <w:rPr/>
              <w:t>8.13</w:t>
            </w:r>
          </w:p>
        </w:tc>
      </w:tr>
    </w:tbl>
    <w:p w:rsidR="4D89D5E2" w:rsidP="4D89D5E2" w:rsidRDefault="4D89D5E2" w14:noSpellErr="1" w14:paraId="5B0CC7C9" w14:textId="5F877CD7">
      <w:pPr>
        <w:pStyle w:val="Normal"/>
        <w:ind w:firstLine="202"/>
        <w:rPr>
          <w:b w:val="1"/>
          <w:bCs w:val="1"/>
          <w:sz w:val="24"/>
          <w:szCs w:val="24"/>
        </w:rPr>
      </w:pPr>
      <w:r w:rsidRPr="4D89D5E2" w:rsidR="4D89D5E2">
        <w:rPr>
          <w:b w:val="1"/>
          <w:bCs w:val="1"/>
          <w:sz w:val="24"/>
          <w:szCs w:val="24"/>
        </w:rPr>
        <w:t>Figure 5: one example of loading progresses</w:t>
      </w:r>
    </w:p>
    <w:p w:rsidR="4D89D5E2" w:rsidP="4D89D5E2" w:rsidRDefault="4D89D5E2" w14:paraId="2833DF40" w14:textId="72AE0A2A">
      <w:pPr>
        <w:pStyle w:val="Normal"/>
        <w:ind w:firstLine="202"/>
        <w:rPr>
          <w:b w:val="1"/>
          <w:bCs w:val="1"/>
          <w:sz w:val="24"/>
          <w:szCs w:val="24"/>
        </w:rPr>
      </w:pPr>
    </w:p>
    <w:p w:rsidR="4D89D5E2" w:rsidP="4D89D5E2" w:rsidRDefault="4D89D5E2" w14:paraId="7FB77A33" w14:textId="68B3E94E">
      <w:pPr>
        <w:pStyle w:val="Normal"/>
        <w:ind w:firstLine="0"/>
        <w:rPr>
          <w:b w:val="1"/>
          <w:bCs w:val="1"/>
          <w:sz w:val="24"/>
          <w:szCs w:val="24"/>
        </w:rPr>
      </w:pPr>
    </w:p>
    <w:p w:rsidRPr="00CD786B" w:rsidR="6CCB462D" w:rsidP="4D89D5E2" w:rsidRDefault="04598075" w14:paraId="113CA065" w14:textId="1391FC53" w14:noSpellErr="1">
      <w:pPr>
        <w:rPr>
          <w:b w:val="1"/>
          <w:bCs w:val="1"/>
          <w:sz w:val="24"/>
          <w:szCs w:val="24"/>
        </w:rPr>
      </w:pPr>
      <w:r w:rsidRPr="4D89D5E2" w:rsidR="4D89D5E2">
        <w:rPr>
          <w:b w:val="1"/>
          <w:bCs w:val="1"/>
          <w:sz w:val="24"/>
          <w:szCs w:val="24"/>
        </w:rPr>
        <w:t>6. Conclusion and Future Work</w:t>
      </w:r>
    </w:p>
    <w:p w:rsidRPr="006E774F" w:rsidR="006E774F" w:rsidP="04598075" w:rsidRDefault="006E774F" w14:paraId="52561D62" w14:textId="77777777">
      <w:pPr>
        <w:rPr>
          <w:color w:val="444444"/>
          <w:szCs w:val="24"/>
        </w:rPr>
      </w:pPr>
    </w:p>
    <w:p w:rsidRPr="00DB55DE" w:rsidR="00A523EC" w:rsidP="31B8CF92" w:rsidRDefault="31B8CF92" w14:paraId="1EE9F1DD" w14:textId="70D5669D" w14:noSpellErr="1">
      <w:pPr>
        <w:ind w:firstLine="202"/>
        <w:rPr>
          <w:szCs w:val="22"/>
        </w:rPr>
      </w:pPr>
      <w:r w:rsidR="4D89D5E2">
        <w:rPr/>
        <w:t xml:space="preserve">As the result section shows, we have successfully applied current deep learning based visual recognition to UI performance Test Automation. Currently, we have implemented the image classification with transfer learning, using the Inception V3 [2] architecture by Szegedy </w:t>
      </w:r>
      <w:r w:rsidRPr="4D89D5E2" w:rsidR="4D89D5E2">
        <w:rPr>
          <w:i w:val="1"/>
          <w:iCs w:val="1"/>
        </w:rPr>
        <w:t>et al</w:t>
      </w:r>
      <w:r w:rsidRPr="4D89D5E2" w:rsidR="4D89D5E2">
        <w:rPr>
          <w:i w:val="1"/>
          <w:iCs w:val="1"/>
        </w:rPr>
        <w:t>.</w:t>
      </w:r>
      <w:r w:rsidR="4D89D5E2">
        <w:rPr/>
        <w:t xml:space="preserve"> and achieved 100% validation and training accuracy, showing that he convolutional neural network can easily deal with a seemingly trivial but tricky classification problem. </w:t>
      </w:r>
    </w:p>
    <w:p w:rsidRPr="00DB55DE" w:rsidR="00A523EC" w:rsidP="4D89D5E2" w:rsidRDefault="04598075" w14:paraId="47A6A6C7" w14:textId="402E66A5" w14:noSpellErr="1">
      <w:pPr>
        <w:ind w:firstLine="202"/>
        <w:rPr>
          <w:color w:val="444444"/>
          <w:sz w:val="21"/>
          <w:szCs w:val="21"/>
        </w:rPr>
      </w:pPr>
      <w:r w:rsidR="4D89D5E2">
        <w:rPr/>
        <w:t xml:space="preserve">In the future, similar pipeline and training procedure can be applied not only to similar UI performance testing of different applications, but also to all UI related test automation that requires similar computer vision capabilities. For example, similar system can be used to iOS and Android UI related test automation, because the details of the system can be adjusted to match iOS and Android UI's image resolutions and test criteria. This can be easily achieved by a pre-processing of training and test image and if necessary, tweaking of model architecture parameters. </w:t>
      </w:r>
    </w:p>
    <w:p w:rsidR="7460FF23" w:rsidP="00426351" w:rsidRDefault="00426351" w14:paraId="42710F21" w14:textId="21E2988D">
      <w:pPr>
        <w:rPr>
          <w:szCs w:val="18"/>
        </w:rPr>
      </w:pPr>
      <w:r>
        <w:rPr>
          <w:szCs w:val="18"/>
        </w:rPr>
        <w:t xml:space="preserve"> </w:t>
      </w:r>
    </w:p>
    <w:p w:rsidR="04598075" w:rsidP="04598075" w:rsidRDefault="04598075" w14:paraId="516D4FB1" w14:textId="5673D130">
      <w:pPr>
        <w:rPr>
          <w:sz w:val="16"/>
          <w:szCs w:val="16"/>
        </w:rPr>
      </w:pPr>
    </w:p>
    <w:p w:rsidRPr="00CD786B" w:rsidR="00426351" w:rsidP="4D89D5E2" w:rsidRDefault="00426351" w14:paraId="7FA31FF7" w14:textId="30A8E029" w14:noSpellErr="1">
      <w:pPr>
        <w:rPr>
          <w:b w:val="1"/>
          <w:bCs w:val="1"/>
          <w:sz w:val="24"/>
          <w:szCs w:val="24"/>
        </w:rPr>
      </w:pPr>
      <w:r w:rsidRPr="4D89D5E2" w:rsidR="4D89D5E2">
        <w:rPr>
          <w:b w:val="1"/>
          <w:bCs w:val="1"/>
          <w:sz w:val="24"/>
          <w:szCs w:val="24"/>
        </w:rPr>
        <w:t>References</w:t>
      </w:r>
    </w:p>
    <w:p w:rsidR="002B139F" w:rsidP="04598075" w:rsidRDefault="002B139F" w14:paraId="66ADD968" w14:textId="5E326B1D"/>
    <w:p w:rsidR="00426351" w:rsidP="00426351" w:rsidRDefault="00426351" w14:paraId="32BECB90" w14:textId="71ED0BE2" w14:noSpellErr="1">
      <w:pPr>
        <w:pStyle w:val="References"/>
        <w:rPr/>
      </w:pPr>
      <w:r w:rsidR="4D89D5E2">
        <w:rPr/>
        <w:t xml:space="preserve">A. Krizhevsky, I. Sutskever, and G. E. Hinton. Imagenet classification with deep convolutional neural networks. In </w:t>
      </w:r>
      <w:r w:rsidRPr="4D89D5E2" w:rsidR="4D89D5E2">
        <w:rPr>
          <w:i w:val="1"/>
          <w:iCs w:val="1"/>
        </w:rPr>
        <w:t>Advances in neural information processing systems</w:t>
      </w:r>
      <w:r w:rsidR="4D89D5E2">
        <w:rPr/>
        <w:t>, 1097–1105, 2012.</w:t>
      </w:r>
    </w:p>
    <w:p w:rsidR="00426351" w:rsidP="00426351" w:rsidRDefault="00426351" w14:paraId="3645CF1E" w14:textId="06AC7A1C" w14:noSpellErr="1">
      <w:pPr>
        <w:pStyle w:val="References"/>
        <w:rPr/>
      </w:pPr>
      <w:r w:rsidR="4D89D5E2">
        <w:rPr/>
        <w:t xml:space="preserve">C. Szegedy, W. Liu, Y. Jia, P. Sermanet, S. Reed, D. Anguelov, D. Erhan, V. Vanhoucke, and A. Rabinovich. Going deeper with convolutions. In </w:t>
      </w:r>
      <w:r w:rsidRPr="4D89D5E2" w:rsidR="4D89D5E2">
        <w:rPr>
          <w:i w:val="1"/>
          <w:iCs w:val="1"/>
        </w:rPr>
        <w:t>C</w:t>
      </w:r>
      <w:r w:rsidRPr="4D89D5E2" w:rsidR="4D89D5E2">
        <w:rPr>
          <w:i w:val="1"/>
          <w:iCs w:val="1"/>
        </w:rPr>
        <w:t>V</w:t>
      </w:r>
      <w:r w:rsidRPr="4D89D5E2" w:rsidR="4D89D5E2">
        <w:rPr>
          <w:i w:val="1"/>
          <w:iCs w:val="1"/>
        </w:rPr>
        <w:t>P</w:t>
      </w:r>
      <w:r w:rsidRPr="4D89D5E2" w:rsidR="4D89D5E2">
        <w:rPr>
          <w:i w:val="1"/>
          <w:iCs w:val="1"/>
        </w:rPr>
        <w:t>R</w:t>
      </w:r>
      <w:r w:rsidR="4D89D5E2">
        <w:rPr/>
        <w:t xml:space="preserve">, </w:t>
      </w:r>
      <w:r w:rsidR="4D89D5E2">
        <w:rPr/>
        <w:t xml:space="preserve"> 1–9, 2015.</w:t>
      </w:r>
    </w:p>
    <w:p w:rsidR="00426351" w:rsidP="00426351" w:rsidRDefault="00426351" w14:paraId="300E3374" w14:textId="3A670891">
      <w:pPr>
        <w:pStyle w:val="References"/>
        <w:rPr/>
      </w:pPr>
      <w:r w:rsidR="4D89D5E2">
        <w:rPr/>
        <w:t xml:space="preserve"> </w:t>
      </w:r>
      <w:r w:rsidR="4D89D5E2">
        <w:rPr/>
        <w:t xml:space="preserve">C. Szegedy, V. Vanhoucke, S. Ioffe, J. Shlens, and Z. Wojna. Rethinking the inception architecture for computer </w:t>
      </w:r>
      <w:proofErr w:type="spellStart"/>
      <w:r w:rsidR="4D89D5E2">
        <w:rPr/>
        <w:t>vision. arXiv</w:t>
      </w:r>
      <w:proofErr w:type="spellEnd"/>
      <w:r w:rsidR="4D89D5E2">
        <w:rPr/>
        <w:t xml:space="preserve"> preprint arXiv:1512.00567, 2015.</w:t>
      </w:r>
    </w:p>
    <w:p w:rsidR="00426351" w:rsidP="00426351" w:rsidRDefault="00426351" w14:paraId="0D20FEAD" w14:textId="77777777">
      <w:pPr>
        <w:pStyle w:val="References"/>
        <w:rPr/>
      </w:pPr>
      <w:r w:rsidR="4D89D5E2">
        <w:rPr/>
        <w:t xml:space="preserve">K. He, X. Zhang, S. Ren, and J. Sun. Deep residual learning for image </w:t>
      </w:r>
      <w:proofErr w:type="spellStart"/>
      <w:r w:rsidR="4D89D5E2">
        <w:rPr/>
        <w:t>recognition. arXiv</w:t>
      </w:r>
      <w:proofErr w:type="spellEnd"/>
      <w:r w:rsidR="4D89D5E2">
        <w:rPr/>
        <w:t xml:space="preserve"> preprint arXiv:1512.03385, 2015.</w:t>
      </w:r>
    </w:p>
    <w:p w:rsidRPr="00426351" w:rsidR="00426351" w:rsidP="00426351" w:rsidRDefault="00426351" w14:paraId="2444ABF5" w14:textId="384199E0" w14:noSpellErr="1">
      <w:pPr>
        <w:pStyle w:val="References"/>
        <w:rPr/>
      </w:pPr>
      <w:r w:rsidR="4D89D5E2">
        <w:rPr/>
        <w:t xml:space="preserve">R. Girshick, J. Donahue, T. Darrell, and J. Malik. Rich feature hierarchies for accurate object detection and semantic segmentation. In </w:t>
      </w:r>
      <w:r w:rsidRPr="4D89D5E2" w:rsidR="4D89D5E2">
        <w:rPr>
          <w:i w:val="1"/>
          <w:iCs w:val="1"/>
        </w:rPr>
        <w:t>CVP</w:t>
      </w:r>
      <w:r w:rsidRPr="4D89D5E2" w:rsidR="4D89D5E2">
        <w:rPr>
          <w:i w:val="1"/>
          <w:iCs w:val="1"/>
        </w:rPr>
        <w:t>R</w:t>
      </w:r>
      <w:r w:rsidR="4D89D5E2">
        <w:rPr/>
        <w:t>, 2014.</w:t>
      </w:r>
    </w:p>
    <w:p w:rsidR="00426351" w:rsidP="00426351" w:rsidRDefault="000C3A27" w14:paraId="109E7826" w14:textId="25312359" w14:noSpellErr="1">
      <w:pPr>
        <w:pStyle w:val="References"/>
        <w:rPr/>
      </w:pPr>
      <w:r w:rsidR="4D89D5E2">
        <w:rPr/>
        <w:t xml:space="preserve">J. </w:t>
      </w:r>
      <w:r w:rsidR="4D89D5E2">
        <w:rPr/>
        <w:t>Huang</w:t>
      </w:r>
      <w:r w:rsidR="4D89D5E2">
        <w:rPr/>
        <w:t xml:space="preserve"> V. Rathod, C. Sun, M. Zhu, A. Korattikara, A. Fathi, I. Fischer, Z. Wojna, Y. Song, S. Guadarrama, K. Murphy, </w:t>
      </w:r>
      <w:r w:rsidR="4D89D5E2">
        <w:rPr/>
        <w:t>Speed/accuracy trade-offs for modern</w:t>
      </w:r>
      <w:r w:rsidR="4D89D5E2">
        <w:rPr/>
        <w:t xml:space="preserve"> convolutional object detectors</w:t>
      </w:r>
      <w:r w:rsidR="4D89D5E2">
        <w:rPr/>
        <w:t>,</w:t>
      </w:r>
      <w:r w:rsidR="4D89D5E2">
        <w:rPr/>
        <w:t xml:space="preserve"> In</w:t>
      </w:r>
      <w:r w:rsidR="4D89D5E2">
        <w:rPr/>
        <w:t xml:space="preserve"> </w:t>
      </w:r>
      <w:r w:rsidRPr="4D89D5E2" w:rsidR="4D89D5E2">
        <w:rPr>
          <w:i w:val="1"/>
          <w:iCs w:val="1"/>
        </w:rPr>
        <w:t>CVPR</w:t>
      </w:r>
      <w:r w:rsidR="4D89D5E2">
        <w:rPr/>
        <w:t xml:space="preserve"> 2017 </w:t>
      </w:r>
    </w:p>
    <w:p w:rsidR="00426351" w:rsidP="00426351" w:rsidRDefault="000B56E7" w14:paraId="71C7C8E8" w14:textId="46EFE52E">
      <w:pPr>
        <w:pStyle w:val="References"/>
        <w:rPr/>
      </w:pPr>
      <w:r w:rsidR="4D89D5E2">
        <w:rPr/>
        <w:t>J. Dai</w:t>
      </w:r>
      <w:r w:rsidR="4D89D5E2">
        <w:rPr/>
        <w:t>,</w:t>
      </w:r>
      <w:r w:rsidR="4D89D5E2">
        <w:rPr/>
        <w:t xml:space="preserve"> Y. Li, K. He, J. Sun. </w:t>
      </w:r>
      <w:r w:rsidR="4D89D5E2">
        <w:rPr/>
        <w:t>R-FCN: Object Detection via Region-bas</w:t>
      </w:r>
      <w:r w:rsidR="4D89D5E2">
        <w:rPr/>
        <w:t xml:space="preserve">ed Fully Convolutional </w:t>
      </w:r>
      <w:proofErr w:type="spellStart"/>
      <w:r w:rsidR="4D89D5E2">
        <w:rPr/>
        <w:t>Networks</w:t>
      </w:r>
      <w:r w:rsidR="4D89D5E2">
        <w:rPr/>
        <w:t>,</w:t>
      </w:r>
      <w:r w:rsidR="4D89D5E2">
        <w:rPr/>
        <w:t xml:space="preserve">  In</w:t>
      </w:r>
      <w:proofErr w:type="spellEnd"/>
      <w:r w:rsidR="4D89D5E2">
        <w:rPr/>
        <w:t xml:space="preserve"> </w:t>
      </w:r>
      <w:r w:rsidRPr="4D89D5E2" w:rsidR="4D89D5E2">
        <w:rPr>
          <w:i w:val="1"/>
          <w:iCs w:val="1"/>
        </w:rPr>
        <w:t>NIPS</w:t>
      </w:r>
      <w:r w:rsidR="4D89D5E2">
        <w:rPr/>
        <w:t>,</w:t>
      </w:r>
      <w:r w:rsidR="4D89D5E2">
        <w:rPr/>
        <w:t xml:space="preserve"> 2016</w:t>
      </w:r>
    </w:p>
    <w:p w:rsidR="00426351" w:rsidP="00426351" w:rsidRDefault="00426351" w14:paraId="2D452D6E" w14:textId="55F58E87" w14:noSpellErr="1">
      <w:pPr>
        <w:pStyle w:val="References"/>
        <w:rPr/>
      </w:pPr>
      <w:r w:rsidR="4D89D5E2">
        <w:rPr/>
        <w:t>A. Karpathy, G. Toderici, S. Shetty, T. Leung, R. Sukthankar, and L. Fei-Fei. Large-scale video classification with convolutional neural networks. In</w:t>
      </w:r>
      <w:r w:rsidRPr="4D89D5E2" w:rsidR="4D89D5E2">
        <w:rPr>
          <w:i w:val="1"/>
          <w:iCs w:val="1"/>
        </w:rPr>
        <w:t xml:space="preserve"> C</w:t>
      </w:r>
      <w:r w:rsidRPr="4D89D5E2" w:rsidR="4D89D5E2">
        <w:rPr>
          <w:i w:val="1"/>
          <w:iCs w:val="1"/>
        </w:rPr>
        <w:t>V</w:t>
      </w:r>
      <w:r w:rsidRPr="4D89D5E2" w:rsidR="4D89D5E2">
        <w:rPr>
          <w:i w:val="1"/>
          <w:iCs w:val="1"/>
        </w:rPr>
        <w:t>P</w:t>
      </w:r>
      <w:r w:rsidRPr="4D89D5E2" w:rsidR="4D89D5E2">
        <w:rPr>
          <w:i w:val="1"/>
          <w:iCs w:val="1"/>
        </w:rPr>
        <w:t>R</w:t>
      </w:r>
      <w:r w:rsidR="4D89D5E2">
        <w:rPr/>
        <w:t xml:space="preserve">, </w:t>
      </w:r>
      <w:r w:rsidR="4D89D5E2">
        <w:rPr/>
        <w:t>1725–1732</w:t>
      </w:r>
      <w:r w:rsidR="4D89D5E2">
        <w:rPr/>
        <w:t>, 2014.</w:t>
      </w:r>
    </w:p>
    <w:p w:rsidR="00426351" w:rsidP="00426351" w:rsidRDefault="00426351" w14:paraId="325609B6" w14:textId="77777777" w14:noSpellErr="1">
      <w:pPr>
        <w:pStyle w:val="References"/>
        <w:rPr/>
      </w:pPr>
      <w:r w:rsidR="4D89D5E2">
        <w:rPr/>
        <w:t xml:space="preserve">YouTube TV HTML5 Technical Requirements. </w:t>
      </w:r>
      <w:hyperlink r:id="Rbfbff0f57e9648be">
        <w:r w:rsidR="4D89D5E2">
          <w:rPr/>
          <w:t>https://drive.google.com/file/d/0B0C4aKjz5kL6X3hsTUg5NjJCaWs/view?usp=sharing</w:t>
        </w:r>
      </w:hyperlink>
    </w:p>
    <w:p w:rsidRPr="00426351" w:rsidR="00426351" w:rsidP="00426351" w:rsidRDefault="00426351" w14:paraId="4A9DA954" w14:textId="219F3ADC" w14:noSpellErr="1">
      <w:pPr>
        <w:pStyle w:val="References"/>
        <w:rPr/>
      </w:pPr>
      <w:r w:rsidR="4D89D5E2">
        <w:rPr/>
        <w:t xml:space="preserve">Decklink Capture Card from Black Magic Design </w:t>
      </w:r>
      <w:hyperlink r:id="R7b43045e1f994a87">
        <w:r w:rsidRPr="4D89D5E2" w:rsidR="4D89D5E2">
          <w:rPr>
            <w:rStyle w:val="Hyperlink"/>
          </w:rPr>
          <w:t>https://www.blackmagicdesign.com/products/decklink</w:t>
        </w:r>
      </w:hyperlink>
    </w:p>
    <w:sectPr w:rsidRPr="00426351" w:rsidR="00426351">
      <w:headerReference w:type="default" r:id="rId16"/>
      <w:footerReference w:type="even" r:id="rId17"/>
      <w:footerReference w:type="default" r:id="rId18"/>
      <w:pgSz w:w="12240" w:h="15840" w:orient="portrait"/>
      <w:pgMar w:top="1440" w:right="902" w:bottom="1627" w:left="1440" w:header="432" w:footer="1080" w:gutter="0"/>
      <w:pgNumType w:start="225"/>
      <w:cols w:space="454" w:num="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0C48" w:rsidRDefault="004D0C48" w14:paraId="0A65A1C2" w14:textId="77777777">
      <w:r>
        <w:separator/>
      </w:r>
    </w:p>
  </w:endnote>
  <w:endnote w:type="continuationSeparator" w:id="0">
    <w:p w:rsidR="004D0C48" w:rsidRDefault="004D0C48" w14:paraId="7C4A478F" w14:textId="77777777">
      <w:r>
        <w:continuationSeparator/>
      </w:r>
    </w:p>
  </w:endnote>
  <w:endnote w:type="continuationNotice" w:id="1">
    <w:p w:rsidR="004D0C48" w:rsidRDefault="004D0C48" w14:paraId="7A93C8AB"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pitch w:val="variable"/>
    <w:sig w:usb0="B00002AF" w:usb1="69D77CFB" w:usb2="00000030" w:usb3="00000000" w:csb0="0008009F" w:csb1="00000000"/>
  </w:font>
  <w:font w:name="Mangal">
    <w:panose1 w:val="00000400000000000000"/>
    <w:charset w:val="00"/>
    <w:family w:val="auto"/>
    <w:pitch w:val="variable"/>
    <w:sig w:usb0="00008003" w:usb1="00000000" w:usb2="00000000" w:usb3="00000000" w:csb0="00000001" w:csb1="00000000"/>
  </w:font>
  <w:font w:name="Lucida Grande">
    <w:charset w:val="00"/>
    <w:family w:val="auto"/>
    <w:pitch w:val="variable"/>
    <w:sig w:usb0="E1000AEF" w:usb1="5000A1FF" w:usb2="00000000" w:usb3="00000000" w:csb0="000001BF" w:csb1="00000000"/>
  </w:font>
  <w:font w:name="Courier">
    <w:panose1 w:val="02070409020205020404"/>
    <w:charset w:val="00"/>
    <w:family w:val="auto"/>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auto"/>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0C48" w:rsidP="00455A7D" w:rsidRDefault="004D0C48" w14:paraId="52C33B73" w14:textId="77777777">
    <w:pPr>
      <w:pStyle w:val="Footer"/>
      <w:framePr w:wrap="none" w:hAnchor="margin" w:vAnchor="text"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D0C48" w:rsidRDefault="004D0C48" w14:paraId="610332DD"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0C48" w:rsidP="00455A7D" w:rsidRDefault="004D0C48" w14:paraId="26CC8B96" w14:textId="580D279C">
    <w:pPr>
      <w:pStyle w:val="Footer"/>
      <w:framePr w:wrap="none" w:hAnchor="margin" w:vAnchor="text"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E36B3">
      <w:rPr>
        <w:rStyle w:val="PageNumber"/>
        <w:noProof/>
      </w:rPr>
      <w:t>226</w:t>
    </w:r>
    <w:r>
      <w:rPr>
        <w:rStyle w:val="PageNumber"/>
      </w:rPr>
      <w:fldChar w:fldCharType="end"/>
    </w:r>
  </w:p>
  <w:p w:rsidR="004D0C48" w:rsidRDefault="004D0C48" w14:paraId="20DE3867" w14:textId="178A294F">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0C48" w:rsidRDefault="004D0C48" w14:paraId="673A8970" w14:textId="77777777">
      <w:r>
        <w:separator/>
      </w:r>
    </w:p>
  </w:footnote>
  <w:footnote w:type="continuationSeparator" w:id="0">
    <w:p w:rsidR="004D0C48" w:rsidRDefault="004D0C48" w14:paraId="58F3F638" w14:textId="77777777">
      <w:r>
        <w:continuationSeparator/>
      </w:r>
    </w:p>
  </w:footnote>
  <w:footnote w:type="continuationNotice" w:id="1">
    <w:p w:rsidR="004D0C48" w:rsidRDefault="004D0C48" w14:paraId="181DDDC2"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0C48" w:rsidRDefault="004D0C48" w14:paraId="6E45AB97" w14:textId="77777777">
    <w:pPr>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multilevel"/>
    <w:tmpl w:val="00000002"/>
    <w:name w:val="WW8Num1"/>
    <w:lvl w:ilvl="0">
      <w:start w:val="1"/>
      <w:numFmt w:val="decimal"/>
      <w:pStyle w:val="Heading1"/>
      <w:suff w:val="space"/>
      <w:lvlText w:val="%1."/>
      <w:lvlJc w:val="left"/>
      <w:pPr>
        <w:tabs>
          <w:tab w:val="num" w:pos="0"/>
        </w:tabs>
        <w:ind w:left="432" w:hanging="432"/>
      </w:pPr>
    </w:lvl>
    <w:lvl w:ilvl="1">
      <w:start w:val="1"/>
      <w:numFmt w:val="decimal"/>
      <w:pStyle w:val="Heading2"/>
      <w:suff w:val="space"/>
      <w:lvlText w:val="%1.%2."/>
      <w:lvlJc w:val="left"/>
      <w:pPr>
        <w:tabs>
          <w:tab w:val="num" w:pos="0"/>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00000003"/>
    <w:multiLevelType w:val="singleLevel"/>
    <w:tmpl w:val="00000003"/>
    <w:name w:val="WW8Num7"/>
    <w:lvl w:ilvl="0">
      <w:start w:val="1"/>
      <w:numFmt w:val="decimal"/>
      <w:pStyle w:val="References"/>
      <w:lvlText w:val="[%1]"/>
      <w:lvlJc w:val="left"/>
      <w:pPr>
        <w:tabs>
          <w:tab w:val="num" w:pos="360"/>
        </w:tabs>
        <w:ind w:left="360" w:hanging="360"/>
      </w:pPr>
    </w:lvl>
  </w:abstractNum>
  <w:abstractNum w:abstractNumId="3" w15:restartNumberingAfterBreak="0">
    <w:nsid w:val="0DF76192"/>
    <w:multiLevelType w:val="hybridMultilevel"/>
    <w:tmpl w:val="D57ED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4452E1"/>
    <w:multiLevelType w:val="hybridMultilevel"/>
    <w:tmpl w:val="711A5B40"/>
    <w:lvl w:ilvl="0" w:tplc="0409000F">
      <w:start w:val="1"/>
      <w:numFmt w:val="decimal"/>
      <w:lvlText w:val="%1."/>
      <w:lvlJc w:val="left"/>
      <w:pPr>
        <w:ind w:left="564" w:hanging="360"/>
      </w:pPr>
    </w:lvl>
    <w:lvl w:ilvl="1" w:tplc="04090019" w:tentative="1">
      <w:start w:val="1"/>
      <w:numFmt w:val="lowerLetter"/>
      <w:lvlText w:val="%2."/>
      <w:lvlJc w:val="left"/>
      <w:pPr>
        <w:ind w:left="1284" w:hanging="360"/>
      </w:pPr>
    </w:lvl>
    <w:lvl w:ilvl="2" w:tplc="0409001B" w:tentative="1">
      <w:start w:val="1"/>
      <w:numFmt w:val="lowerRoman"/>
      <w:lvlText w:val="%3."/>
      <w:lvlJc w:val="right"/>
      <w:pPr>
        <w:ind w:left="2004" w:hanging="180"/>
      </w:pPr>
    </w:lvl>
    <w:lvl w:ilvl="3" w:tplc="0409000F" w:tentative="1">
      <w:start w:val="1"/>
      <w:numFmt w:val="decimal"/>
      <w:lvlText w:val="%4."/>
      <w:lvlJc w:val="left"/>
      <w:pPr>
        <w:ind w:left="2724" w:hanging="360"/>
      </w:pPr>
    </w:lvl>
    <w:lvl w:ilvl="4" w:tplc="04090019" w:tentative="1">
      <w:start w:val="1"/>
      <w:numFmt w:val="lowerLetter"/>
      <w:lvlText w:val="%5."/>
      <w:lvlJc w:val="left"/>
      <w:pPr>
        <w:ind w:left="3444" w:hanging="360"/>
      </w:pPr>
    </w:lvl>
    <w:lvl w:ilvl="5" w:tplc="0409001B" w:tentative="1">
      <w:start w:val="1"/>
      <w:numFmt w:val="lowerRoman"/>
      <w:lvlText w:val="%6."/>
      <w:lvlJc w:val="right"/>
      <w:pPr>
        <w:ind w:left="4164" w:hanging="180"/>
      </w:pPr>
    </w:lvl>
    <w:lvl w:ilvl="6" w:tplc="0409000F" w:tentative="1">
      <w:start w:val="1"/>
      <w:numFmt w:val="decimal"/>
      <w:lvlText w:val="%7."/>
      <w:lvlJc w:val="left"/>
      <w:pPr>
        <w:ind w:left="4884" w:hanging="360"/>
      </w:pPr>
    </w:lvl>
    <w:lvl w:ilvl="7" w:tplc="04090019" w:tentative="1">
      <w:start w:val="1"/>
      <w:numFmt w:val="lowerLetter"/>
      <w:lvlText w:val="%8."/>
      <w:lvlJc w:val="left"/>
      <w:pPr>
        <w:ind w:left="5604" w:hanging="360"/>
      </w:pPr>
    </w:lvl>
    <w:lvl w:ilvl="8" w:tplc="0409001B" w:tentative="1">
      <w:start w:val="1"/>
      <w:numFmt w:val="lowerRoman"/>
      <w:lvlText w:val="%9."/>
      <w:lvlJc w:val="right"/>
      <w:pPr>
        <w:ind w:left="6324" w:hanging="180"/>
      </w:pPr>
    </w:lvl>
  </w:abstractNum>
  <w:abstractNum w:abstractNumId="5" w15:restartNumberingAfterBreak="0">
    <w:nsid w:val="0F5B4226"/>
    <w:multiLevelType w:val="hybridMultilevel"/>
    <w:tmpl w:val="0010C1FC"/>
    <w:lvl w:ilvl="0" w:tplc="FFFFFFFF">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1035757B"/>
    <w:multiLevelType w:val="multilevel"/>
    <w:tmpl w:val="A5BC9C7A"/>
    <w:lvl w:ilvl="0">
      <w:start w:val="4"/>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720" w:hanging="72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7" w15:restartNumberingAfterBreak="0">
    <w:nsid w:val="170A1E9F"/>
    <w:multiLevelType w:val="hybridMultilevel"/>
    <w:tmpl w:val="E9D2B258"/>
    <w:lvl w:ilvl="0" w:tplc="6452318A">
      <w:start w:val="1"/>
      <w:numFmt w:val="bullet"/>
      <w:lvlText w:val=""/>
      <w:lvlJc w:val="left"/>
      <w:pPr>
        <w:ind w:left="420" w:hanging="420"/>
      </w:pPr>
      <w:rPr>
        <w:rFonts w:hint="default" w:ascii="Symbol" w:hAnsi="Symbol"/>
      </w:rPr>
    </w:lvl>
    <w:lvl w:ilvl="1" w:tplc="075CB44C">
      <w:start w:val="1"/>
      <w:numFmt w:val="bullet"/>
      <w:lvlText w:val="o"/>
      <w:lvlJc w:val="left"/>
      <w:pPr>
        <w:ind w:left="840" w:hanging="420"/>
      </w:pPr>
      <w:rPr>
        <w:rFonts w:hint="default" w:ascii="Courier New" w:hAnsi="Courier New"/>
      </w:rPr>
    </w:lvl>
    <w:lvl w:ilvl="2" w:tplc="3B242D64">
      <w:start w:val="1"/>
      <w:numFmt w:val="bullet"/>
      <w:lvlText w:val=""/>
      <w:lvlJc w:val="left"/>
      <w:pPr>
        <w:ind w:left="1260" w:hanging="420"/>
      </w:pPr>
      <w:rPr>
        <w:rFonts w:hint="default" w:ascii="Wingdings" w:hAnsi="Wingdings"/>
      </w:rPr>
    </w:lvl>
    <w:lvl w:ilvl="3" w:tplc="B71E9EC8">
      <w:start w:val="1"/>
      <w:numFmt w:val="bullet"/>
      <w:lvlText w:val=""/>
      <w:lvlJc w:val="left"/>
      <w:pPr>
        <w:ind w:left="1680" w:hanging="420"/>
      </w:pPr>
      <w:rPr>
        <w:rFonts w:hint="default" w:ascii="Symbol" w:hAnsi="Symbol"/>
      </w:rPr>
    </w:lvl>
    <w:lvl w:ilvl="4" w:tplc="FCB2D16C">
      <w:start w:val="1"/>
      <w:numFmt w:val="bullet"/>
      <w:lvlText w:val="o"/>
      <w:lvlJc w:val="left"/>
      <w:pPr>
        <w:ind w:left="2100" w:hanging="420"/>
      </w:pPr>
      <w:rPr>
        <w:rFonts w:hint="default" w:ascii="Courier New" w:hAnsi="Courier New"/>
      </w:rPr>
    </w:lvl>
    <w:lvl w:ilvl="5" w:tplc="C58AEA68">
      <w:start w:val="1"/>
      <w:numFmt w:val="bullet"/>
      <w:lvlText w:val=""/>
      <w:lvlJc w:val="left"/>
      <w:pPr>
        <w:ind w:left="2520" w:hanging="420"/>
      </w:pPr>
      <w:rPr>
        <w:rFonts w:hint="default" w:ascii="Wingdings" w:hAnsi="Wingdings"/>
      </w:rPr>
    </w:lvl>
    <w:lvl w:ilvl="6" w:tplc="16C4C2E8">
      <w:start w:val="1"/>
      <w:numFmt w:val="bullet"/>
      <w:lvlText w:val=""/>
      <w:lvlJc w:val="left"/>
      <w:pPr>
        <w:ind w:left="2940" w:hanging="420"/>
      </w:pPr>
      <w:rPr>
        <w:rFonts w:hint="default" w:ascii="Symbol" w:hAnsi="Symbol"/>
      </w:rPr>
    </w:lvl>
    <w:lvl w:ilvl="7" w:tplc="BFB639A6">
      <w:start w:val="1"/>
      <w:numFmt w:val="bullet"/>
      <w:lvlText w:val="o"/>
      <w:lvlJc w:val="left"/>
      <w:pPr>
        <w:ind w:left="3360" w:hanging="420"/>
      </w:pPr>
      <w:rPr>
        <w:rFonts w:hint="default" w:ascii="Courier New" w:hAnsi="Courier New"/>
      </w:rPr>
    </w:lvl>
    <w:lvl w:ilvl="8" w:tplc="10F83BDE">
      <w:start w:val="1"/>
      <w:numFmt w:val="bullet"/>
      <w:lvlText w:val=""/>
      <w:lvlJc w:val="left"/>
      <w:pPr>
        <w:ind w:left="3780" w:hanging="420"/>
      </w:pPr>
      <w:rPr>
        <w:rFonts w:hint="default" w:ascii="Wingdings" w:hAnsi="Wingdings"/>
      </w:rPr>
    </w:lvl>
  </w:abstractNum>
  <w:abstractNum w:abstractNumId="8" w15:restartNumberingAfterBreak="0">
    <w:nsid w:val="1DED5674"/>
    <w:multiLevelType w:val="hybridMultilevel"/>
    <w:tmpl w:val="F2E609D4"/>
    <w:lvl w:ilvl="0" w:tplc="83B64E6C">
      <w:start w:val="1"/>
      <w:numFmt w:val="bullet"/>
      <w:lvlText w:val=""/>
      <w:lvlJc w:val="left"/>
      <w:pPr>
        <w:ind w:left="420" w:hanging="420"/>
      </w:pPr>
      <w:rPr>
        <w:rFonts w:hint="default" w:ascii="Symbol" w:hAnsi="Symbol"/>
      </w:rPr>
    </w:lvl>
    <w:lvl w:ilvl="1" w:tplc="DF5A1C38">
      <w:start w:val="1"/>
      <w:numFmt w:val="bullet"/>
      <w:lvlText w:val="o"/>
      <w:lvlJc w:val="left"/>
      <w:pPr>
        <w:ind w:left="840" w:hanging="420"/>
      </w:pPr>
      <w:rPr>
        <w:rFonts w:hint="default" w:ascii="Courier New" w:hAnsi="Courier New"/>
      </w:rPr>
    </w:lvl>
    <w:lvl w:ilvl="2" w:tplc="FDB4876E">
      <w:start w:val="1"/>
      <w:numFmt w:val="bullet"/>
      <w:lvlText w:val=""/>
      <w:lvlJc w:val="left"/>
      <w:pPr>
        <w:ind w:left="1260" w:hanging="420"/>
      </w:pPr>
      <w:rPr>
        <w:rFonts w:hint="default" w:ascii="Wingdings" w:hAnsi="Wingdings"/>
      </w:rPr>
    </w:lvl>
    <w:lvl w:ilvl="3" w:tplc="1578DB9A">
      <w:start w:val="1"/>
      <w:numFmt w:val="bullet"/>
      <w:lvlText w:val=""/>
      <w:lvlJc w:val="left"/>
      <w:pPr>
        <w:ind w:left="1680" w:hanging="420"/>
      </w:pPr>
      <w:rPr>
        <w:rFonts w:hint="default" w:ascii="Symbol" w:hAnsi="Symbol"/>
      </w:rPr>
    </w:lvl>
    <w:lvl w:ilvl="4" w:tplc="4FEA1B08">
      <w:start w:val="1"/>
      <w:numFmt w:val="bullet"/>
      <w:lvlText w:val="o"/>
      <w:lvlJc w:val="left"/>
      <w:pPr>
        <w:ind w:left="2100" w:hanging="420"/>
      </w:pPr>
      <w:rPr>
        <w:rFonts w:hint="default" w:ascii="Courier New" w:hAnsi="Courier New"/>
      </w:rPr>
    </w:lvl>
    <w:lvl w:ilvl="5" w:tplc="8CAE7AC2">
      <w:start w:val="1"/>
      <w:numFmt w:val="bullet"/>
      <w:lvlText w:val=""/>
      <w:lvlJc w:val="left"/>
      <w:pPr>
        <w:ind w:left="2520" w:hanging="420"/>
      </w:pPr>
      <w:rPr>
        <w:rFonts w:hint="default" w:ascii="Wingdings" w:hAnsi="Wingdings"/>
      </w:rPr>
    </w:lvl>
    <w:lvl w:ilvl="6" w:tplc="D2746072">
      <w:start w:val="1"/>
      <w:numFmt w:val="bullet"/>
      <w:lvlText w:val=""/>
      <w:lvlJc w:val="left"/>
      <w:pPr>
        <w:ind w:left="2940" w:hanging="420"/>
      </w:pPr>
      <w:rPr>
        <w:rFonts w:hint="default" w:ascii="Symbol" w:hAnsi="Symbol"/>
      </w:rPr>
    </w:lvl>
    <w:lvl w:ilvl="7" w:tplc="5808B7EE">
      <w:start w:val="1"/>
      <w:numFmt w:val="bullet"/>
      <w:lvlText w:val="o"/>
      <w:lvlJc w:val="left"/>
      <w:pPr>
        <w:ind w:left="3360" w:hanging="420"/>
      </w:pPr>
      <w:rPr>
        <w:rFonts w:hint="default" w:ascii="Courier New" w:hAnsi="Courier New"/>
      </w:rPr>
    </w:lvl>
    <w:lvl w:ilvl="8" w:tplc="99CA4D06">
      <w:start w:val="1"/>
      <w:numFmt w:val="bullet"/>
      <w:lvlText w:val=""/>
      <w:lvlJc w:val="left"/>
      <w:pPr>
        <w:ind w:left="3780" w:hanging="420"/>
      </w:pPr>
      <w:rPr>
        <w:rFonts w:hint="default" w:ascii="Wingdings" w:hAnsi="Wingdings"/>
      </w:rPr>
    </w:lvl>
  </w:abstractNum>
  <w:abstractNum w:abstractNumId="9" w15:restartNumberingAfterBreak="0">
    <w:nsid w:val="2366468D"/>
    <w:multiLevelType w:val="hybridMultilevel"/>
    <w:tmpl w:val="9BCED63C"/>
    <w:lvl w:ilvl="0" w:tplc="34225D84">
      <w:start w:val="1"/>
      <w:numFmt w:val="bullet"/>
      <w:lvlText w:val=""/>
      <w:lvlJc w:val="left"/>
      <w:pPr>
        <w:ind w:left="420" w:hanging="420"/>
      </w:pPr>
      <w:rPr>
        <w:rFonts w:hint="default" w:ascii="Symbol" w:hAnsi="Symbol"/>
      </w:rPr>
    </w:lvl>
    <w:lvl w:ilvl="1" w:tplc="16227E24">
      <w:start w:val="1"/>
      <w:numFmt w:val="bullet"/>
      <w:lvlText w:val="o"/>
      <w:lvlJc w:val="left"/>
      <w:pPr>
        <w:ind w:left="840" w:hanging="420"/>
      </w:pPr>
      <w:rPr>
        <w:rFonts w:hint="default" w:ascii="Courier New" w:hAnsi="Courier New"/>
      </w:rPr>
    </w:lvl>
    <w:lvl w:ilvl="2" w:tplc="B5368CB4">
      <w:start w:val="1"/>
      <w:numFmt w:val="bullet"/>
      <w:lvlText w:val=""/>
      <w:lvlJc w:val="left"/>
      <w:pPr>
        <w:ind w:left="1260" w:hanging="420"/>
      </w:pPr>
      <w:rPr>
        <w:rFonts w:hint="default" w:ascii="Wingdings" w:hAnsi="Wingdings"/>
      </w:rPr>
    </w:lvl>
    <w:lvl w:ilvl="3" w:tplc="4C8E5320">
      <w:start w:val="1"/>
      <w:numFmt w:val="bullet"/>
      <w:lvlText w:val=""/>
      <w:lvlJc w:val="left"/>
      <w:pPr>
        <w:ind w:left="1680" w:hanging="420"/>
      </w:pPr>
      <w:rPr>
        <w:rFonts w:hint="default" w:ascii="Symbol" w:hAnsi="Symbol"/>
      </w:rPr>
    </w:lvl>
    <w:lvl w:ilvl="4" w:tplc="6A723660">
      <w:start w:val="1"/>
      <w:numFmt w:val="bullet"/>
      <w:lvlText w:val="o"/>
      <w:lvlJc w:val="left"/>
      <w:pPr>
        <w:ind w:left="2100" w:hanging="420"/>
      </w:pPr>
      <w:rPr>
        <w:rFonts w:hint="default" w:ascii="Courier New" w:hAnsi="Courier New"/>
      </w:rPr>
    </w:lvl>
    <w:lvl w:ilvl="5" w:tplc="61A8E0D8">
      <w:start w:val="1"/>
      <w:numFmt w:val="bullet"/>
      <w:lvlText w:val=""/>
      <w:lvlJc w:val="left"/>
      <w:pPr>
        <w:ind w:left="2520" w:hanging="420"/>
      </w:pPr>
      <w:rPr>
        <w:rFonts w:hint="default" w:ascii="Wingdings" w:hAnsi="Wingdings"/>
      </w:rPr>
    </w:lvl>
    <w:lvl w:ilvl="6" w:tplc="4E4E5D0A">
      <w:start w:val="1"/>
      <w:numFmt w:val="bullet"/>
      <w:lvlText w:val=""/>
      <w:lvlJc w:val="left"/>
      <w:pPr>
        <w:ind w:left="2940" w:hanging="420"/>
      </w:pPr>
      <w:rPr>
        <w:rFonts w:hint="default" w:ascii="Symbol" w:hAnsi="Symbol"/>
      </w:rPr>
    </w:lvl>
    <w:lvl w:ilvl="7" w:tplc="C950A03C">
      <w:start w:val="1"/>
      <w:numFmt w:val="bullet"/>
      <w:lvlText w:val="o"/>
      <w:lvlJc w:val="left"/>
      <w:pPr>
        <w:ind w:left="3360" w:hanging="420"/>
      </w:pPr>
      <w:rPr>
        <w:rFonts w:hint="default" w:ascii="Courier New" w:hAnsi="Courier New"/>
      </w:rPr>
    </w:lvl>
    <w:lvl w:ilvl="8" w:tplc="CA7230E2">
      <w:start w:val="1"/>
      <w:numFmt w:val="bullet"/>
      <w:lvlText w:val=""/>
      <w:lvlJc w:val="left"/>
      <w:pPr>
        <w:ind w:left="3780" w:hanging="420"/>
      </w:pPr>
      <w:rPr>
        <w:rFonts w:hint="default" w:ascii="Wingdings" w:hAnsi="Wingdings"/>
      </w:rPr>
    </w:lvl>
  </w:abstractNum>
  <w:abstractNum w:abstractNumId="10" w15:restartNumberingAfterBreak="0">
    <w:nsid w:val="25B0031F"/>
    <w:multiLevelType w:val="hybridMultilevel"/>
    <w:tmpl w:val="EB5E29FE"/>
    <w:lvl w:ilvl="0" w:tplc="0409000F">
      <w:start w:val="1"/>
      <w:numFmt w:val="decimal"/>
      <w:lvlText w:val="%1."/>
      <w:lvlJc w:val="left"/>
      <w:pPr>
        <w:ind w:left="922" w:hanging="360"/>
      </w:p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11" w15:restartNumberingAfterBreak="0">
    <w:nsid w:val="2D072DFE"/>
    <w:multiLevelType w:val="hybridMultilevel"/>
    <w:tmpl w:val="474449B6"/>
    <w:lvl w:ilvl="0" w:tplc="4BD474B6">
      <w:start w:val="1"/>
      <w:numFmt w:val="bullet"/>
      <w:lvlText w:val=""/>
      <w:lvlJc w:val="left"/>
      <w:pPr>
        <w:ind w:left="420" w:hanging="420"/>
      </w:pPr>
      <w:rPr>
        <w:rFonts w:hint="default" w:ascii="Symbol" w:hAnsi="Symbol"/>
      </w:rPr>
    </w:lvl>
    <w:lvl w:ilvl="1" w:tplc="C99A8FA4">
      <w:start w:val="1"/>
      <w:numFmt w:val="bullet"/>
      <w:lvlText w:val="o"/>
      <w:lvlJc w:val="left"/>
      <w:pPr>
        <w:ind w:left="840" w:hanging="420"/>
      </w:pPr>
      <w:rPr>
        <w:rFonts w:hint="default" w:ascii="Courier New" w:hAnsi="Courier New"/>
      </w:rPr>
    </w:lvl>
    <w:lvl w:ilvl="2" w:tplc="FB02293A">
      <w:start w:val="1"/>
      <w:numFmt w:val="bullet"/>
      <w:lvlText w:val=""/>
      <w:lvlJc w:val="left"/>
      <w:pPr>
        <w:ind w:left="1260" w:hanging="420"/>
      </w:pPr>
      <w:rPr>
        <w:rFonts w:hint="default" w:ascii="Wingdings" w:hAnsi="Wingdings"/>
      </w:rPr>
    </w:lvl>
    <w:lvl w:ilvl="3" w:tplc="14008C38">
      <w:start w:val="1"/>
      <w:numFmt w:val="bullet"/>
      <w:lvlText w:val=""/>
      <w:lvlJc w:val="left"/>
      <w:pPr>
        <w:ind w:left="1680" w:hanging="420"/>
      </w:pPr>
      <w:rPr>
        <w:rFonts w:hint="default" w:ascii="Symbol" w:hAnsi="Symbol"/>
      </w:rPr>
    </w:lvl>
    <w:lvl w:ilvl="4" w:tplc="BBD0CAF6">
      <w:start w:val="1"/>
      <w:numFmt w:val="bullet"/>
      <w:lvlText w:val="o"/>
      <w:lvlJc w:val="left"/>
      <w:pPr>
        <w:ind w:left="2100" w:hanging="420"/>
      </w:pPr>
      <w:rPr>
        <w:rFonts w:hint="default" w:ascii="Courier New" w:hAnsi="Courier New"/>
      </w:rPr>
    </w:lvl>
    <w:lvl w:ilvl="5" w:tplc="C220CAF2">
      <w:start w:val="1"/>
      <w:numFmt w:val="bullet"/>
      <w:lvlText w:val=""/>
      <w:lvlJc w:val="left"/>
      <w:pPr>
        <w:ind w:left="2520" w:hanging="420"/>
      </w:pPr>
      <w:rPr>
        <w:rFonts w:hint="default" w:ascii="Wingdings" w:hAnsi="Wingdings"/>
      </w:rPr>
    </w:lvl>
    <w:lvl w:ilvl="6" w:tplc="44B6467A">
      <w:start w:val="1"/>
      <w:numFmt w:val="bullet"/>
      <w:lvlText w:val=""/>
      <w:lvlJc w:val="left"/>
      <w:pPr>
        <w:ind w:left="2940" w:hanging="420"/>
      </w:pPr>
      <w:rPr>
        <w:rFonts w:hint="default" w:ascii="Symbol" w:hAnsi="Symbol"/>
      </w:rPr>
    </w:lvl>
    <w:lvl w:ilvl="7" w:tplc="29B67446">
      <w:start w:val="1"/>
      <w:numFmt w:val="bullet"/>
      <w:lvlText w:val="o"/>
      <w:lvlJc w:val="left"/>
      <w:pPr>
        <w:ind w:left="3360" w:hanging="420"/>
      </w:pPr>
      <w:rPr>
        <w:rFonts w:hint="default" w:ascii="Courier New" w:hAnsi="Courier New"/>
      </w:rPr>
    </w:lvl>
    <w:lvl w:ilvl="8" w:tplc="377E561E">
      <w:start w:val="1"/>
      <w:numFmt w:val="bullet"/>
      <w:lvlText w:val=""/>
      <w:lvlJc w:val="left"/>
      <w:pPr>
        <w:ind w:left="3780" w:hanging="420"/>
      </w:pPr>
      <w:rPr>
        <w:rFonts w:hint="default" w:ascii="Wingdings" w:hAnsi="Wingdings"/>
      </w:rPr>
    </w:lvl>
  </w:abstractNum>
  <w:abstractNum w:abstractNumId="12" w15:restartNumberingAfterBreak="0">
    <w:nsid w:val="6002741E"/>
    <w:multiLevelType w:val="hybridMultilevel"/>
    <w:tmpl w:val="F0B61C64"/>
    <w:lvl w:ilvl="0" w:tplc="A2203B94">
      <w:start w:val="1"/>
      <w:numFmt w:val="decimal"/>
      <w:lvlText w:val="%1."/>
      <w:lvlJc w:val="left"/>
      <w:pPr>
        <w:ind w:left="420" w:hanging="420"/>
      </w:pPr>
    </w:lvl>
    <w:lvl w:ilvl="1" w:tplc="2F7AB17C">
      <w:start w:val="1"/>
      <w:numFmt w:val="lowerLetter"/>
      <w:lvlText w:val="%2."/>
      <w:lvlJc w:val="left"/>
      <w:pPr>
        <w:ind w:left="840" w:hanging="420"/>
      </w:pPr>
    </w:lvl>
    <w:lvl w:ilvl="2" w:tplc="73AC0C04">
      <w:start w:val="1"/>
      <w:numFmt w:val="lowerRoman"/>
      <w:lvlText w:val="%3."/>
      <w:lvlJc w:val="right"/>
      <w:pPr>
        <w:ind w:left="1260" w:hanging="420"/>
      </w:pPr>
    </w:lvl>
    <w:lvl w:ilvl="3" w:tplc="744E4F62">
      <w:start w:val="1"/>
      <w:numFmt w:val="decimal"/>
      <w:lvlText w:val="%4."/>
      <w:lvlJc w:val="left"/>
      <w:pPr>
        <w:ind w:left="1680" w:hanging="420"/>
      </w:pPr>
    </w:lvl>
    <w:lvl w:ilvl="4" w:tplc="B30C7B80">
      <w:start w:val="1"/>
      <w:numFmt w:val="lowerLetter"/>
      <w:lvlText w:val="%5."/>
      <w:lvlJc w:val="left"/>
      <w:pPr>
        <w:ind w:left="2100" w:hanging="420"/>
      </w:pPr>
    </w:lvl>
    <w:lvl w:ilvl="5" w:tplc="394A2B22">
      <w:start w:val="1"/>
      <w:numFmt w:val="lowerRoman"/>
      <w:lvlText w:val="%6."/>
      <w:lvlJc w:val="right"/>
      <w:pPr>
        <w:ind w:left="2520" w:hanging="420"/>
      </w:pPr>
    </w:lvl>
    <w:lvl w:ilvl="6" w:tplc="25E63D66">
      <w:start w:val="1"/>
      <w:numFmt w:val="decimal"/>
      <w:lvlText w:val="%7."/>
      <w:lvlJc w:val="left"/>
      <w:pPr>
        <w:ind w:left="2940" w:hanging="420"/>
      </w:pPr>
    </w:lvl>
    <w:lvl w:ilvl="7" w:tplc="D69240B4">
      <w:start w:val="1"/>
      <w:numFmt w:val="lowerLetter"/>
      <w:lvlText w:val="%8."/>
      <w:lvlJc w:val="left"/>
      <w:pPr>
        <w:ind w:left="3360" w:hanging="420"/>
      </w:pPr>
    </w:lvl>
    <w:lvl w:ilvl="8" w:tplc="AD3EADA4">
      <w:start w:val="1"/>
      <w:numFmt w:val="lowerRoman"/>
      <w:lvlText w:val="%9."/>
      <w:lvlJc w:val="right"/>
      <w:pPr>
        <w:ind w:left="3780" w:hanging="420"/>
      </w:pPr>
    </w:lvl>
  </w:abstractNum>
  <w:abstractNum w:abstractNumId="13" w15:restartNumberingAfterBreak="0">
    <w:nsid w:val="76003B97"/>
    <w:multiLevelType w:val="hybridMultilevel"/>
    <w:tmpl w:val="C172D8B2"/>
    <w:lvl w:ilvl="0" w:tplc="AB74F8E6">
      <w:start w:val="1"/>
      <w:numFmt w:val="decimal"/>
      <w:lvlText w:val="%1."/>
      <w:lvlJc w:val="left"/>
      <w:pPr>
        <w:ind w:left="420" w:hanging="420"/>
      </w:pPr>
    </w:lvl>
    <w:lvl w:ilvl="1" w:tplc="503EB57E">
      <w:start w:val="1"/>
      <w:numFmt w:val="lowerLetter"/>
      <w:lvlText w:val="%2."/>
      <w:lvlJc w:val="left"/>
      <w:pPr>
        <w:ind w:left="840" w:hanging="420"/>
      </w:pPr>
    </w:lvl>
    <w:lvl w:ilvl="2" w:tplc="370C258C">
      <w:start w:val="1"/>
      <w:numFmt w:val="lowerRoman"/>
      <w:lvlText w:val="%3."/>
      <w:lvlJc w:val="right"/>
      <w:pPr>
        <w:ind w:left="1260" w:hanging="420"/>
      </w:pPr>
    </w:lvl>
    <w:lvl w:ilvl="3" w:tplc="B06C9EA2">
      <w:start w:val="1"/>
      <w:numFmt w:val="decimal"/>
      <w:lvlText w:val="%4."/>
      <w:lvlJc w:val="left"/>
      <w:pPr>
        <w:ind w:left="1680" w:hanging="420"/>
      </w:pPr>
    </w:lvl>
    <w:lvl w:ilvl="4" w:tplc="57AE404A">
      <w:start w:val="1"/>
      <w:numFmt w:val="lowerLetter"/>
      <w:lvlText w:val="%5."/>
      <w:lvlJc w:val="left"/>
      <w:pPr>
        <w:ind w:left="2100" w:hanging="420"/>
      </w:pPr>
    </w:lvl>
    <w:lvl w:ilvl="5" w:tplc="B8ECA3F4">
      <w:start w:val="1"/>
      <w:numFmt w:val="lowerRoman"/>
      <w:lvlText w:val="%6."/>
      <w:lvlJc w:val="right"/>
      <w:pPr>
        <w:ind w:left="2520" w:hanging="420"/>
      </w:pPr>
    </w:lvl>
    <w:lvl w:ilvl="6" w:tplc="5BEE22F0">
      <w:start w:val="1"/>
      <w:numFmt w:val="decimal"/>
      <w:lvlText w:val="%7."/>
      <w:lvlJc w:val="left"/>
      <w:pPr>
        <w:ind w:left="2940" w:hanging="420"/>
      </w:pPr>
    </w:lvl>
    <w:lvl w:ilvl="7" w:tplc="AC4ECCAE">
      <w:start w:val="1"/>
      <w:numFmt w:val="lowerLetter"/>
      <w:lvlText w:val="%8."/>
      <w:lvlJc w:val="left"/>
      <w:pPr>
        <w:ind w:left="3360" w:hanging="420"/>
      </w:pPr>
    </w:lvl>
    <w:lvl w:ilvl="8" w:tplc="A524CEAA">
      <w:start w:val="1"/>
      <w:numFmt w:val="lowerRoman"/>
      <w:lvlText w:val="%9."/>
      <w:lvlJc w:val="right"/>
      <w:pPr>
        <w:ind w:left="3780" w:hanging="420"/>
      </w:pPr>
    </w:lvl>
  </w:abstractNum>
  <w:num w:numId="1">
    <w:abstractNumId w:val="11"/>
  </w:num>
  <w:num w:numId="2">
    <w:abstractNumId w:val="8"/>
  </w:num>
  <w:num w:numId="3">
    <w:abstractNumId w:val="7"/>
  </w:num>
  <w:num w:numId="4">
    <w:abstractNumId w:val="9"/>
  </w:num>
  <w:num w:numId="5">
    <w:abstractNumId w:val="12"/>
  </w:num>
  <w:num w:numId="6">
    <w:abstractNumId w:val="13"/>
  </w:num>
  <w:num w:numId="7">
    <w:abstractNumId w:val="0"/>
  </w:num>
  <w:num w:numId="8">
    <w:abstractNumId w:val="1"/>
  </w:num>
  <w:num w:numId="9">
    <w:abstractNumId w:val="2"/>
  </w:num>
  <w:num w:numId="10">
    <w:abstractNumId w:val="10"/>
  </w:num>
  <w:num w:numId="11">
    <w:abstractNumId w:val="4"/>
  </w:num>
  <w:num w:numId="12">
    <w:abstractNumId w:val="5"/>
  </w:num>
  <w:num w:numId="13">
    <w:abstractNumId w:val="6"/>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defaultTabStop w:val="202"/>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4097"/>
  </w:hdrShapeDefaults>
  <w:footnotePr>
    <w:footnote w:id="-1"/>
    <w:footnote w:id="0"/>
    <w:footnote w:id="1"/>
  </w:footnotePr>
  <w:endnotePr>
    <w:endnote w:id="-1"/>
    <w:endnote w:id="0"/>
    <w:endnote w:id="1"/>
  </w:endnotePr>
  <w:compat>
    <w:doNotUseHTMLParagraphAutoSpacing/>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8DA"/>
    <w:rsid w:val="00003EF8"/>
    <w:rsid w:val="00007D24"/>
    <w:rsid w:val="00036F8F"/>
    <w:rsid w:val="000464EF"/>
    <w:rsid w:val="0006789D"/>
    <w:rsid w:val="000806E2"/>
    <w:rsid w:val="000954EE"/>
    <w:rsid w:val="000B56E7"/>
    <w:rsid w:val="000B59C9"/>
    <w:rsid w:val="000B5D02"/>
    <w:rsid w:val="000C3A27"/>
    <w:rsid w:val="000C3DBF"/>
    <w:rsid w:val="000C6FFB"/>
    <w:rsid w:val="000D3A8B"/>
    <w:rsid w:val="000D43B0"/>
    <w:rsid w:val="000F0C19"/>
    <w:rsid w:val="000F4941"/>
    <w:rsid w:val="001015A3"/>
    <w:rsid w:val="00104F1D"/>
    <w:rsid w:val="001165E5"/>
    <w:rsid w:val="0012092B"/>
    <w:rsid w:val="00121DDA"/>
    <w:rsid w:val="00124525"/>
    <w:rsid w:val="00141E07"/>
    <w:rsid w:val="00146C10"/>
    <w:rsid w:val="0015116B"/>
    <w:rsid w:val="001548D0"/>
    <w:rsid w:val="00157DA3"/>
    <w:rsid w:val="00160C67"/>
    <w:rsid w:val="00175749"/>
    <w:rsid w:val="00176B57"/>
    <w:rsid w:val="00176F79"/>
    <w:rsid w:val="00180D2B"/>
    <w:rsid w:val="001A7063"/>
    <w:rsid w:val="001D0E86"/>
    <w:rsid w:val="001D6B16"/>
    <w:rsid w:val="001E170A"/>
    <w:rsid w:val="001E3C59"/>
    <w:rsid w:val="001F4AB8"/>
    <w:rsid w:val="001F510F"/>
    <w:rsid w:val="00204876"/>
    <w:rsid w:val="00206149"/>
    <w:rsid w:val="00212832"/>
    <w:rsid w:val="00216A78"/>
    <w:rsid w:val="002244E8"/>
    <w:rsid w:val="00227B97"/>
    <w:rsid w:val="00234145"/>
    <w:rsid w:val="00293FD2"/>
    <w:rsid w:val="002A1CFD"/>
    <w:rsid w:val="002B0E77"/>
    <w:rsid w:val="002B139F"/>
    <w:rsid w:val="002B3BA0"/>
    <w:rsid w:val="002B4BA6"/>
    <w:rsid w:val="002B5A7C"/>
    <w:rsid w:val="002B6265"/>
    <w:rsid w:val="002B7ED8"/>
    <w:rsid w:val="002C18CC"/>
    <w:rsid w:val="002C1A44"/>
    <w:rsid w:val="002C3DB5"/>
    <w:rsid w:val="002C7CB2"/>
    <w:rsid w:val="002D17CA"/>
    <w:rsid w:val="002D4307"/>
    <w:rsid w:val="002D6EA6"/>
    <w:rsid w:val="002D7D9E"/>
    <w:rsid w:val="0030130C"/>
    <w:rsid w:val="00306B86"/>
    <w:rsid w:val="00314A41"/>
    <w:rsid w:val="0031599A"/>
    <w:rsid w:val="00316CC4"/>
    <w:rsid w:val="0032390B"/>
    <w:rsid w:val="003258F0"/>
    <w:rsid w:val="00327954"/>
    <w:rsid w:val="00336A77"/>
    <w:rsid w:val="003413DC"/>
    <w:rsid w:val="003470DC"/>
    <w:rsid w:val="003515A1"/>
    <w:rsid w:val="003538AF"/>
    <w:rsid w:val="0035618A"/>
    <w:rsid w:val="00356F1D"/>
    <w:rsid w:val="00365C6B"/>
    <w:rsid w:val="00370226"/>
    <w:rsid w:val="003705E6"/>
    <w:rsid w:val="00370B5A"/>
    <w:rsid w:val="00377A60"/>
    <w:rsid w:val="00381B21"/>
    <w:rsid w:val="003828E2"/>
    <w:rsid w:val="003854B4"/>
    <w:rsid w:val="003A489A"/>
    <w:rsid w:val="003B4D9C"/>
    <w:rsid w:val="003C1F8D"/>
    <w:rsid w:val="003C3D25"/>
    <w:rsid w:val="003C6B99"/>
    <w:rsid w:val="003C7BCF"/>
    <w:rsid w:val="003D1A61"/>
    <w:rsid w:val="003D5F99"/>
    <w:rsid w:val="00404467"/>
    <w:rsid w:val="00416AA6"/>
    <w:rsid w:val="00426351"/>
    <w:rsid w:val="00426C45"/>
    <w:rsid w:val="00433284"/>
    <w:rsid w:val="004345BA"/>
    <w:rsid w:val="004401F4"/>
    <w:rsid w:val="00440980"/>
    <w:rsid w:val="00443FCF"/>
    <w:rsid w:val="00451DAF"/>
    <w:rsid w:val="0045402F"/>
    <w:rsid w:val="00455A7D"/>
    <w:rsid w:val="00457117"/>
    <w:rsid w:val="004604E6"/>
    <w:rsid w:val="00460EAB"/>
    <w:rsid w:val="00465E12"/>
    <w:rsid w:val="00467CBF"/>
    <w:rsid w:val="00471723"/>
    <w:rsid w:val="00472AA6"/>
    <w:rsid w:val="00481672"/>
    <w:rsid w:val="0049760E"/>
    <w:rsid w:val="004A19AB"/>
    <w:rsid w:val="004B058E"/>
    <w:rsid w:val="004C24BD"/>
    <w:rsid w:val="004C361A"/>
    <w:rsid w:val="004C555A"/>
    <w:rsid w:val="004D0C48"/>
    <w:rsid w:val="004E2B33"/>
    <w:rsid w:val="004E5A59"/>
    <w:rsid w:val="004F3B69"/>
    <w:rsid w:val="005041A2"/>
    <w:rsid w:val="00507D64"/>
    <w:rsid w:val="00515FC9"/>
    <w:rsid w:val="00525B43"/>
    <w:rsid w:val="00553C60"/>
    <w:rsid w:val="005578B4"/>
    <w:rsid w:val="00557B3C"/>
    <w:rsid w:val="00567ADD"/>
    <w:rsid w:val="005726AA"/>
    <w:rsid w:val="0058027C"/>
    <w:rsid w:val="00582899"/>
    <w:rsid w:val="00592911"/>
    <w:rsid w:val="0059527D"/>
    <w:rsid w:val="005A38FE"/>
    <w:rsid w:val="005A708C"/>
    <w:rsid w:val="005B38D7"/>
    <w:rsid w:val="005B5785"/>
    <w:rsid w:val="005B6EF6"/>
    <w:rsid w:val="005B77F8"/>
    <w:rsid w:val="005C2E30"/>
    <w:rsid w:val="005C4809"/>
    <w:rsid w:val="005C691F"/>
    <w:rsid w:val="005D4120"/>
    <w:rsid w:val="005E11B3"/>
    <w:rsid w:val="005E47AE"/>
    <w:rsid w:val="005E75E5"/>
    <w:rsid w:val="005F4D1D"/>
    <w:rsid w:val="00634DF5"/>
    <w:rsid w:val="006361C7"/>
    <w:rsid w:val="00644191"/>
    <w:rsid w:val="0064495A"/>
    <w:rsid w:val="00656649"/>
    <w:rsid w:val="00657733"/>
    <w:rsid w:val="00664E95"/>
    <w:rsid w:val="0067172D"/>
    <w:rsid w:val="00680B57"/>
    <w:rsid w:val="00683F43"/>
    <w:rsid w:val="00685818"/>
    <w:rsid w:val="00690D4A"/>
    <w:rsid w:val="0069191A"/>
    <w:rsid w:val="006951AC"/>
    <w:rsid w:val="006A32E9"/>
    <w:rsid w:val="006A6081"/>
    <w:rsid w:val="006B101A"/>
    <w:rsid w:val="006B17CA"/>
    <w:rsid w:val="006B5F53"/>
    <w:rsid w:val="006C1F3A"/>
    <w:rsid w:val="006C4E27"/>
    <w:rsid w:val="006C6690"/>
    <w:rsid w:val="006D08E4"/>
    <w:rsid w:val="006E00A7"/>
    <w:rsid w:val="006E6C61"/>
    <w:rsid w:val="006E774F"/>
    <w:rsid w:val="00710A4D"/>
    <w:rsid w:val="0071368B"/>
    <w:rsid w:val="00714E65"/>
    <w:rsid w:val="007276CD"/>
    <w:rsid w:val="00743E8D"/>
    <w:rsid w:val="00744ED9"/>
    <w:rsid w:val="00762A15"/>
    <w:rsid w:val="007630B5"/>
    <w:rsid w:val="00777300"/>
    <w:rsid w:val="007828D4"/>
    <w:rsid w:val="00785D1B"/>
    <w:rsid w:val="007A1976"/>
    <w:rsid w:val="007B4F4D"/>
    <w:rsid w:val="007C2C31"/>
    <w:rsid w:val="007E3AE3"/>
    <w:rsid w:val="007E5ECF"/>
    <w:rsid w:val="007F2B93"/>
    <w:rsid w:val="007F3763"/>
    <w:rsid w:val="0080244D"/>
    <w:rsid w:val="00802D88"/>
    <w:rsid w:val="008105F6"/>
    <w:rsid w:val="008158F2"/>
    <w:rsid w:val="00822278"/>
    <w:rsid w:val="00823E94"/>
    <w:rsid w:val="008272B5"/>
    <w:rsid w:val="00827EFE"/>
    <w:rsid w:val="00833D6C"/>
    <w:rsid w:val="00845BF1"/>
    <w:rsid w:val="00847C58"/>
    <w:rsid w:val="008556C1"/>
    <w:rsid w:val="00855F49"/>
    <w:rsid w:val="00876C44"/>
    <w:rsid w:val="00880F75"/>
    <w:rsid w:val="00887694"/>
    <w:rsid w:val="008A4E64"/>
    <w:rsid w:val="008B2805"/>
    <w:rsid w:val="008B61EC"/>
    <w:rsid w:val="008C125B"/>
    <w:rsid w:val="008C200E"/>
    <w:rsid w:val="008D5718"/>
    <w:rsid w:val="008E13D5"/>
    <w:rsid w:val="008E1A65"/>
    <w:rsid w:val="008E35F2"/>
    <w:rsid w:val="008E439B"/>
    <w:rsid w:val="008E74A7"/>
    <w:rsid w:val="008F0D17"/>
    <w:rsid w:val="009030DD"/>
    <w:rsid w:val="00905CAC"/>
    <w:rsid w:val="00907485"/>
    <w:rsid w:val="00910022"/>
    <w:rsid w:val="00927CC0"/>
    <w:rsid w:val="00931500"/>
    <w:rsid w:val="00945B30"/>
    <w:rsid w:val="009463C3"/>
    <w:rsid w:val="00952DF6"/>
    <w:rsid w:val="009545C2"/>
    <w:rsid w:val="0095658A"/>
    <w:rsid w:val="00970310"/>
    <w:rsid w:val="00970F6F"/>
    <w:rsid w:val="00980B91"/>
    <w:rsid w:val="0098678A"/>
    <w:rsid w:val="00991A70"/>
    <w:rsid w:val="009939B0"/>
    <w:rsid w:val="00994DE2"/>
    <w:rsid w:val="00995A0E"/>
    <w:rsid w:val="009A2546"/>
    <w:rsid w:val="009B1582"/>
    <w:rsid w:val="009C2B40"/>
    <w:rsid w:val="009C5B01"/>
    <w:rsid w:val="009D58DC"/>
    <w:rsid w:val="009D74A3"/>
    <w:rsid w:val="009E66DB"/>
    <w:rsid w:val="009E6CED"/>
    <w:rsid w:val="009F00E0"/>
    <w:rsid w:val="009F23C0"/>
    <w:rsid w:val="009F61BC"/>
    <w:rsid w:val="00A05238"/>
    <w:rsid w:val="00A166D6"/>
    <w:rsid w:val="00A22B91"/>
    <w:rsid w:val="00A242A5"/>
    <w:rsid w:val="00A26E34"/>
    <w:rsid w:val="00A31AFD"/>
    <w:rsid w:val="00A32B61"/>
    <w:rsid w:val="00A36E2D"/>
    <w:rsid w:val="00A36E68"/>
    <w:rsid w:val="00A523EC"/>
    <w:rsid w:val="00A70A4F"/>
    <w:rsid w:val="00A75512"/>
    <w:rsid w:val="00A854B5"/>
    <w:rsid w:val="00A86C6D"/>
    <w:rsid w:val="00A9437F"/>
    <w:rsid w:val="00AA15C5"/>
    <w:rsid w:val="00AB40AB"/>
    <w:rsid w:val="00AB4D01"/>
    <w:rsid w:val="00AB5E97"/>
    <w:rsid w:val="00AB757C"/>
    <w:rsid w:val="00AB7D72"/>
    <w:rsid w:val="00AD00A0"/>
    <w:rsid w:val="00AD0193"/>
    <w:rsid w:val="00AD58E3"/>
    <w:rsid w:val="00AE0EBA"/>
    <w:rsid w:val="00B00B6F"/>
    <w:rsid w:val="00B05CF4"/>
    <w:rsid w:val="00B11AB3"/>
    <w:rsid w:val="00B15365"/>
    <w:rsid w:val="00B21AE4"/>
    <w:rsid w:val="00B231D1"/>
    <w:rsid w:val="00B30D70"/>
    <w:rsid w:val="00B40285"/>
    <w:rsid w:val="00B41446"/>
    <w:rsid w:val="00B47A19"/>
    <w:rsid w:val="00B47C83"/>
    <w:rsid w:val="00B56EB2"/>
    <w:rsid w:val="00B71165"/>
    <w:rsid w:val="00B740EC"/>
    <w:rsid w:val="00B76AEE"/>
    <w:rsid w:val="00B778DA"/>
    <w:rsid w:val="00B81F5D"/>
    <w:rsid w:val="00B92762"/>
    <w:rsid w:val="00B936CB"/>
    <w:rsid w:val="00B95A74"/>
    <w:rsid w:val="00B965F1"/>
    <w:rsid w:val="00B96E01"/>
    <w:rsid w:val="00BA04E1"/>
    <w:rsid w:val="00BB0D13"/>
    <w:rsid w:val="00BD68E3"/>
    <w:rsid w:val="00C038B8"/>
    <w:rsid w:val="00C03EFD"/>
    <w:rsid w:val="00C1049E"/>
    <w:rsid w:val="00C1755C"/>
    <w:rsid w:val="00C17D7A"/>
    <w:rsid w:val="00C2306C"/>
    <w:rsid w:val="00C236CA"/>
    <w:rsid w:val="00C270D6"/>
    <w:rsid w:val="00C34CBE"/>
    <w:rsid w:val="00C362CA"/>
    <w:rsid w:val="00C44B05"/>
    <w:rsid w:val="00C45D39"/>
    <w:rsid w:val="00C53FA5"/>
    <w:rsid w:val="00C61F3E"/>
    <w:rsid w:val="00C6358B"/>
    <w:rsid w:val="00C638E9"/>
    <w:rsid w:val="00C647B0"/>
    <w:rsid w:val="00C70CFF"/>
    <w:rsid w:val="00C718C5"/>
    <w:rsid w:val="00C74CB2"/>
    <w:rsid w:val="00C848B6"/>
    <w:rsid w:val="00C8636A"/>
    <w:rsid w:val="00CA278B"/>
    <w:rsid w:val="00CB411F"/>
    <w:rsid w:val="00CB4965"/>
    <w:rsid w:val="00CD2EDB"/>
    <w:rsid w:val="00CD3A73"/>
    <w:rsid w:val="00CD786B"/>
    <w:rsid w:val="00CE53AB"/>
    <w:rsid w:val="00CF1B7A"/>
    <w:rsid w:val="00CF21DF"/>
    <w:rsid w:val="00D02146"/>
    <w:rsid w:val="00D0248D"/>
    <w:rsid w:val="00D047B2"/>
    <w:rsid w:val="00D15623"/>
    <w:rsid w:val="00D15767"/>
    <w:rsid w:val="00D237C7"/>
    <w:rsid w:val="00D23822"/>
    <w:rsid w:val="00D323BD"/>
    <w:rsid w:val="00D35F2C"/>
    <w:rsid w:val="00D42B8E"/>
    <w:rsid w:val="00D43CE0"/>
    <w:rsid w:val="00D44F4E"/>
    <w:rsid w:val="00D51650"/>
    <w:rsid w:val="00D6439E"/>
    <w:rsid w:val="00D70636"/>
    <w:rsid w:val="00D71770"/>
    <w:rsid w:val="00D722B7"/>
    <w:rsid w:val="00D73B4B"/>
    <w:rsid w:val="00D800F8"/>
    <w:rsid w:val="00D81639"/>
    <w:rsid w:val="00D85007"/>
    <w:rsid w:val="00D92055"/>
    <w:rsid w:val="00D9485B"/>
    <w:rsid w:val="00DA5047"/>
    <w:rsid w:val="00DA5A67"/>
    <w:rsid w:val="00DB55DE"/>
    <w:rsid w:val="00DB6D80"/>
    <w:rsid w:val="00DC3559"/>
    <w:rsid w:val="00DD4272"/>
    <w:rsid w:val="00DE7050"/>
    <w:rsid w:val="00DF2873"/>
    <w:rsid w:val="00DF7B7E"/>
    <w:rsid w:val="00E03AFE"/>
    <w:rsid w:val="00E161CD"/>
    <w:rsid w:val="00E25392"/>
    <w:rsid w:val="00E31704"/>
    <w:rsid w:val="00E36C61"/>
    <w:rsid w:val="00E43444"/>
    <w:rsid w:val="00E43959"/>
    <w:rsid w:val="00E45453"/>
    <w:rsid w:val="00E46EFE"/>
    <w:rsid w:val="00E5114B"/>
    <w:rsid w:val="00E53681"/>
    <w:rsid w:val="00E55E64"/>
    <w:rsid w:val="00E72541"/>
    <w:rsid w:val="00E74A96"/>
    <w:rsid w:val="00E754A6"/>
    <w:rsid w:val="00EA1FBB"/>
    <w:rsid w:val="00EA3CFB"/>
    <w:rsid w:val="00EB729D"/>
    <w:rsid w:val="00EC0F61"/>
    <w:rsid w:val="00ED1310"/>
    <w:rsid w:val="00EF185C"/>
    <w:rsid w:val="00F04F32"/>
    <w:rsid w:val="00F06BE8"/>
    <w:rsid w:val="00F11B7F"/>
    <w:rsid w:val="00F33C8C"/>
    <w:rsid w:val="00F41CEE"/>
    <w:rsid w:val="00F45A25"/>
    <w:rsid w:val="00F5022D"/>
    <w:rsid w:val="00F54D86"/>
    <w:rsid w:val="00F61DA8"/>
    <w:rsid w:val="00F65F4E"/>
    <w:rsid w:val="00F66EF6"/>
    <w:rsid w:val="00F71271"/>
    <w:rsid w:val="00F73FFB"/>
    <w:rsid w:val="00F80224"/>
    <w:rsid w:val="00F94DD2"/>
    <w:rsid w:val="00F968BB"/>
    <w:rsid w:val="00FA5F53"/>
    <w:rsid w:val="00FB70F4"/>
    <w:rsid w:val="00FC3DA1"/>
    <w:rsid w:val="00FC72EF"/>
    <w:rsid w:val="00FD35FF"/>
    <w:rsid w:val="00FD5FB8"/>
    <w:rsid w:val="00FE284E"/>
    <w:rsid w:val="00FE36B3"/>
    <w:rsid w:val="00FE3830"/>
    <w:rsid w:val="00FF2FF8"/>
    <w:rsid w:val="00FF36AB"/>
    <w:rsid w:val="04598075"/>
    <w:rsid w:val="2260068A"/>
    <w:rsid w:val="31B8CF92"/>
    <w:rsid w:val="4D89D5E2"/>
    <w:rsid w:val="539D747B"/>
    <w:rsid w:val="660AA5D5"/>
    <w:rsid w:val="6CCB462D"/>
    <w:rsid w:val="6F5B5870"/>
    <w:rsid w:val="70281CC6"/>
    <w:rsid w:val="7460FF23"/>
    <w:rsid w:val="7FE9676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oNotEmbedSmartTags/>
  <w:decimalSymbol w:val="."/>
  <w:listSeparator w:val=","/>
  <w14:docId w14:val="382B4DB9"/>
  <w14:defaultImageDpi w14:val="300"/>
  <w15:docId w15:val="{FFFFF82B-A1D2-465B-82CE-BF2A1CA965C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imes New Roman" w:hAnsi="Times New Roman" w:eastAsia="Batang" w:cs="Times New Roman"/>
        <w:lang w:val="en-US" w:eastAsia="ja-JP"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uiPriority="0" w:semiHidden="1" w:unhideWhenUsed="1"/>
    <w:lsdException w:name="endnote reference" w:uiPriority="0"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uiPriority="0"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uiPriority="71"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suppressAutoHyphens/>
      <w:autoSpaceDE w:val="0"/>
    </w:pPr>
    <w:rPr>
      <w:lang w:eastAsia="en-US"/>
    </w:rPr>
  </w:style>
  <w:style w:type="paragraph" w:styleId="Heading1">
    <w:name w:val="heading 1"/>
    <w:basedOn w:val="Normal"/>
    <w:next w:val="Normal"/>
    <w:qFormat/>
    <w:pPr>
      <w:keepNext/>
      <w:numPr>
        <w:numId w:val="8"/>
      </w:numPr>
      <w:spacing w:before="240" w:after="80"/>
      <w:outlineLvl w:val="0"/>
    </w:pPr>
  </w:style>
  <w:style w:type="paragraph" w:styleId="Heading2">
    <w:name w:val="heading 2"/>
    <w:basedOn w:val="Normal"/>
    <w:next w:val="Normal"/>
    <w:qFormat/>
    <w:pPr>
      <w:keepNext/>
      <w:numPr>
        <w:ilvl w:val="1"/>
        <w:numId w:val="8"/>
      </w:numPr>
      <w:spacing w:before="240" w:after="120"/>
      <w:ind w:left="578" w:hanging="578"/>
      <w:outlineLvl w:val="1"/>
    </w:pPr>
  </w:style>
  <w:style w:type="paragraph" w:styleId="Heading3">
    <w:name w:val="heading 3"/>
    <w:basedOn w:val="Normal"/>
    <w:next w:val="Normal"/>
    <w:qFormat/>
    <w:pPr>
      <w:keepNext/>
      <w:numPr>
        <w:ilvl w:val="2"/>
        <w:numId w:val="8"/>
      </w:numPr>
      <w:outlineLvl w:val="2"/>
    </w:pPr>
    <w:rPr>
      <w:i/>
      <w:iCs/>
    </w:rPr>
  </w:style>
  <w:style w:type="paragraph" w:styleId="Heading4">
    <w:name w:val="heading 4"/>
    <w:basedOn w:val="Normal"/>
    <w:next w:val="Normal"/>
    <w:qFormat/>
    <w:pPr>
      <w:keepNext/>
      <w:numPr>
        <w:ilvl w:val="3"/>
        <w:numId w:val="8"/>
      </w:numPr>
      <w:spacing w:before="240" w:after="60"/>
      <w:outlineLvl w:val="3"/>
    </w:pPr>
  </w:style>
  <w:style w:type="paragraph" w:styleId="Heading5">
    <w:name w:val="heading 5"/>
    <w:basedOn w:val="Normal"/>
    <w:next w:val="Normal"/>
    <w:qFormat/>
    <w:pPr>
      <w:numPr>
        <w:ilvl w:val="4"/>
        <w:numId w:val="8"/>
      </w:numPr>
      <w:spacing w:before="240" w:after="60"/>
      <w:outlineLvl w:val="4"/>
    </w:pPr>
    <w:rPr>
      <w:sz w:val="18"/>
      <w:szCs w:val="18"/>
    </w:rPr>
  </w:style>
  <w:style w:type="paragraph" w:styleId="Heading6">
    <w:name w:val="heading 6"/>
    <w:basedOn w:val="Normal"/>
    <w:next w:val="Normal"/>
    <w:qFormat/>
    <w:pPr>
      <w:numPr>
        <w:ilvl w:val="5"/>
        <w:numId w:val="8"/>
      </w:numPr>
      <w:spacing w:before="240" w:after="60"/>
      <w:outlineLvl w:val="5"/>
    </w:pPr>
  </w:style>
  <w:style w:type="paragraph" w:styleId="Heading7">
    <w:name w:val="heading 7"/>
    <w:basedOn w:val="Normal"/>
    <w:next w:val="Normal"/>
    <w:qFormat/>
    <w:pPr>
      <w:numPr>
        <w:ilvl w:val="6"/>
        <w:numId w:val="8"/>
      </w:numPr>
      <w:spacing w:before="240" w:after="60"/>
      <w:outlineLvl w:val="6"/>
    </w:pPr>
    <w:rPr>
      <w:sz w:val="16"/>
      <w:szCs w:val="16"/>
    </w:rPr>
  </w:style>
  <w:style w:type="paragraph" w:styleId="Heading8">
    <w:name w:val="heading 8"/>
    <w:basedOn w:val="Normal"/>
    <w:next w:val="Normal"/>
    <w:qFormat/>
    <w:pPr>
      <w:numPr>
        <w:ilvl w:val="7"/>
        <w:numId w:val="8"/>
      </w:numPr>
      <w:spacing w:before="240" w:after="60"/>
      <w:outlineLvl w:val="7"/>
    </w:pPr>
  </w:style>
  <w:style w:type="paragraph" w:styleId="Heading9">
    <w:name w:val="heading 9"/>
    <w:basedOn w:val="Normal"/>
    <w:next w:val="Normal"/>
    <w:qFormat/>
    <w:pPr>
      <w:numPr>
        <w:ilvl w:val="8"/>
        <w:numId w:val="8"/>
      </w:numPr>
      <w:spacing w:before="240" w:after="60"/>
      <w:outlineLvl w:val="8"/>
    </w:pPr>
    <w:rPr>
      <w:sz w:val="16"/>
      <w:szCs w:val="1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WW8Num1z0" w:customStyle="1">
    <w:name w:val="WW8Num1z0"/>
  </w:style>
  <w:style w:type="character" w:styleId="WW8Num1z1" w:customStyle="1">
    <w:name w:val="WW8Num1z1"/>
  </w:style>
  <w:style w:type="character" w:styleId="WW8Num1z2" w:customStyle="1">
    <w:name w:val="WW8Num1z2"/>
  </w:style>
  <w:style w:type="character" w:styleId="WW8Num1z3" w:customStyle="1">
    <w:name w:val="WW8Num1z3"/>
  </w:style>
  <w:style w:type="character" w:styleId="WW8Num1z4" w:customStyle="1">
    <w:name w:val="WW8Num1z4"/>
  </w:style>
  <w:style w:type="character" w:styleId="WW8Num1z5" w:customStyle="1">
    <w:name w:val="WW8Num1z5"/>
  </w:style>
  <w:style w:type="character" w:styleId="WW8Num1z6" w:customStyle="1">
    <w:name w:val="WW8Num1z6"/>
  </w:style>
  <w:style w:type="character" w:styleId="WW8Num1z7" w:customStyle="1">
    <w:name w:val="WW8Num1z7"/>
  </w:style>
  <w:style w:type="character" w:styleId="WW8Num1z8" w:customStyle="1">
    <w:name w:val="WW8Num1z8"/>
  </w:style>
  <w:style w:type="character" w:styleId="WW8Num2z0" w:customStyle="1">
    <w:name w:val="WW8Num2z0"/>
  </w:style>
  <w:style w:type="character" w:styleId="WW8Num3z0" w:customStyle="1">
    <w:name w:val="WW8Num3z0"/>
  </w:style>
  <w:style w:type="character" w:styleId="WW8Num3z1" w:customStyle="1">
    <w:name w:val="WW8Num3z1"/>
  </w:style>
  <w:style w:type="character" w:styleId="WW8Num3z2" w:customStyle="1">
    <w:name w:val="WW8Num3z2"/>
  </w:style>
  <w:style w:type="character" w:styleId="WW8Num3z3" w:customStyle="1">
    <w:name w:val="WW8Num3z3"/>
  </w:style>
  <w:style w:type="character" w:styleId="WW8Num3z4" w:customStyle="1">
    <w:name w:val="WW8Num3z4"/>
  </w:style>
  <w:style w:type="character" w:styleId="WW8Num3z5" w:customStyle="1">
    <w:name w:val="WW8Num3z5"/>
  </w:style>
  <w:style w:type="character" w:styleId="WW8Num3z6" w:customStyle="1">
    <w:name w:val="WW8Num3z6"/>
  </w:style>
  <w:style w:type="character" w:styleId="WW8Num3z7" w:customStyle="1">
    <w:name w:val="WW8Num3z7"/>
  </w:style>
  <w:style w:type="character" w:styleId="WW8Num3z8" w:customStyle="1">
    <w:name w:val="WW8Num3z8"/>
  </w:style>
  <w:style w:type="character" w:styleId="WW8Num4z0" w:customStyle="1">
    <w:name w:val="WW8Num4z0"/>
  </w:style>
  <w:style w:type="character" w:styleId="WW8Num5z0" w:customStyle="1">
    <w:name w:val="WW8Num5z0"/>
  </w:style>
  <w:style w:type="character" w:styleId="WW8Num6z0" w:customStyle="1">
    <w:name w:val="WW8Num6z0"/>
  </w:style>
  <w:style w:type="character" w:styleId="WW8Num7z0" w:customStyle="1">
    <w:name w:val="WW8Num7z0"/>
  </w:style>
  <w:style w:type="character" w:styleId="WW8Num8z0" w:customStyle="1">
    <w:name w:val="WW8Num8z0"/>
  </w:style>
  <w:style w:type="character" w:styleId="WW8Num9z0" w:customStyle="1">
    <w:name w:val="WW8Num9z0"/>
  </w:style>
  <w:style w:type="character" w:styleId="WW8Num9z1" w:customStyle="1">
    <w:name w:val="WW8Num9z1"/>
  </w:style>
  <w:style w:type="character" w:styleId="WW8Num9z2" w:customStyle="1">
    <w:name w:val="WW8Num9z2"/>
  </w:style>
  <w:style w:type="character" w:styleId="WW8Num9z3" w:customStyle="1">
    <w:name w:val="WW8Num9z3"/>
  </w:style>
  <w:style w:type="character" w:styleId="WW8Num9z4" w:customStyle="1">
    <w:name w:val="WW8Num9z4"/>
  </w:style>
  <w:style w:type="character" w:styleId="WW8Num9z5" w:customStyle="1">
    <w:name w:val="WW8Num9z5"/>
  </w:style>
  <w:style w:type="character" w:styleId="WW8Num9z6" w:customStyle="1">
    <w:name w:val="WW8Num9z6"/>
  </w:style>
  <w:style w:type="character" w:styleId="WW8Num9z7" w:customStyle="1">
    <w:name w:val="WW8Num9z7"/>
  </w:style>
  <w:style w:type="character" w:styleId="WW8Num9z8" w:customStyle="1">
    <w:name w:val="WW8Num9z8"/>
  </w:style>
  <w:style w:type="character" w:styleId="WW8Num10z0" w:customStyle="1">
    <w:name w:val="WW8Num10z0"/>
  </w:style>
  <w:style w:type="character" w:styleId="WW8Num11z0" w:customStyle="1">
    <w:name w:val="WW8Num11z0"/>
  </w:style>
  <w:style w:type="character" w:styleId="WW8Num11z1" w:customStyle="1">
    <w:name w:val="WW8Num11z1"/>
  </w:style>
  <w:style w:type="character" w:styleId="WW8Num11z2" w:customStyle="1">
    <w:name w:val="WW8Num11z2"/>
  </w:style>
  <w:style w:type="character" w:styleId="WW8Num11z3" w:customStyle="1">
    <w:name w:val="WW8Num11z3"/>
  </w:style>
  <w:style w:type="character" w:styleId="WW8Num11z4" w:customStyle="1">
    <w:name w:val="WW8Num11z4"/>
  </w:style>
  <w:style w:type="character" w:styleId="WW8Num11z5" w:customStyle="1">
    <w:name w:val="WW8Num11z5"/>
  </w:style>
  <w:style w:type="character" w:styleId="WW8Num11z6" w:customStyle="1">
    <w:name w:val="WW8Num11z6"/>
  </w:style>
  <w:style w:type="character" w:styleId="WW8Num11z7" w:customStyle="1">
    <w:name w:val="WW8Num11z7"/>
  </w:style>
  <w:style w:type="character" w:styleId="WW8Num11z8" w:customStyle="1">
    <w:name w:val="WW8Num11z8"/>
  </w:style>
  <w:style w:type="character" w:styleId="WW8Num12z0" w:customStyle="1">
    <w:name w:val="WW8Num12z0"/>
  </w:style>
  <w:style w:type="character" w:styleId="WW8Num13z0" w:customStyle="1">
    <w:name w:val="WW8Num13z0"/>
  </w:style>
  <w:style w:type="character" w:styleId="WW8Num13z1" w:customStyle="1">
    <w:name w:val="WW8Num13z1"/>
  </w:style>
  <w:style w:type="character" w:styleId="WW8Num13z2" w:customStyle="1">
    <w:name w:val="WW8Num13z2"/>
  </w:style>
  <w:style w:type="character" w:styleId="WW8Num13z3" w:customStyle="1">
    <w:name w:val="WW8Num13z3"/>
  </w:style>
  <w:style w:type="character" w:styleId="WW8Num13z4" w:customStyle="1">
    <w:name w:val="WW8Num13z4"/>
  </w:style>
  <w:style w:type="character" w:styleId="WW8Num13z5" w:customStyle="1">
    <w:name w:val="WW8Num13z5"/>
  </w:style>
  <w:style w:type="character" w:styleId="WW8Num13z6" w:customStyle="1">
    <w:name w:val="WW8Num13z6"/>
  </w:style>
  <w:style w:type="character" w:styleId="WW8Num13z7" w:customStyle="1">
    <w:name w:val="WW8Num13z7"/>
  </w:style>
  <w:style w:type="character" w:styleId="WW8Num13z8" w:customStyle="1">
    <w:name w:val="WW8Num13z8"/>
  </w:style>
  <w:style w:type="character" w:styleId="WW8Num14z0" w:customStyle="1">
    <w:name w:val="WW8Num14z0"/>
  </w:style>
  <w:style w:type="character" w:styleId="WW8Num14z1" w:customStyle="1">
    <w:name w:val="WW8Num14z1"/>
  </w:style>
  <w:style w:type="character" w:styleId="WW8Num14z2" w:customStyle="1">
    <w:name w:val="WW8Num14z2"/>
  </w:style>
  <w:style w:type="character" w:styleId="WW8Num14z3" w:customStyle="1">
    <w:name w:val="WW8Num14z3"/>
  </w:style>
  <w:style w:type="character" w:styleId="WW8Num14z4" w:customStyle="1">
    <w:name w:val="WW8Num14z4"/>
  </w:style>
  <w:style w:type="character" w:styleId="WW8Num14z5" w:customStyle="1">
    <w:name w:val="WW8Num14z5"/>
  </w:style>
  <w:style w:type="character" w:styleId="WW8Num14z6" w:customStyle="1">
    <w:name w:val="WW8Num14z6"/>
  </w:style>
  <w:style w:type="character" w:styleId="WW8Num14z7" w:customStyle="1">
    <w:name w:val="WW8Num14z7"/>
  </w:style>
  <w:style w:type="character" w:styleId="WW8Num14z8" w:customStyle="1">
    <w:name w:val="WW8Num14z8"/>
  </w:style>
  <w:style w:type="character" w:styleId="WW8Num15z0" w:customStyle="1">
    <w:name w:val="WW8Num15z0"/>
  </w:style>
  <w:style w:type="character" w:styleId="WW8Num16z0" w:customStyle="1">
    <w:name w:val="WW8Num16z0"/>
  </w:style>
  <w:style w:type="character" w:styleId="WW8Num17z0" w:customStyle="1">
    <w:name w:val="WW8Num17z0"/>
  </w:style>
  <w:style w:type="character" w:styleId="WW8Num17z1" w:customStyle="1">
    <w:name w:val="WW8Num17z1"/>
  </w:style>
  <w:style w:type="character" w:styleId="WW8Num17z2" w:customStyle="1">
    <w:name w:val="WW8Num17z2"/>
  </w:style>
  <w:style w:type="character" w:styleId="WW8Num17z3" w:customStyle="1">
    <w:name w:val="WW8Num17z3"/>
  </w:style>
  <w:style w:type="character" w:styleId="WW8Num17z4" w:customStyle="1">
    <w:name w:val="WW8Num17z4"/>
  </w:style>
  <w:style w:type="character" w:styleId="WW8Num17z5" w:customStyle="1">
    <w:name w:val="WW8Num17z5"/>
  </w:style>
  <w:style w:type="character" w:styleId="WW8Num17z6" w:customStyle="1">
    <w:name w:val="WW8Num17z6"/>
  </w:style>
  <w:style w:type="character" w:styleId="WW8Num17z7" w:customStyle="1">
    <w:name w:val="WW8Num17z7"/>
  </w:style>
  <w:style w:type="character" w:styleId="WW8Num17z8" w:customStyle="1">
    <w:name w:val="WW8Num17z8"/>
  </w:style>
  <w:style w:type="character" w:styleId="WW8Num18z0" w:customStyle="1">
    <w:name w:val="WW8Num18z0"/>
  </w:style>
  <w:style w:type="character" w:styleId="WW8Num19z0" w:customStyle="1">
    <w:name w:val="WW8Num19z0"/>
  </w:style>
  <w:style w:type="character" w:styleId="WW8Num19z1" w:customStyle="1">
    <w:name w:val="WW8Num19z1"/>
  </w:style>
  <w:style w:type="character" w:styleId="WW8Num19z2" w:customStyle="1">
    <w:name w:val="WW8Num19z2"/>
  </w:style>
  <w:style w:type="character" w:styleId="WW8Num19z3" w:customStyle="1">
    <w:name w:val="WW8Num19z3"/>
  </w:style>
  <w:style w:type="character" w:styleId="WW8Num19z4" w:customStyle="1">
    <w:name w:val="WW8Num19z4"/>
  </w:style>
  <w:style w:type="character" w:styleId="WW8Num19z5" w:customStyle="1">
    <w:name w:val="WW8Num19z5"/>
  </w:style>
  <w:style w:type="character" w:styleId="WW8Num19z6" w:customStyle="1">
    <w:name w:val="WW8Num19z6"/>
  </w:style>
  <w:style w:type="character" w:styleId="WW8Num19z7" w:customStyle="1">
    <w:name w:val="WW8Num19z7"/>
  </w:style>
  <w:style w:type="character" w:styleId="WW8Num19z8" w:customStyle="1">
    <w:name w:val="WW8Num19z8"/>
  </w:style>
  <w:style w:type="character" w:styleId="DefaultParagraphFont0" w:customStyle="1">
    <w:name w:val="Default Paragraph Font0"/>
  </w:style>
  <w:style w:type="character" w:styleId="MemberType" w:customStyle="1">
    <w:name w:val="MemberType"/>
  </w:style>
  <w:style w:type="character" w:styleId="FootnoteCharacters" w:customStyle="1">
    <w:name w:val="Footnote Characters"/>
    <w:rPr>
      <w:vertAlign w:val="superscript"/>
    </w:rPr>
  </w:style>
  <w:style w:type="character" w:styleId="Hyperlink">
    <w:name w:val="Hyperlink"/>
  </w:style>
  <w:style w:type="character" w:styleId="FollowedHyperlink">
    <w:name w:val="FollowedHyperlink"/>
  </w:style>
  <w:style w:type="character" w:styleId="PageNumber">
    <w:name w:val="page number"/>
    <w:basedOn w:val="DefaultParagraphFont0"/>
  </w:style>
  <w:style w:type="character" w:styleId="Heading1Char" w:customStyle="1">
    <w:name w:val="Heading 1 Char"/>
  </w:style>
  <w:style w:type="character" w:styleId="TextChar" w:customStyle="1">
    <w:name w:val="Text Char"/>
  </w:style>
  <w:style w:type="character" w:styleId="FootnoteReference">
    <w:name w:val="footnote reference"/>
    <w:rPr>
      <w:vertAlign w:val="superscript"/>
    </w:rPr>
  </w:style>
  <w:style w:type="character" w:styleId="EndnoteReference">
    <w:name w:val="endnote reference"/>
    <w:rPr>
      <w:vertAlign w:val="superscript"/>
    </w:rPr>
  </w:style>
  <w:style w:type="character" w:styleId="EndnoteCharacters" w:customStyle="1">
    <w:name w:val="Endnote Characters"/>
  </w:style>
  <w:style w:type="paragraph" w:styleId="Heading" w:customStyle="1">
    <w:name w:val="Heading"/>
    <w:basedOn w:val="Normal"/>
    <w:next w:val="Normal"/>
    <w:pPr>
      <w:jc w:val="center"/>
    </w:pPr>
  </w:style>
  <w:style w:type="paragraph" w:styleId="BodyText">
    <w:name w:val="Body Text"/>
    <w:basedOn w:val="Normal"/>
    <w:pPr>
      <w:spacing w:after="140" w:line="288" w:lineRule="auto"/>
    </w:pPr>
  </w:style>
  <w:style w:type="paragraph" w:styleId="List">
    <w:name w:val="List"/>
    <w:basedOn w:val="BodyText"/>
    <w:rPr>
      <w:rFonts w:cs="Mangal"/>
    </w:rPr>
  </w:style>
  <w:style w:type="paragraph" w:styleId="Caption">
    <w:name w:val="caption"/>
    <w:basedOn w:val="Normal"/>
    <w:next w:val="Normal"/>
    <w:qFormat/>
    <w:rPr>
      <w:b/>
      <w:bCs/>
    </w:rPr>
  </w:style>
  <w:style w:type="paragraph" w:styleId="Index" w:customStyle="1">
    <w:name w:val="Index"/>
    <w:basedOn w:val="Normal"/>
    <w:pPr>
      <w:suppressLineNumbers/>
    </w:pPr>
    <w:rPr>
      <w:rFonts w:cs="Mangal"/>
    </w:rPr>
  </w:style>
  <w:style w:type="paragraph" w:styleId="Abstract" w:customStyle="1">
    <w:name w:val="Abstract"/>
    <w:basedOn w:val="Normal"/>
    <w:next w:val="Normal"/>
    <w:pPr>
      <w:spacing w:before="20"/>
      <w:ind w:firstLine="202"/>
      <w:jc w:val="both"/>
    </w:pPr>
  </w:style>
  <w:style w:type="paragraph" w:styleId="Authors" w:customStyle="1">
    <w:name w:val="Authors"/>
    <w:basedOn w:val="Normal"/>
    <w:next w:val="Normal"/>
    <w:pPr>
      <w:spacing w:after="320"/>
      <w:jc w:val="center"/>
    </w:pPr>
    <w:rPr>
      <w:sz w:val="22"/>
      <w:szCs w:val="22"/>
    </w:rPr>
  </w:style>
  <w:style w:type="paragraph" w:styleId="FootnoteText">
    <w:name w:val="footnote text"/>
    <w:basedOn w:val="Normal"/>
    <w:pPr>
      <w:ind w:firstLine="202"/>
      <w:jc w:val="both"/>
    </w:pPr>
    <w:rPr>
      <w:sz w:val="16"/>
      <w:szCs w:val="16"/>
    </w:rPr>
  </w:style>
  <w:style w:type="paragraph" w:styleId="References" w:customStyle="1">
    <w:name w:val="References"/>
    <w:basedOn w:val="Normal"/>
    <w:pPr>
      <w:numPr>
        <w:numId w:val="9"/>
      </w:numPr>
      <w:jc w:val="both"/>
    </w:pPr>
    <w:rPr>
      <w:sz w:val="18"/>
      <w:szCs w:val="16"/>
    </w:rPr>
  </w:style>
  <w:style w:type="paragraph" w:styleId="IndexTerms" w:customStyle="1">
    <w:name w:val="IndexTerms"/>
    <w:basedOn w:val="Normal"/>
    <w:next w:val="Normal"/>
    <w:pPr>
      <w:ind w:firstLine="202"/>
      <w:jc w:val="both"/>
    </w:pPr>
  </w:style>
  <w:style w:type="paragraph" w:styleId="Footer">
    <w:name w:val="footer"/>
    <w:basedOn w:val="Normal"/>
    <w:pPr>
      <w:tabs>
        <w:tab w:val="center" w:pos="4320"/>
        <w:tab w:val="right" w:pos="8640"/>
      </w:tabs>
    </w:pPr>
  </w:style>
  <w:style w:type="paragraph" w:styleId="Text" w:customStyle="1">
    <w:name w:val="Text"/>
    <w:basedOn w:val="Normal"/>
    <w:pPr>
      <w:widowControl w:val="0"/>
      <w:ind w:firstLine="204"/>
      <w:jc w:val="both"/>
    </w:pPr>
  </w:style>
  <w:style w:type="paragraph" w:styleId="FigureCaption" w:customStyle="1">
    <w:name w:val="Figure Caption"/>
    <w:basedOn w:val="Normal"/>
    <w:pPr>
      <w:jc w:val="both"/>
    </w:pPr>
    <w:rPr>
      <w:sz w:val="18"/>
      <w:szCs w:val="16"/>
    </w:rPr>
  </w:style>
  <w:style w:type="paragraph" w:styleId="TableTitle" w:customStyle="1">
    <w:name w:val="Table Title"/>
    <w:basedOn w:val="Normal"/>
    <w:pPr>
      <w:jc w:val="center"/>
    </w:pPr>
    <w:rPr>
      <w:smallCaps/>
      <w:sz w:val="16"/>
      <w:szCs w:val="16"/>
    </w:rPr>
  </w:style>
  <w:style w:type="paragraph" w:styleId="ReferenceHead" w:customStyle="1">
    <w:name w:val="Reference Head"/>
    <w:basedOn w:val="Heading1"/>
    <w:pPr>
      <w:numPr>
        <w:numId w:val="0"/>
      </w:numPr>
    </w:pPr>
  </w:style>
  <w:style w:type="paragraph" w:styleId="Header">
    <w:name w:val="header"/>
    <w:basedOn w:val="Normal"/>
    <w:pPr>
      <w:tabs>
        <w:tab w:val="center" w:pos="4320"/>
        <w:tab w:val="right" w:pos="8640"/>
      </w:tabs>
    </w:pPr>
  </w:style>
  <w:style w:type="paragraph" w:styleId="Equation" w:customStyle="1">
    <w:name w:val="Equation"/>
    <w:basedOn w:val="Normal"/>
    <w:next w:val="Normal"/>
    <w:pPr>
      <w:widowControl w:val="0"/>
      <w:tabs>
        <w:tab w:val="right" w:pos="5040"/>
      </w:tabs>
      <w:spacing w:line="252" w:lineRule="auto"/>
      <w:jc w:val="both"/>
    </w:pPr>
  </w:style>
  <w:style w:type="paragraph" w:styleId="BodyTextIndent">
    <w:name w:val="Body Text Indent"/>
    <w:basedOn w:val="Normal"/>
    <w:pPr>
      <w:ind w:left="630" w:hanging="630"/>
    </w:pPr>
    <w:rPr>
      <w:szCs w:val="24"/>
    </w:rPr>
  </w:style>
  <w:style w:type="paragraph" w:styleId="FrameContents" w:customStyle="1">
    <w:name w:val="Frame Contents"/>
    <w:basedOn w:val="Normal"/>
  </w:style>
  <w:style w:type="paragraph" w:styleId="TableContents" w:customStyle="1">
    <w:name w:val="Table Contents"/>
    <w:basedOn w:val="Normal"/>
    <w:pPr>
      <w:suppressLineNumbers/>
    </w:pPr>
  </w:style>
  <w:style w:type="paragraph" w:styleId="TableHeading" w:customStyle="1">
    <w:name w:val="Table Heading"/>
    <w:basedOn w:val="TableContents"/>
    <w:pPr>
      <w:jc w:val="center"/>
    </w:pPr>
    <w:rPr>
      <w:b/>
      <w:bCs/>
    </w:rPr>
  </w:style>
  <w:style w:type="paragraph" w:styleId="BalloonText">
    <w:name w:val="Balloon Text"/>
    <w:basedOn w:val="Normal"/>
    <w:link w:val="BalloonTextChar"/>
    <w:uiPriority w:val="99"/>
    <w:semiHidden/>
    <w:unhideWhenUsed/>
    <w:rsid w:val="00945B30"/>
    <w:rPr>
      <w:rFonts w:ascii="Lucida Grande" w:hAnsi="Lucida Grande" w:cs="Lucida Grande"/>
      <w:sz w:val="18"/>
      <w:szCs w:val="18"/>
    </w:rPr>
  </w:style>
  <w:style w:type="character" w:styleId="BalloonTextChar" w:customStyle="1">
    <w:name w:val="Balloon Text Char"/>
    <w:basedOn w:val="DefaultParagraphFont"/>
    <w:link w:val="BalloonText"/>
    <w:uiPriority w:val="99"/>
    <w:semiHidden/>
    <w:rsid w:val="00945B30"/>
    <w:rPr>
      <w:rFonts w:ascii="Lucida Grande" w:hAnsi="Lucida Grande" w:cs="Lucida Grande"/>
      <w:sz w:val="18"/>
      <w:szCs w:val="18"/>
      <w:lang w:eastAsia="en-US"/>
    </w:rPr>
  </w:style>
  <w:style w:type="paragraph" w:styleId="ListParagraph">
    <w:name w:val="List Paragraph"/>
    <w:basedOn w:val="Normal"/>
    <w:uiPriority w:val="72"/>
    <w:qFormat/>
    <w:rsid w:val="00945B30"/>
    <w:pPr>
      <w:ind w:left="720"/>
      <w:contextualSpacing/>
    </w:pPr>
  </w:style>
  <w:style w:type="character" w:styleId="BookTitle">
    <w:name w:val="Book Title"/>
    <w:basedOn w:val="DefaultParagraphFont"/>
    <w:uiPriority w:val="69"/>
    <w:qFormat/>
    <w:rsid w:val="00E74A96"/>
    <w:rPr>
      <w:b/>
      <w:bCs/>
      <w:smallCaps/>
      <w:spacing w:val="5"/>
    </w:rPr>
  </w:style>
  <w:style w:type="character" w:styleId="PlaceholderText">
    <w:name w:val="Placeholder Text"/>
    <w:basedOn w:val="DefaultParagraphFont"/>
    <w:uiPriority w:val="99"/>
    <w:semiHidden/>
    <w:rsid w:val="00A22B91"/>
    <w:rPr>
      <w:color w:val="808080"/>
    </w:r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&#65279;<?xml version="1.0" encoding="utf-8"?><Relationships xmlns="http://schemas.openxmlformats.org/package/2006/relationships"><Relationship Type="http://schemas.openxmlformats.org/officeDocument/2006/relationships/image" Target="media/image4.png" Id="rId13" /><Relationship Type="http://schemas.openxmlformats.org/officeDocument/2006/relationships/footer" Target="footer2.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3.jpg" Id="rId12" /><Relationship Type="http://schemas.openxmlformats.org/officeDocument/2006/relationships/footer" Target="footer1.xml" Id="rId17" /><Relationship Type="http://schemas.openxmlformats.org/officeDocument/2006/relationships/numbering" Target="numbering.xml" Id="rId2" /><Relationship Type="http://schemas.openxmlformats.org/officeDocument/2006/relationships/header" Target="header1.xm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2.png" Id="rId11" /><Relationship Type="http://schemas.openxmlformats.org/officeDocument/2006/relationships/webSettings" Target="webSettings.xml" Id="rId5" /><Relationship Type="http://schemas.openxmlformats.org/officeDocument/2006/relationships/image" Target="media/image1.png" Id="rId10" /><Relationship Type="http://schemas.openxmlformats.org/officeDocument/2006/relationships/fontTable" Target="fontTable.xml" Id="rId19" /><Relationship Type="http://schemas.openxmlformats.org/officeDocument/2006/relationships/settings" Target="settings.xml" Id="rId4" /><Relationship Type="http://schemas.openxmlformats.org/officeDocument/2006/relationships/hyperlink" Target="https://goo.gl/QGJ3i3" TargetMode="External" Id="R47dcc383814e4824" /><Relationship Type="http://schemas.openxmlformats.org/officeDocument/2006/relationships/hyperlink" Target="https://goo.gl/PuzVHD" TargetMode="External" Id="Rfcaba00503c5421d" /><Relationship Type="http://schemas.openxmlformats.org/officeDocument/2006/relationships/hyperlink" Target="https://drive.google.com/file/d/0B0C4aKjz5kL6X3hsTUg5NjJCaWs/view?usp=sharing" TargetMode="External" Id="Rbfbff0f57e9648be" /><Relationship Type="http://schemas.openxmlformats.org/officeDocument/2006/relationships/hyperlink" Target="https://www.blackmagicdesign.com/products/decklink" TargetMode="External" Id="R7b43045e1f994a8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D13A21-FAD4-4554-B68F-70881FB8435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IEEE Transactions on Magnetics </dc:subject>
  <dc:creator>Peter</dc:creator>
  <keywords/>
  <dc:description/>
  <lastModifiedBy>Peter Li</lastModifiedBy>
  <revision>240</revision>
  <lastPrinted>2005-10-27T09:47:00.0000000Z</lastPrinted>
  <dcterms:created xsi:type="dcterms:W3CDTF">2017-05-13T21:09:00.0000000Z</dcterms:created>
  <dcterms:modified xsi:type="dcterms:W3CDTF">2017-05-31T05:18:55.8072515Z</dcterms:modified>
</coreProperties>
</file>