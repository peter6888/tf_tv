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c="http://schemas.openxmlformats.org/drawingml/2006/chart" mc:Ignorable="w14 w15 wp14">
  <w:background w:color="FFFFFF"/>
  <w:body>
    <w:p w:rsidRPr="002C3DB5" w:rsidR="00A523EC" w:rsidRDefault="00DE7050" w14:paraId="1F2F7D74" w14:textId="10FA51C2">
      <w:pPr>
        <w:rPr>
          <w:lang w:eastAsia="ko-KR"/>
        </w:rPr>
      </w:pPr>
      <w:r>
        <w:rPr>
          <w:noProof/>
          <w:lang w:eastAsia="zh-CN"/>
        </w:rPr>
        <mc:AlternateContent>
          <mc:Choice Requires="wps">
            <w:drawing>
              <wp:anchor distT="0" distB="0" distL="114935" distR="114935" simplePos="0" relativeHeight="251658240" behindDoc="0" locked="0" layoutInCell="1" allowOverlap="1" wp14:anchorId="1CFEA2BD" wp14:editId="07777777">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 xmlns:o="urn:schemas-microsoft-com:office:office" xmlns:v="urn:schemas-microsoft-com:vml" xmlns:w10="urn:schemas-microsoft-com:office:word" xmlns:w="http://schemas.openxmlformats.org/wordprocessingml/2006/main" xmlns:pic="http://schemas.openxmlformats.org/drawingml/2006/picture" xmlns:c="http://schemas.openxmlformats.org/drawingml/2006/chart" xmlns:a14="http://schemas.microsoft.com/office/drawing/2010/main" w="9525">
                              <a:solidFill>
                                <a:srgbClr val="000000"/>
                              </a:solidFill>
                              <a:miter lim="800000"/>
                              <a:headEnd/>
                              <a:tailEnd/>
                            </a14:hiddenLine>
                          </a:ext>
                        </a:extLst>
                      </wps:spPr>
                      <wps:txbx>
                        <w:txbxContent>
                          <w:p w:rsidR="00BC0109" w:rsidRDefault="00BC0109" w14:paraId="5233BED7" w14:textId="77777777">
                            <w:pPr>
                              <w:pStyle w:val="Heading"/>
                              <w:rPr>
                                <w:lang w:val="en-GB"/>
                              </w:rPr>
                            </w:pPr>
                          </w:p>
                          <w:p w:rsidRPr="00B778DA" w:rsidR="00BC0109" w:rsidRDefault="00BC0109" w14:paraId="440503AE" w14:textId="087EAA05">
                            <w:pPr>
                              <w:pStyle w:val="Heading"/>
                              <w:rPr>
                                <w:b/>
                                <w:sz w:val="28"/>
                                <w:szCs w:val="28"/>
                              </w:rPr>
                            </w:pPr>
                            <w:r>
                              <w:rPr>
                                <w:b/>
                                <w:sz w:val="28"/>
                                <w:szCs w:val="28"/>
                                <w:lang w:val="en-GB"/>
                              </w:rPr>
                              <w:t>Automated Smart TV UI Performance Testing with Visual Recognition</w:t>
                            </w:r>
                          </w:p>
                          <w:p w:rsidR="00BC0109" w:rsidRDefault="00BC0109" w14:paraId="6FD76639" w14:textId="77777777"/>
                          <w:tbl>
                            <w:tblPr>
                              <w:tblW w:w="0" w:type="auto"/>
                              <w:tblLayout w:type="fixed"/>
                              <w:tblLook w:val="0000" w:firstRow="0" w:lastRow="0" w:firstColumn="0" w:lastColumn="0" w:noHBand="0" w:noVBand="0"/>
                            </w:tblPr>
                            <w:tblGrid>
                              <w:gridCol w:w="4810"/>
                              <w:gridCol w:w="4810"/>
                            </w:tblGrid>
                            <w:tr w:rsidR="00BC0109" w14:paraId="2E419D45" w14:textId="77777777">
                              <w:tc>
                                <w:tcPr>
                                  <w:tcW w:w="4810" w:type="dxa"/>
                                  <w:shd w:val="clear" w:color="auto" w:fill="auto"/>
                                </w:tcPr>
                                <w:p w:rsidR="00BC0109" w:rsidRDefault="00BC0109" w14:paraId="09F745D3" w14:textId="77777777">
                                  <w:pPr>
                                    <w:jc w:val="center"/>
                                    <w:rPr>
                                      <w:sz w:val="24"/>
                                      <w:szCs w:val="24"/>
                                      <w:lang w:val="en-GB" w:eastAsia="en-GB"/>
                                    </w:rPr>
                                  </w:pPr>
                                  <w:r>
                                    <w:rPr>
                                      <w:sz w:val="24"/>
                                      <w:szCs w:val="24"/>
                                      <w:lang w:val="en-GB" w:eastAsia="en-GB"/>
                                    </w:rPr>
                                    <w:t>Peng (Peter) Li</w:t>
                                  </w:r>
                                </w:p>
                                <w:p w:rsidRPr="00462315" w:rsidR="00BC0109" w:rsidP="00462315" w:rsidRDefault="00BC0109" w14:paraId="07977571" w14:textId="60F66C4A">
                                  <w:pPr>
                                    <w:jc w:val="center"/>
                                    <w:rPr>
                                      <w:sz w:val="24"/>
                                      <w:szCs w:val="24"/>
                                      <w:lang w:val="en-GB" w:eastAsia="en-GB"/>
                                    </w:rPr>
                                  </w:pPr>
                                  <w:r>
                                    <w:rPr>
                                      <w:sz w:val="24"/>
                                      <w:szCs w:val="24"/>
                                      <w:lang w:val="en-GB" w:eastAsia="en-GB"/>
                                    </w:rPr>
                                    <w:t>Stanford University</w:t>
                                  </w:r>
                                </w:p>
                                <w:p w:rsidRPr="00CD14ED" w:rsidR="00BC0109" w:rsidRDefault="00BC0109" w14:paraId="5ACA7033" w14:textId="608D3347">
                                  <w:pPr>
                                    <w:jc w:val="center"/>
                                    <w:rPr>
                                      <w:rFonts w:ascii="Courier" w:hAnsi="Courier"/>
                                    </w:rPr>
                                  </w:pPr>
                                  <w:r w:rsidRPr="00CD14ED">
                                    <w:rPr>
                                      <w:rFonts w:ascii="Courier" w:hAnsi="Courier"/>
                                      <w:lang w:val="en-GB" w:eastAsia="en-GB"/>
                                    </w:rPr>
                                    <w:t>peter888@stanford.edu</w:t>
                                  </w:r>
                                </w:p>
                                <w:p w:rsidR="00BC0109" w:rsidRDefault="00BC0109" w14:paraId="1881E36D" w14:textId="77777777">
                                  <w:pPr>
                                    <w:jc w:val="center"/>
                                  </w:pPr>
                                </w:p>
                              </w:tc>
                              <w:tc>
                                <w:tcPr>
                                  <w:tcW w:w="4810" w:type="dxa"/>
                                  <w:shd w:val="clear" w:color="auto" w:fill="auto"/>
                                </w:tcPr>
                                <w:p w:rsidR="00BC0109" w:rsidRDefault="00BC0109" w14:paraId="040869CF" w14:textId="77777777">
                                  <w:pPr>
                                    <w:jc w:val="center"/>
                                    <w:rPr>
                                      <w:color w:val="000000"/>
                                      <w:sz w:val="24"/>
                                      <w:szCs w:val="24"/>
                                      <w:lang w:val="en-GB" w:eastAsia="en-GB"/>
                                    </w:rPr>
                                  </w:pPr>
                                  <w:r>
                                    <w:rPr>
                                      <w:color w:val="000000"/>
                                      <w:sz w:val="24"/>
                                      <w:szCs w:val="24"/>
                                      <w:lang w:val="en-GB" w:eastAsia="en-GB"/>
                                    </w:rPr>
                                    <w:t>Shim-Young (Ricky) Lee</w:t>
                                  </w:r>
                                </w:p>
                                <w:p w:rsidRPr="00CD14ED" w:rsidR="00BC0109" w:rsidP="00CD14ED" w:rsidRDefault="00BC0109" w14:paraId="2990C391" w14:textId="6B4F721D">
                                  <w:pPr>
                                    <w:jc w:val="center"/>
                                    <w:rPr>
                                      <w:color w:val="000000"/>
                                      <w:sz w:val="24"/>
                                      <w:szCs w:val="24"/>
                                      <w:lang w:val="en-GB" w:eastAsia="en-GB"/>
                                    </w:rPr>
                                  </w:pPr>
                                  <w:r>
                                    <w:rPr>
                                      <w:color w:val="000000"/>
                                      <w:sz w:val="24"/>
                                      <w:szCs w:val="24"/>
                                      <w:lang w:val="en-GB" w:eastAsia="en-GB"/>
                                    </w:rPr>
                                    <w:t>Stanford University</w:t>
                                  </w:r>
                                </w:p>
                                <w:p w:rsidRPr="00CD14ED" w:rsidR="00BC0109" w:rsidP="00CF1B7A" w:rsidRDefault="00BC0109" w14:paraId="25D34C3F" w14:textId="7EE72A07">
                                  <w:pPr>
                                    <w:jc w:val="center"/>
                                    <w:rPr>
                                      <w:rFonts w:ascii="Courier" w:hAnsi="Courier"/>
                                    </w:rPr>
                                  </w:pPr>
                                  <w:r w:rsidRPr="00CD14ED">
                                    <w:rPr>
                                      <w:rFonts w:ascii="Courier" w:hAnsi="Courier"/>
                                    </w:rPr>
                                    <w:t>sylee1@stanford.edu</w:t>
                                  </w:r>
                                </w:p>
                              </w:tc>
                            </w:tr>
                          </w:tbl>
                          <w:p w:rsidR="00BC0109" w:rsidRDefault="00BC0109" w14:paraId="456DFF97"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w14:anchorId="1CFEA2BD">
                <v:stroke joinstyle="miter"/>
                <v:path gradientshapeok="t" o:connecttype="rect"/>
              </v:shapetype>
              <v:shape id="Text Box 11" style="position:absolute;margin-left:0;margin-top:1in;width:494.6pt;height:129.1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spid="_x0000_s1026"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">
                <v:fill opacity="0"/>
                <v:textbox inset="0,0,0,0">
                  <w:txbxContent>
                    <w:p w:rsidR="00BC0109" w:rsidRDefault="00BC0109" w14:paraId="5233BED7" w14:textId="77777777">
                      <w:pPr>
                        <w:pStyle w:val="Heading"/>
                        <w:rPr>
                          <w:lang w:val="en-GB"/>
                        </w:rPr>
                      </w:pPr>
                    </w:p>
                    <w:p w:rsidRPr="00B778DA" w:rsidR="00BC0109" w:rsidRDefault="00BC0109" w14:paraId="440503AE" w14:textId="087EAA05">
                      <w:pPr>
                        <w:pStyle w:val="Heading"/>
                        <w:rPr>
                          <w:b/>
                          <w:sz w:val="28"/>
                          <w:szCs w:val="28"/>
                        </w:rPr>
                      </w:pPr>
                      <w:r>
                        <w:rPr>
                          <w:b/>
                          <w:sz w:val="28"/>
                          <w:szCs w:val="28"/>
                          <w:lang w:val="en-GB"/>
                        </w:rPr>
                        <w:t>Automated Smart TV UI Performance Testing with Visual Recognition</w:t>
                      </w:r>
                    </w:p>
                    <w:p w:rsidR="00BC0109" w:rsidRDefault="00BC0109" w14:paraId="6FD76639" w14:textId="77777777"/>
                    <w:tbl>
                      <w:tblPr>
                        <w:tblW w:w="0" w:type="auto"/>
                        <w:tblLayout w:type="fixed"/>
                        <w:tblLook w:val="0000" w:firstRow="0" w:lastRow="0" w:firstColumn="0" w:lastColumn="0" w:noHBand="0" w:noVBand="0"/>
                      </w:tblPr>
                      <w:tblGrid>
                        <w:gridCol w:w="4810"/>
                        <w:gridCol w:w="4810"/>
                      </w:tblGrid>
                      <w:tr w:rsidR="00BC0109" w14:paraId="2E419D45" w14:textId="77777777">
                        <w:tc>
                          <w:tcPr>
                            <w:tcW w:w="4810" w:type="dxa"/>
                            <w:shd w:val="clear" w:color="auto" w:fill="auto"/>
                          </w:tcPr>
                          <w:p w:rsidR="00BC0109" w:rsidRDefault="00BC0109" w14:paraId="09F745D3" w14:textId="77777777">
                            <w:pPr>
                              <w:jc w:val="center"/>
                              <w:rPr>
                                <w:sz w:val="24"/>
                                <w:szCs w:val="24"/>
                                <w:lang w:val="en-GB" w:eastAsia="en-GB"/>
                              </w:rPr>
                            </w:pPr>
                            <w:r>
                              <w:rPr>
                                <w:sz w:val="24"/>
                                <w:szCs w:val="24"/>
                                <w:lang w:val="en-GB" w:eastAsia="en-GB"/>
                              </w:rPr>
                              <w:t>Peng (Peter) Li</w:t>
                            </w:r>
                          </w:p>
                          <w:p w:rsidRPr="00462315" w:rsidR="00BC0109" w:rsidP="00462315" w:rsidRDefault="00BC0109" w14:paraId="07977571" w14:textId="60F66C4A">
                            <w:pPr>
                              <w:jc w:val="center"/>
                              <w:rPr>
                                <w:sz w:val="24"/>
                                <w:szCs w:val="24"/>
                                <w:lang w:val="en-GB" w:eastAsia="en-GB"/>
                              </w:rPr>
                            </w:pPr>
                            <w:r>
                              <w:rPr>
                                <w:sz w:val="24"/>
                                <w:szCs w:val="24"/>
                                <w:lang w:val="en-GB" w:eastAsia="en-GB"/>
                              </w:rPr>
                              <w:t>Stanford University</w:t>
                            </w:r>
                          </w:p>
                          <w:p w:rsidRPr="00CD14ED" w:rsidR="00BC0109" w:rsidRDefault="00BC0109" w14:paraId="5ACA7033" w14:textId="608D3347">
                            <w:pPr>
                              <w:jc w:val="center"/>
                              <w:rPr>
                                <w:rFonts w:ascii="Courier" w:hAnsi="Courier"/>
                              </w:rPr>
                            </w:pPr>
                            <w:r w:rsidRPr="00CD14ED">
                              <w:rPr>
                                <w:rFonts w:ascii="Courier" w:hAnsi="Courier"/>
                                <w:lang w:val="en-GB" w:eastAsia="en-GB"/>
                              </w:rPr>
                              <w:t>peter888@stanford.edu</w:t>
                            </w:r>
                          </w:p>
                          <w:p w:rsidR="00BC0109" w:rsidRDefault="00BC0109" w14:paraId="1881E36D" w14:textId="77777777">
                            <w:pPr>
                              <w:jc w:val="center"/>
                            </w:pPr>
                          </w:p>
                        </w:tc>
                        <w:tc>
                          <w:tcPr>
                            <w:tcW w:w="4810" w:type="dxa"/>
                            <w:shd w:val="clear" w:color="auto" w:fill="auto"/>
                          </w:tcPr>
                          <w:p w:rsidR="00BC0109" w:rsidRDefault="00BC0109" w14:paraId="040869CF" w14:textId="77777777">
                            <w:pPr>
                              <w:jc w:val="center"/>
                              <w:rPr>
                                <w:color w:val="000000"/>
                                <w:sz w:val="24"/>
                                <w:szCs w:val="24"/>
                                <w:lang w:val="en-GB" w:eastAsia="en-GB"/>
                              </w:rPr>
                            </w:pPr>
                            <w:r>
                              <w:rPr>
                                <w:color w:val="000000"/>
                                <w:sz w:val="24"/>
                                <w:szCs w:val="24"/>
                                <w:lang w:val="en-GB" w:eastAsia="en-GB"/>
                              </w:rPr>
                              <w:t>Shim-Young (Ricky) Lee</w:t>
                            </w:r>
                          </w:p>
                          <w:p w:rsidRPr="00CD14ED" w:rsidR="00BC0109" w:rsidP="00CD14ED" w:rsidRDefault="00BC0109" w14:paraId="2990C391" w14:textId="6B4F721D">
                            <w:pPr>
                              <w:jc w:val="center"/>
                              <w:rPr>
                                <w:color w:val="000000"/>
                                <w:sz w:val="24"/>
                                <w:szCs w:val="24"/>
                                <w:lang w:val="en-GB" w:eastAsia="en-GB"/>
                              </w:rPr>
                            </w:pPr>
                            <w:r>
                              <w:rPr>
                                <w:color w:val="000000"/>
                                <w:sz w:val="24"/>
                                <w:szCs w:val="24"/>
                                <w:lang w:val="en-GB" w:eastAsia="en-GB"/>
                              </w:rPr>
                              <w:t>Stanford University</w:t>
                            </w:r>
                          </w:p>
                          <w:p w:rsidRPr="00CD14ED" w:rsidR="00BC0109" w:rsidP="00CF1B7A" w:rsidRDefault="00BC0109" w14:paraId="25D34C3F" w14:textId="7EE72A07">
                            <w:pPr>
                              <w:jc w:val="center"/>
                              <w:rPr>
                                <w:rFonts w:ascii="Courier" w:hAnsi="Courier"/>
                              </w:rPr>
                            </w:pPr>
                            <w:r w:rsidRPr="00CD14ED">
                              <w:rPr>
                                <w:rFonts w:ascii="Courier" w:hAnsi="Courier"/>
                              </w:rPr>
                              <w:t>sylee1@stanford.edu</w:t>
                            </w:r>
                          </w:p>
                        </w:tc>
                      </w:tr>
                    </w:tbl>
                    <w:p w:rsidR="00BC0109" w:rsidRDefault="00BC0109" w14:paraId="456DFF97" w14:textId="77777777"/>
                  </w:txbxContent>
                </v:textbox>
                <w10:wrap type="topAndBottom" anchorx="margin" anchory="page"/>
              </v:shape>
            </w:pict>
          </mc:Fallback>
        </mc:AlternateContent>
      </w:r>
    </w:p>
    <w:p w:rsidR="00A523EC" w:rsidP="4D89D5E2" w:rsidRDefault="4D89D5E2" w14:paraId="5927CAC5" w14:textId="77777777">
      <w:pPr>
        <w:jc w:val="center"/>
        <w:rPr>
          <w:b/>
          <w:bCs/>
          <w:sz w:val="24"/>
          <w:szCs w:val="24"/>
        </w:rPr>
      </w:pPr>
      <w:r w:rsidRPr="4D89D5E2">
        <w:rPr>
          <w:b/>
          <w:bCs/>
          <w:sz w:val="24"/>
          <w:szCs w:val="24"/>
        </w:rPr>
        <w:t>Abstract</w:t>
      </w:r>
    </w:p>
    <w:p w:rsidRPr="00381B21" w:rsidR="00381B21" w:rsidRDefault="00381B21" w14:paraId="11CA4A69" w14:textId="77777777">
      <w:pPr>
        <w:jc w:val="center"/>
      </w:pPr>
    </w:p>
    <w:p w:rsidRPr="003413DC" w:rsidR="04598075" w:rsidP="4D89D5E2" w:rsidRDefault="4D89D5E2" w14:paraId="56B0D677" w14:textId="7A7F4B04">
      <w:pPr>
        <w:pStyle w:val="Abstract"/>
        <w:rPr>
          <w:i/>
          <w:iCs/>
        </w:rPr>
      </w:pPr>
      <w:r w:rsidRPr="4D89D5E2">
        <w:rPr>
          <w:i/>
          <w:iCs/>
        </w:rPr>
        <w:t>In this project, we applied the current convolutional neural net</w:t>
      </w:r>
      <w:r w:rsidR="00BC0EBD">
        <w:rPr>
          <w:i/>
          <w:iCs/>
        </w:rPr>
        <w:t>work based image classification, and cluster algorithm</w:t>
      </w:r>
      <w:r w:rsidRPr="4D89D5E2">
        <w:rPr>
          <w:i/>
          <w:iCs/>
        </w:rPr>
        <w:t xml:space="preserve"> to automation of Smart TV UI performance testing. Applications such as YouTube specify upper bounds for launch and page transition time that device manufacturers need to meet, and this performance test is currently done manually. Although measuring page transition time is a relatively trivial task for humans, the fact that application displays different texts and images each time (due to its recommendation system) precludes simple solutions such as pixel comparison. </w:t>
      </w:r>
      <w:r w:rsidR="008C1989">
        <w:rPr>
          <w:i/>
          <w:iCs/>
        </w:rPr>
        <w:t xml:space="preserve">We show that the </w:t>
      </w:r>
      <w:r w:rsidR="00750CE5">
        <w:rPr>
          <w:i/>
          <w:iCs/>
        </w:rPr>
        <w:t xml:space="preserve">convolutional neural networks </w:t>
      </w:r>
      <w:r w:rsidR="00E66A7E">
        <w:rPr>
          <w:i/>
          <w:iCs/>
        </w:rPr>
        <w:t xml:space="preserve">can successfully </w:t>
      </w:r>
      <w:r w:rsidR="0044127A">
        <w:rPr>
          <w:i/>
          <w:iCs/>
        </w:rPr>
        <w:t>class</w:t>
      </w:r>
      <w:r w:rsidR="00AD3E4C">
        <w:rPr>
          <w:i/>
          <w:iCs/>
        </w:rPr>
        <w:t>ify different page types and propo</w:t>
      </w:r>
      <w:r w:rsidR="001B1AAF">
        <w:rPr>
          <w:i/>
          <w:iCs/>
        </w:rPr>
        <w:t>se a</w:t>
      </w:r>
      <w:r w:rsidR="00991543">
        <w:rPr>
          <w:i/>
          <w:iCs/>
        </w:rPr>
        <w:t xml:space="preserve"> highly generalizable</w:t>
      </w:r>
      <w:r w:rsidR="001B1AAF">
        <w:rPr>
          <w:i/>
          <w:iCs/>
        </w:rPr>
        <w:t xml:space="preserve"> </w:t>
      </w:r>
      <w:r w:rsidR="009A4646">
        <w:rPr>
          <w:i/>
          <w:iCs/>
        </w:rPr>
        <w:t xml:space="preserve">pipeline for the UI performance </w:t>
      </w:r>
      <w:r w:rsidR="00991543">
        <w:rPr>
          <w:i/>
          <w:iCs/>
        </w:rPr>
        <w:t>test automation</w:t>
      </w:r>
      <w:r w:rsidR="004D6E29">
        <w:rPr>
          <w:i/>
          <w:iCs/>
        </w:rPr>
        <w:t>.</w:t>
      </w:r>
      <w:r w:rsidR="00991543">
        <w:rPr>
          <w:i/>
          <w:iCs/>
        </w:rPr>
        <w:t xml:space="preserve"> </w:t>
      </w:r>
    </w:p>
    <w:p w:rsidR="00381B21" w:rsidP="04598075" w:rsidRDefault="00381B21" w14:paraId="4B38A633" w14:textId="77777777"/>
    <w:p w:rsidRPr="00CD786B" w:rsidR="00D81639" w:rsidP="00350A06" w:rsidRDefault="4D89D5E2" w14:paraId="416B1CB2" w14:textId="0668B0F9">
      <w:pPr>
        <w:pStyle w:val="Caption"/>
        <w:spacing w:line="276" w:lineRule="auto"/>
        <w:rPr>
          <w:sz w:val="24"/>
          <w:szCs w:val="24"/>
        </w:rPr>
      </w:pPr>
      <w:r w:rsidRPr="4D89D5E2">
        <w:rPr>
          <w:sz w:val="24"/>
          <w:szCs w:val="24"/>
        </w:rPr>
        <w:t>1.  Introduction</w:t>
      </w:r>
    </w:p>
    <w:p w:rsidRPr="00350A06" w:rsidR="004C555A" w:rsidP="00350A06" w:rsidRDefault="4D89D5E2" w14:paraId="693ECC94" w14:textId="01FCD459">
      <w:pPr>
        <w:pStyle w:val="Abstract"/>
        <w:spacing w:line="259" w:lineRule="auto"/>
        <w:ind w:firstLine="0"/>
      </w:pPr>
      <w:r>
        <w:t xml:space="preserve">Smart TV applications such as YouTube and Netflix have performance requirements. YouTube certification program specifies requirements regarding UI performance for OEM providers, system integrators and smart TV vendors that wish to ship their devices with YouTube application. Among those requirements is page transition performance, which refers to the time the transition between different types of pages (Guide, Menu, Settings etc.) takes. The YouTube certification program provides upper bounds needed to be met for different types of page transition. Although measuring page transition time seems like a trivial task for human eyes, it is currently measured manually, and the goal of this project is the automation of this performance testing procedure using current computer vision techniques. </w:t>
      </w:r>
    </w:p>
    <w:p w:rsidR="00350A06" w:rsidP="00350A06" w:rsidRDefault="00350A06" w14:paraId="632BE4D4" w14:textId="012BBD08">
      <w:pPr>
        <w:pStyle w:val="Abstract"/>
        <w:spacing w:line="259" w:lineRule="auto"/>
        <w:ind w:firstLine="0"/>
      </w:pPr>
    </w:p>
    <w:p w:rsidR="00350A06" w:rsidP="00350A06" w:rsidRDefault="4D89D5E2" w14:paraId="48AA3765" w14:textId="012BBD08">
      <w:pPr>
        <w:pStyle w:val="Abstract"/>
        <w:spacing w:line="259" w:lineRule="auto"/>
        <w:ind w:firstLine="0"/>
        <w:rPr>
          <w:i/>
          <w:iCs/>
        </w:rPr>
      </w:pPr>
      <w:r>
        <w:t xml:space="preserve">Deep learning based visual recognition algorithms such as Convolutional Neural Network can be used to recognize different pages and measure application's launch time and page loading time. </w:t>
      </w:r>
    </w:p>
    <w:p w:rsidRPr="005F60C0" w:rsidR="005F60C0" w:rsidP="005F60C0" w:rsidRDefault="005F60C0" w14:paraId="66800EE2" w14:textId="012BBD08">
      <w:pPr>
        <w:rPr>
          <w:rFonts w:hint="eastAsia"/>
        </w:rPr>
      </w:pPr>
    </w:p>
    <w:p w:rsidRPr="004C555A" w:rsidR="004C555A" w:rsidP="39303BEC" w:rsidRDefault="4D89D5E2" w14:paraId="13866F14" w14:textId="7A9EE456">
      <w:pPr>
        <w:pStyle w:val="Abstract"/>
        <w:spacing w:line="259" w:lineRule="auto"/>
        <w:ind w:firstLine="0"/>
        <w:rPr>
          <w:i w:val="1"/>
          <w:iCs w:val="1"/>
        </w:rPr>
      </w:pPr>
      <w:r w:rsidR="39303BEC">
        <w:rPr/>
        <w:t xml:space="preserve">To automate the measurement of page transition, we retrieve an image at each time step and run image classification algorithm to determine whether the YouTube application has transitioned from displaying one type of page to another. For image retrieval and collection, we will use </w:t>
      </w:r>
      <w:proofErr w:type="spellStart"/>
      <w:r w:rsidR="39303BEC">
        <w:rPr/>
        <w:t>BlackMagic</w:t>
      </w:r>
      <w:proofErr w:type="spellEnd"/>
      <w:r w:rsidR="39303BEC">
        <w:rPr/>
        <w:t xml:space="preserve"> image capture card. The </w:t>
      </w:r>
      <w:r w:rsidR="39303BEC">
        <w:rPr/>
        <w:t>outcome</w:t>
      </w:r>
      <w:r w:rsidR="39303BEC">
        <w:rPr/>
        <w:t xml:space="preserve"> is a program that automatically measures the page transition performance. </w:t>
      </w:r>
    </w:p>
    <w:p w:rsidR="00350A06" w:rsidP="00350A06" w:rsidRDefault="00350A06" w14:paraId="6AE7010D" w14:textId="77777777">
      <w:pPr>
        <w:pStyle w:val="Abstract"/>
        <w:spacing w:line="259" w:lineRule="auto"/>
        <w:ind w:firstLine="0"/>
      </w:pPr>
    </w:p>
    <w:p w:rsidRPr="004C555A" w:rsidR="004C555A" w:rsidP="00350A06" w:rsidRDefault="4D89D5E2" w14:paraId="55A1A705" w14:textId="6DAF877B">
      <w:pPr>
        <w:pStyle w:val="Abstract"/>
        <w:spacing w:line="259" w:lineRule="auto"/>
        <w:ind w:firstLine="0"/>
        <w:rPr>
          <w:i/>
          <w:iCs/>
        </w:rPr>
      </w:pPr>
      <w:r>
        <w:t>Intuitively, the evaluation metric should measure how accurately the program classifi</w:t>
      </w:r>
      <w:r w:rsidR="00C97819">
        <w:t xml:space="preserve">es the transition </w:t>
      </w:r>
      <w:r>
        <w:t xml:space="preserve">and pinpoints the time of transition, which allows us to measure the page transition performance and ultimately automate the testing procedure. Note that this is not the same as the classification rate (accuracy) of the neural network for collection of screenshots. </w:t>
      </w:r>
      <w:r w:rsidR="00B20487">
        <w:t>Unfortunately,</w:t>
      </w:r>
      <w:r w:rsidR="00716375">
        <w:t xml:space="preserve"> </w:t>
      </w:r>
      <w:r w:rsidR="00397494">
        <w:t xml:space="preserve">currently there is no </w:t>
      </w:r>
      <w:r w:rsidR="00A60E9F">
        <w:t xml:space="preserve">automated and </w:t>
      </w:r>
      <w:r w:rsidR="00164001">
        <w:t xml:space="preserve">accurate method for measuring how accurately the automated tester measures </w:t>
      </w:r>
      <w:r w:rsidR="00055756">
        <w:t xml:space="preserve">the page transition other than visually </w:t>
      </w:r>
      <w:r w:rsidR="00160319">
        <w:t xml:space="preserve">and heuristically </w:t>
      </w:r>
      <w:r w:rsidR="00055756">
        <w:t xml:space="preserve">checking </w:t>
      </w:r>
      <w:r w:rsidR="0038601A">
        <w:t>the measurement</w:t>
      </w:r>
      <w:r w:rsidR="00EE0E8B">
        <w:t>s</w:t>
      </w:r>
      <w:r w:rsidR="00F7688F">
        <w:t xml:space="preserve"> by running a demo program</w:t>
      </w:r>
      <w:r w:rsidR="00EE0E8B">
        <w:t>.</w:t>
      </w:r>
    </w:p>
    <w:p w:rsidR="70281CC6" w:rsidP="70281CC6" w:rsidRDefault="70281CC6" w14:paraId="20A7F3F1" w14:textId="347E4178"/>
    <w:p w:rsidRPr="00CD786B" w:rsidR="70281CC6" w:rsidP="00350A06" w:rsidRDefault="4D89D5E2" w14:paraId="5BBB65A0" w14:textId="52FF483B">
      <w:pPr>
        <w:pStyle w:val="Caption"/>
        <w:spacing w:line="276" w:lineRule="auto"/>
        <w:rPr>
          <w:sz w:val="24"/>
          <w:szCs w:val="24"/>
        </w:rPr>
      </w:pPr>
      <w:r w:rsidRPr="4D89D5E2">
        <w:rPr>
          <w:sz w:val="24"/>
          <w:szCs w:val="24"/>
        </w:rPr>
        <w:t>2. Related Work</w:t>
      </w:r>
    </w:p>
    <w:p w:rsidRPr="00A70A4F" w:rsidR="04598075" w:rsidP="00350A06" w:rsidRDefault="4D89D5E2" w14:paraId="3FF047F3" w14:textId="0726E90C">
      <w:pPr>
        <w:pStyle w:val="Text"/>
        <w:spacing w:line="259" w:lineRule="auto"/>
        <w:ind w:firstLine="0"/>
      </w:pPr>
      <w:r w:rsidR="39303BEC">
        <w:rPr/>
        <w:t>Although the project itself has a very specific application, the co</w:t>
      </w:r>
      <w:r w:rsidR="39303BEC">
        <w:rPr/>
        <w:t xml:space="preserve">re engineering task is a fairly </w:t>
      </w:r>
      <w:r w:rsidR="39303BEC">
        <w:rPr/>
        <w:t xml:space="preserve">standard image classification. Thus, we plan to review literatures on important neural network architectures that have come out in recent years. Starting from the convolutional neural network architecture used in ImageNet competition by Alex </w:t>
      </w:r>
      <w:proofErr w:type="spellStart"/>
      <w:r w:rsidR="39303BEC">
        <w:rPr/>
        <w:t>Krizhevsky</w:t>
      </w:r>
      <w:proofErr w:type="spellEnd"/>
      <w:r w:rsidR="39303BEC">
        <w:rPr/>
        <w:t xml:space="preserve"> </w:t>
      </w:r>
      <w:r w:rsidRPr="39303BEC" w:rsidR="39303BEC">
        <w:rPr>
          <w:i w:val="1"/>
          <w:iCs w:val="1"/>
        </w:rPr>
        <w:t>et al.</w:t>
      </w:r>
      <w:r w:rsidR="39303BEC">
        <w:rPr/>
        <w:t xml:space="preserve"> [1], we reviewed Inception architectures [2, 3], and </w:t>
      </w:r>
      <w:proofErr w:type="spellStart"/>
      <w:r w:rsidR="39303BEC">
        <w:rPr/>
        <w:t>ResNet</w:t>
      </w:r>
      <w:proofErr w:type="spellEnd"/>
      <w:r w:rsidR="39303BEC">
        <w:rPr/>
        <w:t xml:space="preserve"> [4] to name a few. </w:t>
      </w:r>
    </w:p>
    <w:p w:rsidR="00350A06" w:rsidP="00350A06" w:rsidRDefault="00350A06" w14:paraId="43520861" w14:textId="77777777">
      <w:pPr>
        <w:pStyle w:val="Text"/>
        <w:spacing w:line="259" w:lineRule="auto"/>
        <w:ind w:firstLine="0"/>
      </w:pPr>
    </w:p>
    <w:p w:rsidR="04598075" w:rsidP="00350A06" w:rsidRDefault="4D89D5E2" w14:paraId="23188908" w14:textId="3D183905">
      <w:pPr>
        <w:pStyle w:val="Text"/>
        <w:spacing w:line="259" w:lineRule="auto"/>
        <w:ind w:firstLine="0"/>
        <w:rPr>
          <w:i/>
          <w:sz w:val="22"/>
          <w:szCs w:val="22"/>
        </w:rPr>
      </w:pPr>
      <w:r>
        <w:t>Regarding the YouTube certification program for devices, we refer to “YouTube TV HTML5 Technical Requirements 2017”</w:t>
      </w:r>
      <w:r w:rsidRPr="4D89D5E2">
        <w:rPr>
          <w:i/>
          <w:iCs/>
        </w:rPr>
        <w:t xml:space="preserve"> </w:t>
      </w:r>
      <w:r>
        <w:t>[9], which specifies different test and criteria needed to be performed and met.</w:t>
      </w:r>
    </w:p>
    <w:p w:rsidR="04598075" w:rsidP="04598075" w:rsidRDefault="04598075" w14:paraId="4EF3E8A5" w14:textId="47C468CE">
      <w:pPr>
        <w:pStyle w:val="Text"/>
        <w:spacing w:line="259" w:lineRule="auto"/>
      </w:pPr>
    </w:p>
    <w:p w:rsidR="00C34807" w:rsidP="00350A06" w:rsidRDefault="00C34807" w14:paraId="76095C6F" w14:textId="77777777">
      <w:pPr>
        <w:pStyle w:val="Caption"/>
        <w:spacing w:line="276" w:lineRule="auto"/>
        <w:rPr>
          <w:rFonts w:hint="eastAsia"/>
          <w:sz w:val="24"/>
          <w:szCs w:val="24"/>
        </w:rPr>
      </w:pPr>
    </w:p>
    <w:p w:rsidR="00C34807" w:rsidP="00350A06" w:rsidRDefault="00C34807" w14:paraId="602C1844" w14:textId="77777777">
      <w:pPr>
        <w:pStyle w:val="Caption"/>
        <w:spacing w:line="276" w:lineRule="auto"/>
        <w:rPr>
          <w:rFonts w:hint="eastAsia"/>
          <w:sz w:val="24"/>
          <w:szCs w:val="24"/>
        </w:rPr>
      </w:pPr>
    </w:p>
    <w:p w:rsidR="00C34807" w:rsidP="00350A06" w:rsidRDefault="00C34807" w14:paraId="0AAF207E" w14:textId="77777777">
      <w:pPr>
        <w:pStyle w:val="Caption"/>
        <w:spacing w:line="276" w:lineRule="auto"/>
        <w:rPr>
          <w:rFonts w:hint="eastAsia"/>
          <w:sz w:val="24"/>
          <w:szCs w:val="24"/>
        </w:rPr>
      </w:pPr>
    </w:p>
    <w:p w:rsidRPr="00350A06" w:rsidR="00350A06" w:rsidP="00350A06" w:rsidRDefault="4D89D5E2" w14:paraId="4B4CE114" w14:textId="3C2CBAA7">
      <w:pPr>
        <w:pStyle w:val="Caption"/>
        <w:spacing w:line="276" w:lineRule="auto"/>
        <w:rPr>
          <w:sz w:val="24"/>
          <w:szCs w:val="24"/>
        </w:rPr>
      </w:pPr>
      <w:r w:rsidRPr="4D89D5E2">
        <w:rPr>
          <w:sz w:val="24"/>
          <w:szCs w:val="24"/>
        </w:rPr>
        <w:lastRenderedPageBreak/>
        <w:t>3. Methods</w:t>
      </w:r>
    </w:p>
    <w:p w:rsidR="00CA0789" w:rsidP="00350A06" w:rsidRDefault="00996035" w14:paraId="44B3D9C7" w14:textId="751687D6">
      <w:pPr>
        <w:pStyle w:val="Caption"/>
        <w:rPr>
          <w:b w:val="0"/>
          <w:bCs w:val="0"/>
        </w:rPr>
      </w:pPr>
      <w:r w:rsidRPr="00996035">
        <w:rPr>
          <w:bCs w:val="0"/>
        </w:rPr>
        <w:t>Overview</w:t>
      </w:r>
      <w:r w:rsidR="00C7557A">
        <w:rPr>
          <w:bCs w:val="0"/>
        </w:rPr>
        <w:t xml:space="preserve"> of the pipeline</w:t>
      </w:r>
      <w:r w:rsidR="006F1D3E">
        <w:rPr>
          <w:bCs w:val="0"/>
        </w:rPr>
        <w:t>.</w:t>
      </w:r>
      <w:r>
        <w:rPr>
          <w:bCs w:val="0"/>
        </w:rPr>
        <w:t xml:space="preserve"> </w:t>
      </w:r>
      <w:r w:rsidRPr="00996035" w:rsidR="4D89D5E2">
        <w:rPr>
          <w:b w:val="0"/>
          <w:bCs w:val="0"/>
        </w:rPr>
        <w:t>The</w:t>
      </w:r>
      <w:r w:rsidR="4D89D5E2">
        <w:rPr>
          <w:b w:val="0"/>
          <w:bCs w:val="0"/>
        </w:rPr>
        <w:t xml:space="preserve"> </w:t>
      </w:r>
      <w:r w:rsidR="006F4323">
        <w:rPr>
          <w:b w:val="0"/>
          <w:bCs w:val="0"/>
        </w:rPr>
        <w:t xml:space="preserve">pipeline for the </w:t>
      </w:r>
      <w:r w:rsidR="4D89D5E2">
        <w:rPr>
          <w:b w:val="0"/>
          <w:bCs w:val="0"/>
        </w:rPr>
        <w:t>automated performance testing can be divided into mainly two stag</w:t>
      </w:r>
      <w:r w:rsidR="00B1778C">
        <w:rPr>
          <w:b w:val="0"/>
          <w:bCs w:val="0"/>
        </w:rPr>
        <w:t xml:space="preserve">es: </w:t>
      </w:r>
      <w:r w:rsidR="00A059F8">
        <w:rPr>
          <w:b w:val="0"/>
          <w:bCs w:val="0"/>
        </w:rPr>
        <w:t xml:space="preserve">1) </w:t>
      </w:r>
      <w:r w:rsidR="00E665F7">
        <w:rPr>
          <w:b w:val="0"/>
          <w:bCs w:val="0"/>
        </w:rPr>
        <w:t xml:space="preserve">data gathering and </w:t>
      </w:r>
      <w:r w:rsidR="00A059F8">
        <w:rPr>
          <w:b w:val="0"/>
          <w:bCs w:val="0"/>
        </w:rPr>
        <w:t>model trai</w:t>
      </w:r>
      <w:r w:rsidR="001C5707">
        <w:rPr>
          <w:b w:val="0"/>
          <w:bCs w:val="0"/>
        </w:rPr>
        <w:t>ning</w:t>
      </w:r>
      <w:r w:rsidR="00A059F8">
        <w:rPr>
          <w:b w:val="0"/>
          <w:bCs w:val="0"/>
        </w:rPr>
        <w:t xml:space="preserve"> and 2) multiple measurements and final decision.</w:t>
      </w:r>
      <w:r w:rsidR="00E665F7">
        <w:rPr>
          <w:b w:val="0"/>
          <w:bCs w:val="0"/>
        </w:rPr>
        <w:t xml:space="preserve"> First, the we gather the image data for training</w:t>
      </w:r>
      <w:r w:rsidR="00A059F8">
        <w:rPr>
          <w:b w:val="0"/>
          <w:bCs w:val="0"/>
        </w:rPr>
        <w:t xml:space="preserve"> </w:t>
      </w:r>
      <w:r w:rsidR="00326D7E">
        <w:rPr>
          <w:b w:val="0"/>
          <w:bCs w:val="0"/>
        </w:rPr>
        <w:t xml:space="preserve">by </w:t>
      </w:r>
      <w:r w:rsidR="00B41F30">
        <w:rPr>
          <w:b w:val="0"/>
          <w:bCs w:val="0"/>
        </w:rPr>
        <w:t xml:space="preserve">taking screenshots </w:t>
      </w:r>
      <w:r w:rsidR="00975B01">
        <w:rPr>
          <w:b w:val="0"/>
          <w:bCs w:val="0"/>
        </w:rPr>
        <w:t xml:space="preserve">over many launches of the application. </w:t>
      </w:r>
      <w:r w:rsidR="00CA6F6C">
        <w:rPr>
          <w:b w:val="0"/>
          <w:bCs w:val="0"/>
        </w:rPr>
        <w:t xml:space="preserve">Once </w:t>
      </w:r>
      <w:r w:rsidR="00171C67">
        <w:rPr>
          <w:b w:val="0"/>
          <w:bCs w:val="0"/>
        </w:rPr>
        <w:t xml:space="preserve">the images are labeled, </w:t>
      </w:r>
      <w:r w:rsidR="00B13270">
        <w:rPr>
          <w:b w:val="0"/>
          <w:bCs w:val="0"/>
        </w:rPr>
        <w:t>we train a classifier</w:t>
      </w:r>
      <w:r w:rsidR="00445C46">
        <w:rPr>
          <w:b w:val="0"/>
          <w:bCs w:val="0"/>
        </w:rPr>
        <w:t xml:space="preserve">. </w:t>
      </w:r>
    </w:p>
    <w:p w:rsidRPr="00141906" w:rsidR="00141906" w:rsidP="00141906" w:rsidRDefault="00141906" w14:paraId="34489AAC" w14:textId="77777777"/>
    <w:p w:rsidRPr="00591E31" w:rsidR="70281CC6" w:rsidP="00350A06" w:rsidRDefault="00A04BA0" w14:paraId="4CE529EF" w14:textId="68F9EF4F">
      <w:pPr>
        <w:pStyle w:val="Caption"/>
        <w:rPr>
          <w:b w:val="0"/>
          <w:bCs w:val="0"/>
        </w:rPr>
      </w:pPr>
      <w:r>
        <w:rPr>
          <w:b w:val="0"/>
          <w:bCs w:val="0"/>
        </w:rPr>
        <w:t>In the test run, t</w:t>
      </w:r>
      <w:r w:rsidR="00E665F7">
        <w:rPr>
          <w:b w:val="0"/>
          <w:bCs w:val="0"/>
        </w:rPr>
        <w:t>he</w:t>
      </w:r>
      <w:r w:rsidR="4D89D5E2">
        <w:rPr>
          <w:b w:val="0"/>
          <w:bCs w:val="0"/>
        </w:rPr>
        <w:t xml:space="preserve"> automated testing program will retrieve an image at each time step as the YouTube application launches and runs, and an image classification algorithm d</w:t>
      </w:r>
      <w:r w:rsidR="00FA520D">
        <w:rPr>
          <w:b w:val="0"/>
          <w:bCs w:val="0"/>
        </w:rPr>
        <w:t>etermines what type of page</w:t>
      </w:r>
      <w:r w:rsidR="4D89D5E2">
        <w:rPr>
          <w:b w:val="0"/>
          <w:bCs w:val="0"/>
        </w:rPr>
        <w:t xml:space="preserve"> the appl</w:t>
      </w:r>
      <w:r w:rsidR="00C91BA4">
        <w:rPr>
          <w:b w:val="0"/>
          <w:bCs w:val="0"/>
        </w:rPr>
        <w:t>ication is currently displaying.</w:t>
      </w:r>
      <w:r w:rsidR="4D89D5E2">
        <w:rPr>
          <w:b w:val="0"/>
          <w:bCs w:val="0"/>
        </w:rPr>
        <w:t xml:space="preserve"> </w:t>
      </w:r>
      <w:r w:rsidR="00591E31">
        <w:rPr>
          <w:b w:val="0"/>
          <w:bCs w:val="0"/>
        </w:rPr>
        <w:t>T</w:t>
      </w:r>
      <w:r w:rsidR="002D13C0">
        <w:rPr>
          <w:b w:val="0"/>
          <w:bCs w:val="0"/>
        </w:rPr>
        <w:t xml:space="preserve">he program </w:t>
      </w:r>
      <w:r w:rsidR="007D05D2">
        <w:rPr>
          <w:b w:val="0"/>
          <w:bCs w:val="0"/>
        </w:rPr>
        <w:t>measures the page</w:t>
      </w:r>
      <w:r w:rsidR="4D89D5E2">
        <w:rPr>
          <w:b w:val="0"/>
          <w:bCs w:val="0"/>
        </w:rPr>
        <w:t xml:space="preserve"> transition times base</w:t>
      </w:r>
      <w:r w:rsidR="002D13C0">
        <w:rPr>
          <w:b w:val="0"/>
          <w:bCs w:val="0"/>
        </w:rPr>
        <w:t xml:space="preserve">d on the </w:t>
      </w:r>
      <w:r w:rsidR="00B564D4">
        <w:rPr>
          <w:b w:val="0"/>
          <w:bCs w:val="0"/>
        </w:rPr>
        <w:t xml:space="preserve">list of </w:t>
      </w:r>
      <w:r w:rsidR="002D13C0">
        <w:rPr>
          <w:b w:val="0"/>
          <w:bCs w:val="0"/>
        </w:rPr>
        <w:t>classification</w:t>
      </w:r>
      <w:r w:rsidR="005D647A">
        <w:rPr>
          <w:b w:val="0"/>
          <w:bCs w:val="0"/>
        </w:rPr>
        <w:t xml:space="preserve"> output</w:t>
      </w:r>
      <w:r w:rsidR="00C91BA4">
        <w:rPr>
          <w:b w:val="0"/>
          <w:bCs w:val="0"/>
        </w:rPr>
        <w:t xml:space="preserve">. </w:t>
      </w:r>
      <w:r w:rsidR="00A232E9">
        <w:rPr>
          <w:b w:val="0"/>
          <w:bCs w:val="0"/>
        </w:rPr>
        <w:t>The measurement is repeated many times and the final statistic and the</w:t>
      </w:r>
      <w:r w:rsidR="00CC4A5F">
        <w:rPr>
          <w:b w:val="0"/>
          <w:bCs w:val="0"/>
        </w:rPr>
        <w:t xml:space="preserve"> decision is given.</w:t>
      </w:r>
    </w:p>
    <w:p w:rsidR="00350A06" w:rsidP="00350A06" w:rsidRDefault="00350A06" w14:paraId="5B3722FF" w14:textId="77777777"/>
    <w:p w:rsidRPr="00CD786B" w:rsidR="70281CC6" w:rsidP="00350A06" w:rsidRDefault="4D89D5E2" w14:paraId="5AC251AA" w14:textId="723E9593">
      <w:pPr>
        <w:pStyle w:val="Caption"/>
        <w:spacing w:line="276" w:lineRule="auto"/>
        <w:rPr>
          <w:sz w:val="22"/>
          <w:szCs w:val="22"/>
        </w:rPr>
      </w:pPr>
      <w:r w:rsidRPr="4D89D5E2">
        <w:rPr>
          <w:sz w:val="22"/>
          <w:szCs w:val="22"/>
        </w:rPr>
        <w:t>3.1 Image Classification</w:t>
      </w:r>
    </w:p>
    <w:p w:rsidR="009D74A3" w:rsidP="00350A06" w:rsidRDefault="31B8CF92" w14:paraId="0541805E" w14:textId="5ED592B9">
      <w:r>
        <w:t xml:space="preserve">The final program needs to perform image classification at each time step, and the </w:t>
      </w:r>
      <w:r w:rsidR="005963EB">
        <w:t>classifiers were</w:t>
      </w:r>
      <w:r w:rsidR="0043303C">
        <w:t xml:space="preserve"> trained to classify</w:t>
      </w:r>
      <w:r w:rsidR="001959C4">
        <w:t xml:space="preserve"> 5 different page</w:t>
      </w:r>
      <w:r w:rsidR="00A22B91">
        <w:t xml:space="preserve"> types </w:t>
      </w:r>
      <w:r>
        <w:t>(</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5</m:t>
            </m:r>
          </m:sup>
        </m:sSup>
      </m:oMath>
      <w:r>
        <w:t>)</w:t>
      </w:r>
      <w:r w:rsidR="00A22B91">
        <w:t>.</w:t>
      </w:r>
      <w:r w:rsidR="0045402F">
        <w:t xml:space="preserve"> </w:t>
      </w:r>
    </w:p>
    <w:p w:rsidR="009D74A3" w:rsidP="009D74A3" w:rsidRDefault="009D74A3" w14:paraId="68053A32" w14:textId="77777777"/>
    <w:p w:rsidRPr="00CD786B" w:rsidR="009D74A3" w:rsidP="00332510" w:rsidRDefault="4D89D5E2" w14:paraId="28B1AADB" w14:textId="581B1FE7">
      <w:pPr>
        <w:spacing w:line="276" w:lineRule="auto"/>
        <w:rPr>
          <w:b/>
          <w:bCs/>
          <w:sz w:val="21"/>
          <w:szCs w:val="21"/>
        </w:rPr>
      </w:pPr>
      <w:r w:rsidRPr="4D89D5E2">
        <w:rPr>
          <w:b/>
          <w:bCs/>
          <w:sz w:val="21"/>
          <w:szCs w:val="21"/>
        </w:rPr>
        <w:t xml:space="preserve">3.1.1 </w:t>
      </w:r>
      <w:r w:rsidR="00332510">
        <w:rPr>
          <w:b/>
          <w:bCs/>
          <w:sz w:val="21"/>
          <w:szCs w:val="21"/>
        </w:rPr>
        <w:t>Convolutional Neural Networks</w:t>
      </w:r>
    </w:p>
    <w:p w:rsidR="70281CC6" w:rsidP="00350A06" w:rsidRDefault="00316CF7" w14:paraId="13E82833" w14:textId="3F411CB9">
      <w:r w:rsidRPr="39303BEC">
        <w:rPr>
          <w:b w:val="1"/>
          <w:bCs w:val="1"/>
        </w:rPr>
        <w:t>Model Architecture.</w:t>
      </w:r>
      <w:r>
        <w:rPr/>
        <w:t xml:space="preserve"> </w:t>
      </w:r>
      <w:r w:rsidR="008A2B99">
        <w:rPr/>
        <w:t>W</w:t>
      </w:r>
      <w:r w:rsidR="31B8CF92">
        <w:rPr/>
        <w:t>e</w:t>
      </w:r>
      <w:r w:rsidR="003252D9">
        <w:rPr/>
        <w:t xml:space="preserve"> tested two</w:t>
      </w:r>
      <w:r w:rsidR="00053719">
        <w:rPr/>
        <w:t xml:space="preserve"> convolutional neural network architectures,</w:t>
      </w:r>
      <w:r w:rsidR="003252D9">
        <w:rPr/>
        <w:t xml:space="preserve"> </w:t>
      </w:r>
      <w:r w:rsidR="31B8CF92">
        <w:rPr/>
        <w:t>Incept</w:t>
      </w:r>
      <w:r w:rsidR="00680B57">
        <w:rPr/>
        <w:t>ion-v</w:t>
      </w:r>
      <w:r w:rsidR="31B8CF92">
        <w:rPr/>
        <w:t>3 classifier</w:t>
      </w:r>
      <w:r w:rsidR="0058027C">
        <w:rPr/>
        <w:t xml:space="preserve"> [3]</w:t>
      </w:r>
      <w:r w:rsidR="31B8CF92">
        <w:rPr/>
        <w:t xml:space="preserve"> </w:t>
      </w:r>
      <w:r w:rsidR="00E25392">
        <w:rPr/>
        <w:t>provided by t</w:t>
      </w:r>
      <w:r w:rsidR="00314F32">
        <w:rPr/>
        <w:t xml:space="preserve">he latest version of </w:t>
      </w:r>
      <w:proofErr w:type="spellStart"/>
      <w:r w:rsidR="00314F32">
        <w:rPr/>
        <w:t>TensorFlow</w:t>
      </w:r>
      <w:proofErr w:type="spellEnd"/>
      <w:r w:rsidR="00314F32">
        <w:rPr/>
        <w:t>, and a simple convolutional neural network</w:t>
      </w:r>
      <w:r w:rsidR="00EF671E">
        <w:rPr/>
        <w:t xml:space="preserve"> </w:t>
      </w:r>
      <w:r w:rsidR="4D89D5E2">
        <w:rPr/>
        <w:t xml:space="preserve">architecture resembling the model by Alex </w:t>
      </w:r>
      <w:proofErr w:type="spellStart"/>
      <w:r w:rsidR="4D89D5E2">
        <w:rPr/>
        <w:t xml:space="preserve">Krizhevsky</w:t>
      </w:r>
      <w:proofErr w:type="spellEnd"/>
      <w:r w:rsidR="4D89D5E2">
        <w:rPr/>
        <w:t xml:space="preserve"> </w:t>
      </w:r>
      <w:r w:rsidRPr="39303BEC" w:rsidR="4D89D5E2">
        <w:rPr>
          <w:i w:val="1"/>
          <w:iCs w:val="1"/>
        </w:rPr>
        <w:t>et al.</w:t>
      </w:r>
      <w:r w:rsidR="4D89D5E2">
        <w:rPr/>
        <w:t xml:space="preserve"> [1]</w:t>
      </w:r>
      <w:r w:rsidR="00396BD6">
        <w:rPr/>
        <w:t xml:space="preserve"> Since the </w:t>
      </w:r>
      <w:r w:rsidR="00E47C5F">
        <w:rPr/>
        <w:t>amount of data was small, the Inception-v3 was trained with transfer learning.</w:t>
      </w:r>
      <w:r w:rsidR="4D89D5E2">
        <w:rPr/>
        <w:t xml:space="preserve"> </w:t>
      </w:r>
      <w:r w:rsidR="00C753AA">
        <w:rPr/>
        <w:t xml:space="preserve">The simple convolutional neural network used </w:t>
      </w:r>
      <w:r w:rsidR="00676055">
        <w:rPr/>
        <w:t>one convolution layer with a 4</w:t>
      </w:r>
      <m:oMath>
        <m:r>
          <w:rPr>
            <w:rFonts w:ascii="Cambria Math" w:hAnsi="Cambria Math"/>
          </w:rPr>
          <m:t>×</m:t>
        </m:r>
      </m:oMath>
      <w:r w:rsidR="00676055">
        <w:rPr/>
        <w:t>4 filter and a single fully connected layer.</w:t>
      </w:r>
      <w:r w:rsidR="00DF2A05">
        <w:rPr/>
        <w:t xml:space="preserve"> The cross-entropy loss was used as a loss function.</w:t>
      </w:r>
      <w:r w:rsidR="00123443">
        <w:rPr/>
        <w:t xml:space="preserve"> </w:t>
      </w:r>
      <w:r w:rsidR="00513327">
        <w:rPr/>
        <w:t>The idea was</w:t>
      </w:r>
      <w:r w:rsidR="008B32FB">
        <w:rPr/>
        <w:t xml:space="preserve"> to build the simplest architecture possible to reduce the </w:t>
      </w:r>
      <w:r w:rsidR="00066429">
        <w:rPr/>
        <w:t xml:space="preserve">number of parameters and </w:t>
      </w:r>
      <w:r w:rsidR="000F7D3C">
        <w:rPr/>
        <w:t xml:space="preserve">the classification speed. </w:t>
      </w:r>
    </w:p>
    <w:p w:rsidR="00980534" w:rsidP="002244E8" w:rsidRDefault="00980534" w14:paraId="7BE69C08" w14:textId="77777777">
      <w:pPr>
        <w:ind w:firstLine="202"/>
      </w:pPr>
    </w:p>
    <w:p w:rsidR="00980534" w:rsidP="00364E45" w:rsidRDefault="00980534" w14:paraId="769AF744" w14:textId="282FA92E">
      <w:pPr>
        <w:spacing w:line="276" w:lineRule="auto"/>
        <w:rPr>
          <w:b/>
          <w:bCs/>
          <w:sz w:val="21"/>
          <w:szCs w:val="21"/>
        </w:rPr>
      </w:pPr>
      <w:r>
        <w:rPr>
          <w:b/>
          <w:bCs/>
          <w:sz w:val="21"/>
          <w:szCs w:val="21"/>
        </w:rPr>
        <w:t>3.1.</w:t>
      </w:r>
      <w:r w:rsidRPr="0E0AEA30" w:rsidR="0E0AEA30">
        <w:rPr>
          <w:b/>
          <w:bCs/>
          <w:sz w:val="21"/>
          <w:szCs w:val="21"/>
        </w:rPr>
        <w:t>2</w:t>
      </w:r>
      <w:r w:rsidRPr="4D89D5E2">
        <w:rPr>
          <w:b/>
          <w:bCs/>
          <w:sz w:val="21"/>
          <w:szCs w:val="21"/>
        </w:rPr>
        <w:t xml:space="preserve"> </w:t>
      </w:r>
      <w:r w:rsidR="002D5434">
        <w:rPr>
          <w:b/>
          <w:bCs/>
          <w:sz w:val="21"/>
          <w:szCs w:val="21"/>
        </w:rPr>
        <w:t>Non-Neural Network Classifiers</w:t>
      </w:r>
    </w:p>
    <w:p w:rsidR="70281CC6" w:rsidP="00616EF7" w:rsidRDefault="001201FF" w14:paraId="11FDC96E" w14:textId="77777777">
      <w:pPr>
        <w:spacing w:line="259" w:lineRule="auto"/>
      </w:pPr>
      <w:r w:rsidR="39303BEC">
        <w:rPr/>
        <w:t xml:space="preserve">To provide a benchmark for convolutional neural networks, we </w:t>
      </w:r>
      <w:r w:rsidR="39303BEC">
        <w:rPr/>
        <w:t>also</w:t>
      </w:r>
      <w:r w:rsidR="39303BEC">
        <w:rPr/>
        <w:t xml:space="preserve"> </w:t>
      </w:r>
      <w:r w:rsidR="39303BEC">
        <w:rPr/>
        <w:t>tested simpler</w:t>
      </w:r>
      <w:r w:rsidR="39303BEC">
        <w:rPr/>
        <w:t xml:space="preserve"> classifiers</w:t>
      </w:r>
      <w:r w:rsidR="39303BEC">
        <w:rPr/>
        <w:t xml:space="preserve">, which are linear classifier with </w:t>
      </w:r>
      <w:r w:rsidR="39303BEC">
        <w:rPr/>
        <w:t xml:space="preserve">the </w:t>
      </w:r>
      <w:proofErr w:type="spellStart"/>
      <w:r w:rsidR="39303BEC">
        <w:rPr/>
        <w:t>s</w:t>
      </w:r>
      <w:r w:rsidR="39303BEC">
        <w:rPr/>
        <w:t>oftmax</w:t>
      </w:r>
      <w:proofErr w:type="spellEnd"/>
      <w:r w:rsidR="39303BEC">
        <w:rPr/>
        <w:t>,</w:t>
      </w:r>
      <w:r w:rsidR="39303BEC">
        <w:rPr/>
        <w:t xml:space="preserve"> Support Vector M</w:t>
      </w:r>
      <w:r w:rsidR="39303BEC">
        <w:rPr/>
        <w:t>achine</w:t>
      </w:r>
      <w:r w:rsidR="39303BEC">
        <w:rPr/>
        <w:t xml:space="preserve"> (SVM) and k-nearest neighbors (k-NN)</w:t>
      </w:r>
      <w:r w:rsidR="39303BEC">
        <w:rPr/>
        <w:t>.</w:t>
      </w:r>
    </w:p>
    <w:p w:rsidR="00F0728C" w:rsidP="00F0728C" w:rsidRDefault="00F0728C" w14:paraId="7B5A7829" w14:textId="77777777">
      <w:pPr>
        <w:spacing w:line="259" w:lineRule="auto"/>
        <w:rPr>
          <w:b/>
          <w:bCs/>
          <w:sz w:val="22"/>
          <w:szCs w:val="22"/>
          <w:lang w:eastAsia="ko-KR"/>
        </w:rPr>
      </w:pPr>
    </w:p>
    <w:p w:rsidRPr="00B46D7D" w:rsidR="00F0728C" w:rsidP="00364E45" w:rsidRDefault="009C071D" w14:paraId="5009089D" w14:textId="71DB6982">
      <w:pPr>
        <w:spacing w:line="276" w:lineRule="auto"/>
        <w:rPr>
          <w:b/>
          <w:bCs/>
          <w:sz w:val="22"/>
          <w:szCs w:val="22"/>
        </w:rPr>
      </w:pPr>
      <w:r>
        <w:rPr>
          <w:b/>
          <w:bCs/>
          <w:sz w:val="22"/>
          <w:szCs w:val="22"/>
        </w:rPr>
        <w:t>3.2</w:t>
      </w:r>
      <w:r w:rsidRPr="4D89D5E2" w:rsidR="00F0728C">
        <w:rPr>
          <w:b/>
          <w:bCs/>
          <w:sz w:val="22"/>
          <w:szCs w:val="22"/>
        </w:rPr>
        <w:t xml:space="preserve"> </w:t>
      </w:r>
      <w:r w:rsidR="00D33B8C">
        <w:rPr>
          <w:b/>
          <w:bCs/>
          <w:sz w:val="22"/>
          <w:szCs w:val="22"/>
        </w:rPr>
        <w:t>Page Transition Time</w:t>
      </w:r>
      <w:r w:rsidR="00F0728C">
        <w:rPr>
          <w:b/>
          <w:bCs/>
          <w:sz w:val="22"/>
          <w:szCs w:val="22"/>
        </w:rPr>
        <w:t xml:space="preserve"> Measurement </w:t>
      </w:r>
    </w:p>
    <w:p w:rsidR="00B46D7D" w:rsidP="00364E45" w:rsidRDefault="00F92226" w14:paraId="57690AE9" w14:textId="27897C93">
      <w:pPr>
        <w:spacing w:line="259" w:lineRule="auto"/>
      </w:pPr>
      <w:r>
        <w:t xml:space="preserve">Once </w:t>
      </w:r>
      <w:r w:rsidR="003077B9">
        <w:t xml:space="preserve">the </w:t>
      </w:r>
      <w:r w:rsidR="00E52DBA">
        <w:t>classifier is trained,</w:t>
      </w:r>
      <w:r w:rsidR="005A7FB7">
        <w:t xml:space="preserve"> new</w:t>
      </w:r>
      <w:r w:rsidR="00E52DBA">
        <w:t xml:space="preserve"> </w:t>
      </w:r>
      <w:r w:rsidR="00297647">
        <w:t>s</w:t>
      </w:r>
      <w:r w:rsidR="00186685">
        <w:t>creenshots</w:t>
      </w:r>
      <w:r w:rsidR="005A7FB7">
        <w:t xml:space="preserve"> are</w:t>
      </w:r>
      <w:r w:rsidR="00186685">
        <w:t xml:space="preserve"> </w:t>
      </w:r>
      <w:r w:rsidR="0038638E">
        <w:t xml:space="preserve">gathered </w:t>
      </w:r>
      <w:r w:rsidR="00186685">
        <w:t xml:space="preserve">over multiple launches of </w:t>
      </w:r>
      <w:r w:rsidR="00B83ACE">
        <w:t xml:space="preserve">the </w:t>
      </w:r>
      <w:r w:rsidR="00CF7DD4">
        <w:t>application</w:t>
      </w:r>
      <w:r w:rsidR="0038638E">
        <w:t xml:space="preserve">. </w:t>
      </w:r>
      <w:r w:rsidR="006A046B">
        <w:t>The classifier classifies these</w:t>
      </w:r>
      <w:r w:rsidR="008F4C5A">
        <w:t xml:space="preserve"> test images</w:t>
      </w:r>
      <w:r w:rsidR="006A046B">
        <w:t xml:space="preserve">, and </w:t>
      </w:r>
      <w:r w:rsidR="00D109C4">
        <w:t xml:space="preserve">gives </w:t>
      </w:r>
      <w:r w:rsidR="006A046B">
        <w:t xml:space="preserve">a </w:t>
      </w:r>
      <w:r w:rsidR="00574BF5">
        <w:t>series of classifier output</w:t>
      </w:r>
      <w:r w:rsidR="00214D97">
        <w:t>s for each launch</w:t>
      </w:r>
      <w:r w:rsidR="00B46D7D">
        <w:t>.</w:t>
      </w:r>
      <w:r w:rsidR="00F0728C">
        <w:t xml:space="preserve"> </w:t>
      </w:r>
      <w:r w:rsidR="001A660B">
        <w:t xml:space="preserve">To get an accurate </w:t>
      </w:r>
      <w:r w:rsidR="00E50C33">
        <w:t xml:space="preserve">measurement of the page transition time, we </w:t>
      </w:r>
      <w:r w:rsidR="004C4559">
        <w:t>s</w:t>
      </w:r>
      <w:r w:rsidR="00AD4E66">
        <w:t xml:space="preserve">ummarize the statistic with </w:t>
      </w:r>
      <w:r w:rsidR="00174762">
        <w:t>a confidence</w:t>
      </w:r>
      <w:r w:rsidR="00434D98">
        <w:t xml:space="preserve"> interval</w:t>
      </w:r>
      <w:r w:rsidR="00174762">
        <w:t>.</w:t>
      </w:r>
    </w:p>
    <w:p w:rsidR="00FB7D50" w:rsidP="00364E45" w:rsidRDefault="00FB7D50" w14:paraId="1071111A" w14:textId="77777777">
      <w:pPr>
        <w:spacing w:line="259" w:lineRule="auto"/>
      </w:pPr>
    </w:p>
    <w:p w:rsidR="00FB7D50" w:rsidP="00364E45" w:rsidRDefault="00FB7D50" w14:paraId="1766039A" w14:textId="44120565">
      <w:pPr>
        <w:spacing w:line="259" w:lineRule="auto"/>
      </w:pPr>
      <w:r>
        <w:rPr>
          <w:noProof/>
          <w:lang w:eastAsia="zh-CN"/>
        </w:rPr>
        <w:lastRenderedPageBreak/>
        <w:drawing>
          <wp:inline distT="0" distB="0" distL="0" distR="0" wp14:anchorId="11F5B106" wp14:editId="69E7352B">
            <wp:extent cx="2996565" cy="2366411"/>
            <wp:effectExtent l="0" t="0" r="635" b="0"/>
            <wp:docPr id="5" name="Picture 5" descr="hist_loading_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_loading_YouTub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366411"/>
                    </a:xfrm>
                    <a:prstGeom prst="rect">
                      <a:avLst/>
                    </a:prstGeom>
                    <a:noFill/>
                    <a:ln>
                      <a:noFill/>
                    </a:ln>
                  </pic:spPr>
                </pic:pic>
              </a:graphicData>
            </a:graphic>
          </wp:inline>
        </w:drawing>
      </w:r>
    </w:p>
    <w:p w:rsidR="00FB7D50" w:rsidP="00364E45" w:rsidRDefault="00FB7D50" w14:paraId="158FADFA" w14:textId="0A6B3582">
      <w:pPr>
        <w:spacing w:line="259" w:lineRule="auto"/>
      </w:pPr>
      <w:r>
        <w:rPr>
          <w:sz w:val="18"/>
          <w:szCs w:val="18"/>
        </w:rPr>
        <w:t>Figure 1. Histogram of application launch time.</w:t>
      </w:r>
    </w:p>
    <w:p w:rsidR="00364E45" w:rsidP="00364E45" w:rsidRDefault="00364E45" w14:paraId="7D8BF418" w14:textId="77777777">
      <w:pPr>
        <w:spacing w:line="259" w:lineRule="auto"/>
      </w:pPr>
    </w:p>
    <w:p w:rsidR="004C5E82" w:rsidP="00364E45" w:rsidRDefault="005D3BFE" w14:paraId="0ECDA6D9" w14:textId="49C5042B">
      <w:pPr>
        <w:spacing w:line="259" w:lineRule="auto"/>
      </w:pPr>
      <w:r>
        <w:t>T</w:t>
      </w:r>
      <w:r w:rsidR="004F25D9">
        <w:t>he figure 1 shows the distribution of launch time</w:t>
      </w:r>
      <w:r w:rsidR="00603FD9">
        <w:t xml:space="preserve">, which we approximate with a normal distribution. </w:t>
      </w:r>
      <w:r w:rsidR="00A73C30">
        <w:t xml:space="preserve">After </w:t>
      </w:r>
      <w:r w:rsidR="00163A7C">
        <w:t xml:space="preserve">obtaining </w:t>
      </w:r>
      <w:r w:rsidR="004C5E82">
        <w:t>n measurements, a</w:t>
      </w:r>
      <w:r w:rsidR="004F25D9">
        <w:t xml:space="preserve"> </w:t>
      </w:r>
      <w:r w:rsidR="00B46D7D">
        <w:t>confidence interval (90%</w:t>
      </w:r>
      <w:r w:rsidR="00F64FCC">
        <w:t xml:space="preserve"> or 95%</w:t>
      </w:r>
      <w:r w:rsidR="00B46D7D">
        <w:t>) based on the mean and the standard deviat</w:t>
      </w:r>
      <w:r w:rsidR="004C5E82">
        <w:t>ion calculated from those</w:t>
      </w:r>
      <w:r w:rsidR="00B46D7D">
        <w:t xml:space="preserve"> measurements </w:t>
      </w:r>
      <w:r w:rsidR="00632473">
        <w:t>was obtained</w:t>
      </w:r>
      <w:r w:rsidR="00B46D7D">
        <w:t xml:space="preserve">. </w:t>
      </w:r>
    </w:p>
    <w:p w:rsidR="004C5E82" w:rsidP="00364E45" w:rsidRDefault="004C5E82" w14:paraId="7C37A940" w14:textId="77777777">
      <w:pPr>
        <w:spacing w:line="259" w:lineRule="auto"/>
      </w:pPr>
    </w:p>
    <w:p w:rsidR="002C79D4" w:rsidP="00364E45" w:rsidRDefault="00B46D7D" w14:paraId="16D4D3D1" w14:textId="74C2CCC3">
      <w:pPr>
        <w:spacing w:line="259" w:lineRule="auto"/>
      </w:pPr>
      <w:r>
        <w:t>The decision rule for the performance test is</w:t>
      </w:r>
      <w:r w:rsidR="004C5E82">
        <w:t xml:space="preserve"> </w:t>
      </w:r>
      <w:r w:rsidR="005F604A">
        <w:t>arbitrary, because it</w:t>
      </w:r>
      <w:r w:rsidR="00876BAA">
        <w:t xml:space="preserve"> is a criterion set by the testers (for example, YouTube). </w:t>
      </w:r>
      <w:r w:rsidR="00AC50F2">
        <w:t>Of t</w:t>
      </w:r>
      <w:r w:rsidR="008242C3">
        <w:t>he simplest</w:t>
      </w:r>
      <w:r w:rsidR="00AC50F2">
        <w:t xml:space="preserve"> decision rules are the rules based on the </w:t>
      </w:r>
      <w:r w:rsidR="00220233">
        <w:t>mean</w:t>
      </w:r>
      <w:r w:rsidR="000F075C">
        <w:t>, median</w:t>
      </w:r>
      <w:r w:rsidR="00220233">
        <w:t xml:space="preserve"> or the maximum of the </w:t>
      </w:r>
      <w:r w:rsidR="00BA3799">
        <w:t>transition time:</w:t>
      </w:r>
    </w:p>
    <w:p w:rsidR="00D77E9B" w:rsidP="00364E45" w:rsidRDefault="00D77E9B" w14:paraId="37411D73" w14:textId="77777777">
      <w:pPr>
        <w:spacing w:line="259" w:lineRule="auto"/>
      </w:pPr>
    </w:p>
    <w:p w:rsidR="002F74A0" w:rsidP="002F74A0" w:rsidRDefault="002F74A0" w14:paraId="6C631957" w14:textId="3963DA68" w14:noSpellErr="1">
      <w:pPr>
        <w:pStyle w:val="Caption"/>
      </w:pPr>
      <w:r w:rsidRPr="007B336C">
        <w:rPr>
          <w:b w:val="0"/>
          <w:bCs w:val="0"/>
        </w:rPr>
        <w:t xml:space="preserve">    </w:t>
      </w:r>
      <m:oMath>
        <m:acc>
          <m:accPr>
            <m:ctrlPr>
              <w:rPr>
                <w:rFonts w:ascii="Cambria Math" w:hAnsi="Cambria Math"/>
                <w:b w:val="0"/>
                <w:i/>
              </w:rPr>
            </m:ctrlPr>
          </m:accPr>
          <m:e>
            <m:r>
              <w:rPr>
                <w:rFonts w:ascii="Cambria Math" w:hAnsi="Cambria Math"/>
              </w:rPr>
              <m:t>f</m:t>
            </m:r>
          </m:e>
        </m:acc>
        <m:d>
          <m:dPr>
            <m:ctrlPr>
              <w:rPr>
                <w:rFonts w:ascii="Cambria Math" w:hAnsi="Cambria Math"/>
                <w:b w:val="0"/>
                <w:i/>
              </w:rPr>
            </m:ctrlPr>
          </m:dPr>
          <m:e>
            <m:r>
              <w:rPr>
                <w:rFonts w:ascii="Cambria Math" w:hAnsi="Cambria Math"/>
              </w:rPr>
              <m:t>x</m:t>
            </m:r>
          </m:e>
        </m:d>
        <m:r>
          <m:rPr>
            <m:scr m:val="double-struck"/>
          </m:rPr>
          <w:rPr>
            <w:rFonts w:ascii="Cambria Math" w:hAnsi="Cambria Math"/>
          </w:rPr>
          <m:t>=I</m:t>
        </m:r>
        <m:d>
          <m:dPr>
            <m:begChr m:val="{"/>
            <m:endChr m:val="}"/>
            <m:ctrlPr>
              <w:rPr>
                <w:rFonts w:ascii="Cambria Math" w:hAnsi="Cambria Math"/>
                <w:b w:val="0"/>
                <w:i/>
              </w:rPr>
            </m:ctrlPr>
          </m:dPr>
          <m:e>
            <m:acc>
              <m:accPr>
                <m:chr m:val="̅"/>
                <m:ctrlPr>
                  <w:rPr>
                    <w:rFonts w:ascii="Cambria Math" w:hAnsi="Cambria Math"/>
                    <w:b w:val="0"/>
                    <w:bCs w:val="0"/>
                    <w:i/>
                  </w:rPr>
                </m:ctrlPr>
              </m:accPr>
              <m:e>
                <m:r>
                  <w:rPr>
                    <w:rFonts w:ascii="Cambria Math" w:hAnsi="Cambria Math"/>
                  </w:rPr>
                  <m:t>x</m:t>
                </m:r>
              </m:e>
            </m:acc>
            <m:r>
              <w:rPr>
                <w:rFonts w:ascii="Cambria Math" w:hAnsi="Cambria Math"/>
              </w:rPr>
              <m:t>&lt;γ</m:t>
            </m:r>
          </m:e>
        </m:d>
        <m:r>
          <m:rPr>
            <m:sty m:val="bi"/>
          </m:rPr>
          <w:rPr>
            <w:rFonts w:ascii="Cambria Math" w:hAnsi="Cambria Math"/>
          </w:rPr>
          <m:t xml:space="preserve">                    </m:t>
        </m:r>
      </m:oMath>
      <w:r>
        <w:rPr/>
        <w:t xml:space="preserve">                           </w:t>
      </w:r>
      <w:r w:rsidR="006B2858">
        <w:rPr/>
        <w:t xml:space="preserve">        </w:t>
      </w:r>
      <w:r w:rsidR="00322432">
        <w:rPr/>
        <w:t xml:space="preserve"> </w:t>
      </w:r>
      <w:r>
        <w:rPr/>
        <w:t xml:space="preserve">( </w:t>
      </w:r>
      <w:fldSimple w:instr=" SEQ ( \* ARABIC ">
        <w:r w:rsidRPr="39303BEC">
          <w:t>1</w:t>
        </w:r>
      </w:fldSimple>
      <w:r>
        <w:rPr/>
        <w:t xml:space="preserve"> )</w:t>
      </w:r>
    </w:p>
    <w:p w:rsidR="002025CD" w:rsidP="002025CD" w:rsidRDefault="002025CD" w14:paraId="76C25201" w14:textId="74B1DF79"/>
    <w:p w:rsidR="002025CD" w:rsidP="002025CD" w:rsidRDefault="002025CD" w14:paraId="2186CEB2" w14:noSpellErr="1" w14:textId="16CED692">
      <w:pPr>
        <w:pStyle w:val="Caption"/>
      </w:pPr>
      <w:r>
        <w:rPr/>
        <w:t xml:space="preserve">    </w:t>
      </w:r>
      <m:oMath>
        <m:acc>
          <m:accPr>
            <m:ctrlPr>
              <w:rPr>
                <w:rFonts w:ascii="Cambria Math" w:hAnsi="Cambria Math"/>
                <w:b w:val="0"/>
                <w:i/>
              </w:rPr>
            </m:ctrlPr>
          </m:accPr>
          <m:e>
            <m:r>
              <w:rPr>
                <w:rFonts w:ascii="Cambria Math" w:hAnsi="Cambria Math"/>
              </w:rPr>
              <m:t>f</m:t>
            </m:r>
          </m:e>
        </m:acc>
        <m:d>
          <m:dPr>
            <m:ctrlPr>
              <w:rPr>
                <w:rFonts w:ascii="Cambria Math" w:hAnsi="Cambria Math"/>
                <w:b w:val="0"/>
                <w:i/>
              </w:rPr>
            </m:ctrlPr>
          </m:dPr>
          <m:e>
            <m:r>
              <w:rPr>
                <w:rFonts w:ascii="Cambria Math" w:hAnsi="Cambria Math"/>
              </w:rPr>
              <m:t>x</m:t>
            </m:r>
          </m:e>
        </m:d>
        <m:r>
          <m:rPr>
            <m:scr m:val="double-struck"/>
          </m:rPr>
          <w:rPr>
            <w:rFonts w:ascii="Cambria Math" w:hAnsi="Cambria Math"/>
          </w:rPr>
          <m:t>=I</m:t>
        </m:r>
        <m:d>
          <m:dPr>
            <m:begChr m:val="{"/>
            <m:endChr m:val="}"/>
            <m:ctrlPr>
              <w:rPr>
                <w:rFonts w:ascii="Cambria Math" w:hAnsi="Cambria Math"/>
                <w:b w:val="0"/>
                <w:i/>
              </w:rPr>
            </m:ctrlPr>
          </m:dPr>
          <m:e>
            <m:acc>
              <m:accPr>
                <m:chr m:val="̃"/>
                <m:ctrlPr>
                  <w:rPr>
                    <w:rFonts w:ascii="Cambria Math" w:hAnsi="Cambria Math"/>
                    <w:b w:val="0"/>
                    <w:i/>
                  </w:rPr>
                </m:ctrlPr>
              </m:accPr>
              <m:e>
                <m:r>
                  <w:rPr>
                    <w:rFonts w:ascii="Cambria Math" w:hAnsi="Cambria Math"/>
                  </w:rPr>
                  <m:t>x</m:t>
                </m:r>
              </m:e>
            </m:acc>
            <m:r>
              <w:rPr>
                <w:rFonts w:ascii="Cambria Math" w:hAnsi="Cambria Math"/>
              </w:rPr>
              <m:t>&lt;γ</m:t>
            </m:r>
          </m:e>
        </m:d>
        <m:r>
          <m:rPr>
            <m:sty m:val="bi"/>
          </m:rPr>
          <w:rPr>
            <w:rFonts w:ascii="Cambria Math" w:hAnsi="Cambria Math"/>
          </w:rPr>
          <m:t xml:space="preserve">                    </m:t>
        </m:r>
      </m:oMath>
      <w:r>
        <w:rPr/>
        <w:t xml:space="preserve">                           </w:t>
      </w:r>
      <w:r w:rsidR="00A74F47">
        <w:rPr/>
        <w:t xml:space="preserve">  </w:t>
      </w:r>
      <w:r w:rsidR="00B15E94">
        <w:rPr/>
        <w:t xml:space="preserve">     </w:t>
      </w:r>
      <w:r w:rsidR="00322432">
        <w:rPr/>
        <w:t xml:space="preserve">  </w:t>
      </w:r>
      <w:r w:rsidR="00322432">
        <w:rPr/>
        <w:t xml:space="preserve"> </w:t>
      </w:r>
      <w:r>
        <w:rPr/>
        <w:t xml:space="preserve">( </w:t>
      </w:r>
      <w:fldSimple w:instr=" SEQ ( \* ARABIC ">
        <w:r w:rsidRPr="39303BEC">
          <w:t>2</w:t>
        </w:r>
      </w:fldSimple>
      <w:r>
        <w:rPr/>
        <w:t xml:space="preserve"> )</w:t>
      </w:r>
    </w:p>
    <w:p w:rsidR="00C26154" w:rsidP="00C26154" w:rsidRDefault="00C26154" w14:paraId="788184A3" w14:textId="5198DD42"/>
    <w:p w:rsidR="00C26154" w:rsidP="00C26154" w:rsidRDefault="00C26154" w14:paraId="5F5FC9D8" w14:noSpellErr="1" w14:textId="629C7FB4">
      <w:pPr>
        <w:pStyle w:val="Caption"/>
      </w:pPr>
      <w:r>
        <w:rPr/>
        <w:t xml:space="preserve">    </w:t>
      </w:r>
      <m:oMath>
        <m:acc>
          <m:accPr>
            <m:ctrlPr>
              <w:rPr>
                <w:rFonts w:ascii="Cambria Math" w:hAnsi="Cambria Math"/>
                <w:b w:val="0"/>
                <w:i/>
              </w:rPr>
            </m:ctrlPr>
          </m:accPr>
          <m:e>
            <m:r>
              <w:rPr>
                <w:rFonts w:ascii="Cambria Math" w:hAnsi="Cambria Math"/>
              </w:rPr>
              <m:t>f</m:t>
            </m:r>
          </m:e>
        </m:acc>
        <m:d>
          <m:dPr>
            <m:ctrlPr>
              <w:rPr>
                <w:rFonts w:ascii="Cambria Math" w:hAnsi="Cambria Math"/>
                <w:b w:val="0"/>
                <w:i/>
              </w:rPr>
            </m:ctrlPr>
          </m:dPr>
          <m:e>
            <m:r>
              <w:rPr>
                <w:rFonts w:ascii="Cambria Math" w:hAnsi="Cambria Math"/>
              </w:rPr>
              <m:t>x</m:t>
            </m:r>
          </m:e>
        </m:d>
        <m:r>
          <m:rPr>
            <m:scr m:val="double-struck"/>
          </m:rPr>
          <w:rPr>
            <w:rFonts w:ascii="Cambria Math" w:hAnsi="Cambria Math"/>
          </w:rPr>
          <m:t>=I</m:t>
        </m:r>
        <m:d>
          <m:dPr>
            <m:begChr m:val="{"/>
            <m:endChr m:val="}"/>
            <m:ctrlPr>
              <w:rPr>
                <w:rFonts w:ascii="Cambria Math" w:hAnsi="Cambria Math"/>
                <w:b w:val="0"/>
                <w:i/>
              </w:rPr>
            </m:ctrlPr>
          </m:dPr>
          <m:e>
            <m:func>
              <m:funcPr>
                <m:ctrlPr>
                  <w:rPr>
                    <w:rFonts w:ascii="Cambria Math" w:hAnsi="Cambria Math"/>
                    <w:b w:val="0"/>
                    <w:bCs w:val="0"/>
                  </w:rPr>
                </m:ctrlPr>
              </m:funcPr>
              <m:fName>
                <m:r>
                  <m:rPr>
                    <m:sty m:val="p"/>
                  </m:rPr>
                  <w:rPr>
                    <w:rFonts w:ascii="Cambria Math" w:hAnsi="Cambria Math"/>
                  </w:rPr>
                  <m:t>max</m:t>
                </m:r>
              </m:fName>
              <m:e>
                <m:r>
                  <w:rPr>
                    <w:rFonts w:ascii="Cambria Math" w:hAnsi="Cambria Math"/>
                  </w:rPr>
                  <m:t>(x)</m:t>
                </m:r>
              </m:e>
            </m:func>
            <m:r>
              <w:rPr>
                <w:rFonts w:ascii="Cambria Math" w:hAnsi="Cambria Math"/>
              </w:rPr>
              <m:t>&lt;γ</m:t>
            </m:r>
          </m:e>
        </m:d>
        <m:r>
          <w:rPr>
            <w:rFonts w:ascii="Cambria Math" w:hAnsi="Cambria Math"/>
          </w:rPr>
          <m:t xml:space="preserve">  </m:t>
        </m:r>
        <m:r>
          <m:rPr>
            <m:sty m:val="bi"/>
          </m:rPr>
          <w:rPr>
            <w:rFonts w:ascii="Cambria Math" w:hAnsi="Cambria Math"/>
          </w:rPr>
          <m:t xml:space="preserve">                  </m:t>
        </m:r>
      </m:oMath>
      <w:r>
        <w:rPr/>
        <w:t xml:space="preserve">                        </w:t>
      </w:r>
      <w:r>
        <w:rPr/>
        <w:t xml:space="preserve">   </w:t>
      </w:r>
      <w:r w:rsidR="00322432">
        <w:rPr/>
        <w:t xml:space="preserve"> </w:t>
      </w:r>
      <w:r>
        <w:rPr/>
        <w:t xml:space="preserve">( </w:t>
      </w:r>
      <w:fldSimple w:instr=" SEQ ( \* ARABIC ">
        <w:r w:rsidRPr="39303BEC">
          <w:t>3</w:t>
        </w:r>
      </w:fldSimple>
      <w:r>
        <w:rPr/>
        <w:t xml:space="preserve"> )</w:t>
      </w:r>
    </w:p>
    <w:p w:rsidRPr="00C26154" w:rsidR="00C26154" w:rsidP="00C26154" w:rsidRDefault="00C26154" w14:paraId="6C674A43" w14:textId="77777777"/>
    <w:p w:rsidRPr="002025CD" w:rsidR="00B15E94" w:rsidP="002025CD" w:rsidRDefault="008260BA" w14:paraId="326E30C0" w14:textId="09FFA184">
      <w:r>
        <w:t>If we use the first two rules</w:t>
      </w:r>
      <w:r w:rsidR="001E0E31">
        <w:t>,</w:t>
      </w:r>
      <w:r>
        <w:t xml:space="preserve"> however, </w:t>
      </w:r>
      <w:r w:rsidR="001E0E31">
        <w:t xml:space="preserve">roughly 50% of the </w:t>
      </w:r>
      <w:r w:rsidR="00CD1214">
        <w:t>transition times in practice</w:t>
      </w:r>
      <w:r w:rsidR="00B63339">
        <w:t xml:space="preserve"> will be </w:t>
      </w:r>
      <w:r w:rsidR="00A244A3">
        <w:t>greater than the</w:t>
      </w:r>
      <w:r w:rsidR="000376C2">
        <w:t xml:space="preserve"> </w:t>
      </w:r>
      <w:r w:rsidR="005B6F67">
        <w:t>report</w:t>
      </w:r>
      <w:r w:rsidR="00F76A44">
        <w:t xml:space="preserve">ed value used for decision. Given that the measurement of </w:t>
      </w:r>
      <w:r w:rsidR="0002093D">
        <w:t>the page transition time</w:t>
      </w:r>
      <w:r w:rsidR="00A244A3">
        <w:t xml:space="preserve"> </w:t>
      </w:r>
      <w:r w:rsidR="0002093D">
        <w:t>has</w:t>
      </w:r>
      <w:r w:rsidR="005438DF">
        <w:t xml:space="preserve"> previously</w:t>
      </w:r>
      <w:r w:rsidR="0002093D">
        <w:t xml:space="preserve"> been done </w:t>
      </w:r>
      <w:r w:rsidR="00911363">
        <w:t xml:space="preserve">manually </w:t>
      </w:r>
      <w:r w:rsidR="0002093D">
        <w:t xml:space="preserve">with </w:t>
      </w:r>
      <w:r w:rsidR="007B42D9">
        <w:t>a stopwatch</w:t>
      </w:r>
      <w:r w:rsidR="00911363">
        <w:t xml:space="preserve">, these </w:t>
      </w:r>
      <w:r w:rsidR="00160159">
        <w:t xml:space="preserve">criteria </w:t>
      </w:r>
      <w:r w:rsidR="00911363">
        <w:t xml:space="preserve">are still </w:t>
      </w:r>
      <w:r w:rsidR="001D270F">
        <w:t xml:space="preserve">acceptable, but </w:t>
      </w:r>
      <w:r w:rsidR="003C7B65">
        <w:t xml:space="preserve">the previously stated </w:t>
      </w:r>
      <w:r w:rsidR="00BC5349">
        <w:t xml:space="preserve">characteristic of these </w:t>
      </w:r>
      <w:r w:rsidR="00422B67">
        <w:t xml:space="preserve">rules might not be attractive enough especially when </w:t>
      </w:r>
      <w:r w:rsidR="009B1C57">
        <w:t xml:space="preserve">the statistic is barely smaller than the requirement </w:t>
      </w:r>
      <m:oMath>
        <m:r>
          <w:rPr>
            <w:rFonts w:ascii="Cambria Math" w:hAnsi="Cambria Math"/>
          </w:rPr>
          <m:t>γ</m:t>
        </m:r>
      </m:oMath>
      <w:r w:rsidR="009B1C57">
        <w:t>.</w:t>
      </w:r>
    </w:p>
    <w:p w:rsidR="00D77E9B" w:rsidP="00364E45" w:rsidRDefault="00D77E9B" w14:paraId="4C07D995" w14:textId="77777777">
      <w:pPr>
        <w:spacing w:line="259" w:lineRule="auto"/>
      </w:pPr>
    </w:p>
    <w:p w:rsidR="009D65C0" w:rsidP="00364E45" w:rsidRDefault="008F1511" w14:paraId="356B59E5" w14:textId="7F19118E">
      <w:pPr>
        <w:spacing w:line="259" w:lineRule="auto"/>
        <w:rPr>
          <w:rFonts w:hint="eastAsia"/>
          <w:lang w:eastAsia="ko-KR"/>
        </w:rPr>
      </w:pPr>
      <w:r>
        <w:t xml:space="preserve">The third </w:t>
      </w:r>
      <w:r w:rsidR="008B2EBB">
        <w:t xml:space="preserve">criterion is </w:t>
      </w:r>
      <w:r w:rsidR="009D65C0">
        <w:t xml:space="preserve">the most rigorous, and the </w:t>
      </w:r>
      <w:r w:rsidR="00D71965">
        <w:t>simplest. It</w:t>
      </w:r>
      <w:r w:rsidR="001F0070">
        <w:t xml:space="preserve"> is the best choice if the </w:t>
      </w:r>
      <w:r w:rsidR="00537A8B">
        <w:t>testers demand that a</w:t>
      </w:r>
      <w:r w:rsidR="00976141">
        <w:t xml:space="preserve">ll runs of the application must </w:t>
      </w:r>
      <w:r w:rsidR="005A19C8">
        <w:t xml:space="preserve">achieve </w:t>
      </w:r>
      <w:r w:rsidR="00510F57">
        <w:t>a</w:t>
      </w:r>
      <w:r w:rsidR="005A19C8">
        <w:t xml:space="preserve"> page transiti</w:t>
      </w:r>
      <w:r w:rsidR="00723BC6">
        <w:t>on time less than the</w:t>
      </w:r>
      <w:r w:rsidR="00F908B0">
        <w:t xml:space="preserve"> requirement.</w:t>
      </w:r>
    </w:p>
    <w:p w:rsidR="009D65C0" w:rsidP="00364E45" w:rsidRDefault="009D65C0" w14:paraId="4550E038" w14:textId="77777777">
      <w:pPr>
        <w:spacing w:line="259" w:lineRule="auto"/>
      </w:pPr>
    </w:p>
    <w:p w:rsidR="00B46D7D" w:rsidP="00364E45" w:rsidRDefault="00723BC6" w14:paraId="338B9D7B" w14:textId="48963E08">
      <w:pPr>
        <w:spacing w:line="259" w:lineRule="auto"/>
      </w:pPr>
      <w:r>
        <w:t xml:space="preserve">The decision rule we </w:t>
      </w:r>
      <w:r w:rsidR="004F3E6F">
        <w:t xml:space="preserve">propose is </w:t>
      </w:r>
      <w:r w:rsidR="00B46D7D">
        <w:t xml:space="preserve">whether the upper bound of the confidence interval </w:t>
      </w:r>
      <w:r w:rsidR="007210B1">
        <w:t>is less than the specified transition time</w:t>
      </w:r>
      <w:r w:rsidR="00B46D7D">
        <w:t>.</w:t>
      </w:r>
      <w:r w:rsidR="00976F6C">
        <w:t xml:space="preserve"> </w:t>
      </w:r>
    </w:p>
    <w:p w:rsidRPr="003D31E8" w:rsidR="003D31E8" w:rsidP="008E6833" w:rsidRDefault="003D31E8" w14:paraId="23870300" w14:textId="77777777">
      <w:pPr>
        <w:pStyle w:val="Caption"/>
      </w:pPr>
    </w:p>
    <w:p w:rsidR="00147B9F" w:rsidP="008E6833" w:rsidRDefault="00BC06A1" w14:paraId="659F608C" w14:textId="7E75F93A" w14:noSpellErr="1">
      <w:pPr>
        <w:pStyle w:val="Caption"/>
      </w:pPr>
      <m:oMath>
        <m:r>
          <m:rPr>
            <m:sty m:val="bi"/>
          </m:rPr>
          <w:rPr>
            <w:rFonts w:ascii="Cambria Math" w:hAnsi="Cambria Math"/>
          </w:rPr>
          <m:t xml:space="preserve">    </m:t>
        </m:r>
        <m:acc>
          <m:accPr>
            <m:ctrlPr>
              <w:rPr>
                <w:rFonts w:ascii="Cambria Math" w:hAnsi="Cambria Math"/>
                <w:i/>
              </w:rPr>
            </m:ctrlPr>
          </m:accPr>
          <m:e>
            <m:r>
              <m:rPr>
                <m:sty m:val="bi"/>
              </m:rPr>
              <w:rPr>
                <w:rFonts w:ascii="Cambria Math" w:hAnsi="Cambria Math"/>
              </w:rPr>
              <m:t>f</m:t>
            </m:r>
          </m:e>
        </m:acc>
        <m:d>
          <m:dPr>
            <m:ctrlPr>
              <w:rPr>
                <w:rFonts w:ascii="Cambria Math" w:hAnsi="Cambria Math"/>
                <w:i/>
              </w:rPr>
            </m:ctrlPr>
          </m:dPr>
          <m:e>
            <m:r>
              <m:rPr>
                <m:sty m:val="bi"/>
              </m:rPr>
              <w:rPr>
                <w:rFonts w:ascii="Cambria Math" w:hAnsi="Cambria Math"/>
              </w:rPr>
              <m:t>x</m:t>
            </m:r>
          </m:e>
        </m:d>
        <m:r>
          <m:rPr>
            <m:scr m:val="double-struck"/>
            <m:sty m:val="bi"/>
          </m:rPr>
          <w:rPr>
            <w:rFonts w:ascii="Cambria Math" w:hAnsi="Cambria Math"/>
          </w:rPr>
          <m:t>=I</m:t>
        </m:r>
        <m:d>
          <m:dPr>
            <m:begChr m:val="{"/>
            <m:endChr m:val="}"/>
            <m:ctrlPr>
              <w:rPr>
                <w:rFonts w:ascii="Cambria Math" w:hAnsi="Cambria Math"/>
                <w:i/>
              </w:rPr>
            </m:ctrlPr>
          </m:dPr>
          <m:e>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m:t>
            </m:r>
            <m:sSup>
              <m:sSupPr>
                <m:ctrlPr>
                  <w:rPr>
                    <w:rFonts w:ascii="Cambria Math" w:hAnsi="Cambria Math"/>
                    <w:i/>
                  </w:rPr>
                </m:ctrlPr>
              </m:sSupPr>
              <m:e>
                <m:r>
                  <m:rPr>
                    <m:sty m:val="bi"/>
                  </m:rPr>
                  <w:rPr>
                    <w:rFonts w:ascii="Cambria Math" w:hAnsi="Cambria Math"/>
                  </w:rPr>
                  <m:t>t</m:t>
                </m:r>
              </m:e>
              <m:sup>
                <m:r>
                  <m:rPr>
                    <m:sty m:val="bi"/>
                  </m:rPr>
                  <w:rPr>
                    <w:rFonts w:ascii="Cambria Math" w:hAnsi="Cambria Math"/>
                  </w:rPr>
                  <m:t>*</m:t>
                </m:r>
              </m:sup>
            </m:sSup>
            <m:f>
              <m:fPr>
                <m:ctrlPr>
                  <w:rPr>
                    <w:rFonts w:ascii="Cambria Math" w:hAnsi="Cambria Math"/>
                    <w:i/>
                  </w:rPr>
                </m:ctrlPr>
              </m:fPr>
              <m:num>
                <m:r>
                  <m:rPr>
                    <m:sty m:val="bi"/>
                  </m:rPr>
                  <w:rPr>
                    <w:rFonts w:ascii="Cambria Math" w:hAnsi="Cambria Math"/>
                  </w:rPr>
                  <m:t>s</m:t>
                </m:r>
              </m:num>
              <m:den>
                <m:rad>
                  <m:radPr>
                    <m:degHide m:val="1"/>
                    <m:ctrlPr>
                      <w:rPr>
                        <w:rFonts w:ascii="Cambria Math" w:hAnsi="Cambria Math"/>
                        <w:b w:val="0"/>
                        <w:bCs w:val="0"/>
                        <w:i/>
                      </w:rPr>
                    </m:ctrlPr>
                  </m:radPr>
                  <m:deg/>
                  <m:e>
                    <m:r>
                      <m:rPr>
                        <m:sty m:val="bi"/>
                      </m:rPr>
                      <w:rPr>
                        <w:rFonts w:ascii="Cambria Math" w:hAnsi="Cambria Math"/>
                      </w:rPr>
                      <m:t>n</m:t>
                    </m:r>
                  </m:e>
                </m:rad>
              </m:den>
            </m:f>
            <m:r>
              <m:rPr>
                <m:sty m:val="bi"/>
              </m:rPr>
              <w:rPr>
                <w:rFonts w:ascii="Cambria Math" w:hAnsi="Cambria Math"/>
              </w:rPr>
              <m:t>&lt;γ</m:t>
            </m:r>
          </m:e>
        </m:d>
        <m:r>
          <m:rPr>
            <m:sty m:val="bi"/>
          </m:rPr>
          <w:rPr>
            <w:rFonts w:ascii="Cambria Math" w:hAnsi="Cambria Math"/>
          </w:rPr>
          <m:t xml:space="preserve">                    </m:t>
        </m:r>
      </m:oMath>
      <w:r w:rsidR="003D31E8">
        <w:rPr/>
        <w:t xml:space="preserve">                 </w:t>
      </w:r>
      <w:r w:rsidR="003A11E0">
        <w:rPr/>
        <w:t xml:space="preserve">( </w:t>
      </w:r>
      <w:r w:rsidRPr="39303BEC" w:rsidR="006664D5">
        <w:rPr/>
        <w:t>4</w:t>
      </w:r>
      <w:r w:rsidR="00186678">
        <w:rPr/>
        <w:t xml:space="preserve"> )</w:t>
      </w:r>
    </w:p>
    <w:p w:rsidRPr="003D31E8" w:rsidR="003D31E8" w:rsidP="001F77F5" w:rsidRDefault="003D31E8" w14:paraId="2F172B63" w14:textId="77777777">
      <w:pPr>
        <w:pStyle w:val="Caption"/>
      </w:pPr>
    </w:p>
    <w:p w:rsidR="001F77F5" w:rsidP="001F77F5" w:rsidRDefault="00BC06A1" w14:paraId="1926296D" w14:textId="3406F078" w14:noSpellErr="1">
      <w:pPr>
        <w:pStyle w:val="Caption"/>
      </w:pPr>
      <m:oMath>
        <m:r>
          <m:rPr>
            <m:sty m:val="bi"/>
          </m:rPr>
          <w:rPr>
            <w:rFonts w:ascii="Cambria Math" w:hAnsi="Cambria Math"/>
          </w:rPr>
          <m:t xml:space="preserve">    s=</m:t>
        </m:r>
        <m:rad>
          <m:radPr>
            <m:degHide m:val="1"/>
            <m:ctrlPr>
              <w:rPr>
                <w:rFonts w:ascii="Cambria Math" w:hAnsi="Cambria Math"/>
                <w:b w:val="0"/>
                <w:bCs w:val="0"/>
                <w:i/>
              </w:rPr>
            </m:ctrlPr>
          </m:radPr>
          <m:deg/>
          <m:e>
            <m:nary>
              <m:naryPr>
                <m:chr m:val="∑"/>
                <m:limLoc m:val="undOvr"/>
                <m:subHide m:val="1"/>
                <m:supHide m:val="1"/>
                <m:ctrlPr>
                  <w:rPr>
                    <w:rFonts w:ascii="Cambria Math" w:hAnsi="Cambria Math"/>
                    <w:b w:val="0"/>
                    <w:bCs w:val="0"/>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acc>
                              <m:accPr>
                                <m:chr m:val="̅"/>
                                <m:ctrlPr>
                                  <w:rPr>
                                    <w:rFonts w:ascii="Cambria Math" w:hAnsi="Cambria Math"/>
                                    <w:b w:val="0"/>
                                    <w:bCs w:val="0"/>
                                    <w:i/>
                                  </w:rPr>
                                </m:ctrlPr>
                              </m:accPr>
                              <m:e>
                                <m:r>
                                  <m:rPr>
                                    <m:sty m:val="bi"/>
                                  </m:rPr>
                                  <w:rPr>
                                    <w:rFonts w:ascii="Cambria Math" w:hAnsi="Cambria Math"/>
                                  </w:rPr>
                                  <m:t>x</m:t>
                                </m:r>
                              </m:e>
                            </m:acc>
                          </m:e>
                        </m:d>
                      </m:e>
                      <m:sup>
                        <m:r>
                          <m:rPr>
                            <m:sty m:val="bi"/>
                          </m:rPr>
                          <w:rPr>
                            <w:rFonts w:ascii="Cambria Math" w:hAnsi="Cambria Math"/>
                          </w:rPr>
                          <m:t>2</m:t>
                        </m:r>
                      </m:sup>
                    </m:sSup>
                  </m:num>
                  <m:den>
                    <m:r>
                      <m:rPr>
                        <m:sty m:val="bi"/>
                      </m:rPr>
                      <w:rPr>
                        <w:rFonts w:ascii="Cambria Math" w:hAnsi="Cambria Math"/>
                      </w:rPr>
                      <m:t>n-1</m:t>
                    </m:r>
                  </m:den>
                </m:f>
              </m:e>
            </m:nary>
          </m:e>
        </m:rad>
      </m:oMath>
      <w:r w:rsidR="008E6833">
        <w:rPr>
          <w:b w:val="0"/>
          <w:bCs w:val="0"/>
        </w:rPr>
        <w:t xml:space="preserve">                             </w:t>
      </w:r>
      <w:r w:rsidR="003D31E8">
        <w:rPr>
          <w:b w:val="0"/>
          <w:bCs w:val="0"/>
        </w:rPr>
        <w:t xml:space="preserve">                       </w:t>
      </w:r>
      <w:r w:rsidR="008E6833">
        <w:rPr/>
        <w:t xml:space="preserve">( </w:t>
      </w:r>
      <w:r w:rsidRPr="1BE3F2DE" w:rsidR="006664D5">
        <w:rPr/>
        <w:t>5</w:t>
      </w:r>
      <w:r w:rsidR="008E6833">
        <w:rPr/>
        <w:t xml:space="preserve"> )</w:t>
      </w:r>
    </w:p>
    <w:p w:rsidR="008E4820" w:rsidP="008E4820" w:rsidRDefault="008E4820" w14:paraId="055220BD" w14:textId="27A99579"/>
    <w:p w:rsidR="00C33730" w:rsidP="008E4820" w:rsidRDefault="008E4820" w14:paraId="7279B1EA" w14:textId="77777777">
      <w:r>
        <w:t xml:space="preserve">This </w:t>
      </w:r>
      <w:r w:rsidR="003D2D3E">
        <w:t xml:space="preserve">criterion </w:t>
      </w:r>
      <w:r w:rsidR="009D4169">
        <w:t xml:space="preserve">is more conservative than </w:t>
      </w:r>
      <w:r w:rsidR="005F7E71">
        <w:t xml:space="preserve">the mean or the median based rule, and is more resistant to the </w:t>
      </w:r>
      <w:r w:rsidR="0062201E">
        <w:t>outliers in the right tail of the distribution.</w:t>
      </w:r>
      <w:r w:rsidR="00AE559A">
        <w:t xml:space="preserve"> T</w:t>
      </w:r>
      <w:r w:rsidR="006F7E31">
        <w:t>his</w:t>
      </w:r>
      <w:r w:rsidR="00943ACA">
        <w:t>, of course</w:t>
      </w:r>
      <w:r w:rsidR="00AE559A">
        <w:t>,</w:t>
      </w:r>
      <w:r w:rsidR="006F7E31">
        <w:t xml:space="preserve"> </w:t>
      </w:r>
      <w:r w:rsidR="007F7728">
        <w:t>i</w:t>
      </w:r>
      <w:r w:rsidR="006F7E31">
        <w:t xml:space="preserve">s not </w:t>
      </w:r>
      <w:r w:rsidR="007F7728">
        <w:t xml:space="preserve">an intrinsically desirable quality of </w:t>
      </w:r>
      <w:r w:rsidR="00AE559A">
        <w:t>a decision rule</w:t>
      </w:r>
      <w:r w:rsidR="00943ACA">
        <w:t xml:space="preserve">; </w:t>
      </w:r>
      <w:r w:rsidR="00FF1DCF">
        <w:t xml:space="preserve">if the </w:t>
      </w:r>
      <w:r w:rsidR="00943ACA">
        <w:t>tester requires t</w:t>
      </w:r>
      <w:r w:rsidR="00301592">
        <w:t xml:space="preserve">hat the page transition time should be less than the specified time </w:t>
      </w:r>
      <w:r w:rsidR="00756BA8">
        <w:t xml:space="preserve">in all circumstances, </w:t>
      </w:r>
      <w:r w:rsidR="005758FE">
        <w:t>the maximum criterion is more appropriate.</w:t>
      </w:r>
      <w:r w:rsidR="000D0881">
        <w:t xml:space="preserve"> </w:t>
      </w:r>
    </w:p>
    <w:p w:rsidR="00C33730" w:rsidP="008E4820" w:rsidRDefault="00C33730" w14:paraId="2B812B1E" w14:textId="77777777"/>
    <w:p w:rsidRPr="008E4820" w:rsidR="008E4820" w:rsidP="299A8B5E" w:rsidRDefault="000D0881" w14:paraId="26806B85" w14:textId="12D02DD8" w14:noSpellErr="1">
      <w:pPr>
        <w:rPr>
          <w:lang w:eastAsia="ko-KR"/>
        </w:rPr>
      </w:pPr>
      <w:r w:rsidR="299A8B5E">
        <w:rPr/>
        <w:t xml:space="preserve">One advantage of this </w:t>
      </w:r>
      <w:r w:rsidR="299A8B5E">
        <w:rPr/>
        <w:t xml:space="preserve">rule is that it </w:t>
      </w:r>
      <w:r w:rsidR="299A8B5E">
        <w:rPr/>
        <w:t xml:space="preserve">gives a rough (though not statistically correct) heuristic that </w:t>
      </w:r>
      <w:r w:rsidR="299A8B5E">
        <w:rPr/>
        <w:t xml:space="preserve">the </w:t>
      </w:r>
      <w:r w:rsidR="299A8B5E">
        <w:rPr/>
        <w:t xml:space="preserve">probability that </w:t>
      </w:r>
      <w:r w:rsidR="299A8B5E">
        <w:rPr/>
        <w:t xml:space="preserve">the </w:t>
      </w:r>
      <w:r w:rsidR="299A8B5E">
        <w:rPr/>
        <w:t>true m</w:t>
      </w:r>
      <w:r w:rsidR="299A8B5E">
        <w:rPr/>
        <w:t xml:space="preserve">ean </w:t>
      </w:r>
      <w:r w:rsidR="299A8B5E">
        <w:rPr/>
        <w:t xml:space="preserve">is greater than the obtain upper bound </w:t>
      </w:r>
      <w:r w:rsidR="299A8B5E">
        <w:rPr/>
        <w:t>is about 2.5% or 5%</w:t>
      </w:r>
      <w:r w:rsidR="299A8B5E">
        <w:rPr/>
        <w:t xml:space="preserve"> (if the confidence level is 95% or 90%)</w:t>
      </w:r>
      <w:r w:rsidR="299A8B5E">
        <w:rPr/>
        <w:t>.</w:t>
      </w:r>
      <w:r w:rsidR="299A8B5E">
        <w:rPr/>
        <w:t xml:space="preserve"> Also, t</w:t>
      </w:r>
      <w:r w:rsidR="299A8B5E">
        <w:rPr/>
        <w:t>he rigor of the test can be controlled with the confidence l</w:t>
      </w:r>
      <w:r w:rsidR="299A8B5E">
        <w:rPr/>
        <w:t>evel, which is a parameter.</w:t>
      </w:r>
    </w:p>
    <w:p w:rsidR="299A8B5E" w:rsidP="299A8B5E" w:rsidRDefault="299A8B5E" w14:noSpellErr="1" w14:paraId="0D7DB788" w14:textId="0793E43A">
      <w:pPr>
        <w:pStyle w:val="Normal"/>
      </w:pPr>
    </w:p>
    <w:p w:rsidR="04598075" w:rsidP="00BE2661" w:rsidRDefault="04598075" w14:paraId="26788F0E" w14:textId="618766BF"/>
    <w:p w:rsidR="00A46DCD" w:rsidP="00A46DCD" w:rsidRDefault="4D89D5E2" w14:paraId="74C26270" w14:textId="77777777">
      <w:pPr>
        <w:pStyle w:val="Caption"/>
        <w:spacing w:after="160" w:line="276" w:lineRule="auto"/>
        <w:rPr>
          <w:sz w:val="24"/>
          <w:szCs w:val="24"/>
        </w:rPr>
      </w:pPr>
      <w:r w:rsidRPr="4D89D5E2">
        <w:rPr>
          <w:sz w:val="24"/>
          <w:szCs w:val="24"/>
        </w:rPr>
        <w:t>4. Dataset and Feature</w:t>
      </w:r>
      <w:r w:rsidR="00A46DCD">
        <w:rPr>
          <w:sz w:val="24"/>
          <w:szCs w:val="24"/>
        </w:rPr>
        <w:t>s</w:t>
      </w:r>
    </w:p>
    <w:p w:rsidRPr="00A46DCD" w:rsidR="00433284" w:rsidP="00A46DCD" w:rsidRDefault="005B73FF" w14:paraId="4E5A54F5" w14:textId="28E696B1">
      <w:pPr>
        <w:pStyle w:val="Caption"/>
        <w:spacing w:after="160" w:line="276" w:lineRule="auto"/>
        <w:rPr>
          <w:sz w:val="24"/>
          <w:szCs w:val="24"/>
        </w:rPr>
      </w:pPr>
      <w:r>
        <w:rPr>
          <w:bCs w:val="0"/>
          <w:sz w:val="22"/>
          <w:szCs w:val="22"/>
        </w:rPr>
        <w:t>4.1 Dataset</w:t>
      </w:r>
      <w:r w:rsidR="004D18DD">
        <w:rPr>
          <w:bCs w:val="0"/>
          <w:sz w:val="22"/>
          <w:szCs w:val="22"/>
        </w:rPr>
        <w:t xml:space="preserve"> Description</w:t>
      </w:r>
      <w:r w:rsidRPr="00A46DCD" w:rsidR="4D89D5E2">
        <w:rPr>
          <w:bCs w:val="0"/>
          <w:sz w:val="22"/>
          <w:szCs w:val="22"/>
        </w:rPr>
        <w:t xml:space="preserve"> </w:t>
      </w:r>
    </w:p>
    <w:p w:rsidR="00EA1FBB" w:rsidP="00364E45" w:rsidRDefault="4D89D5E2" w14:paraId="76A36B09" w14:textId="34CEBFB7">
      <w:r>
        <w:t xml:space="preserve">When </w:t>
      </w:r>
      <w:r w:rsidR="006C17CE">
        <w:t xml:space="preserve">the </w:t>
      </w:r>
      <w:r>
        <w:t>YouTube</w:t>
      </w:r>
      <w:r w:rsidR="006C17CE">
        <w:t xml:space="preserve"> application</w:t>
      </w:r>
      <w:r>
        <w:t xml:space="preserve"> launches, it sequentially displays 5 different</w:t>
      </w:r>
      <w:r w:rsidR="001E4D73">
        <w:t xml:space="preserve"> page, namely,</w:t>
      </w:r>
      <w:r>
        <w:t xml:space="preserve"> White Screen, Logo, Spin Loading, Text Loaded, and Image Loaded. White Screen and Logo pages are static pages, lacking dynamic elements. Spin Loading page only has a spinning wheel in the center of the screen. </w:t>
      </w:r>
    </w:p>
    <w:p w:rsidR="00A523EC" w:rsidP="004511A6" w:rsidRDefault="00A523EC" w14:paraId="4C8CDA59" w14:textId="7B91205D"/>
    <w:p w:rsidRPr="00C03620" w:rsidR="008A11CC" w:rsidP="008412EC" w:rsidRDefault="4D89D5E2" w14:paraId="64A46560" w14:textId="4A891224">
      <w:pPr>
        <w:pStyle w:val="Text"/>
        <w:spacing w:after="160" w:line="259" w:lineRule="auto"/>
        <w:ind w:firstLine="0"/>
      </w:pPr>
      <w:r>
        <w:t xml:space="preserve">Shown below are typical </w:t>
      </w:r>
      <w:r w:rsidR="008C27DC">
        <w:t>images for YouTube application.</w:t>
      </w:r>
      <w:r w:rsidR="008412EC">
        <w:t xml:space="preserve"> </w:t>
      </w:r>
      <w:r>
        <w:t xml:space="preserve">The pages of class White Screen, Logo, Spin Loading are not shown. The labeled YouTube screenshots can be found in: </w:t>
      </w:r>
      <w:hyperlink r:id="rId9">
        <w:r>
          <w:t>https://goo.gl/QGJ3i3</w:t>
        </w:r>
      </w:hyperlink>
      <w:r>
        <w:t xml:space="preserve">. </w:t>
      </w:r>
    </w:p>
    <w:p w:rsidR="00A523EC" w:rsidP="2260068A" w:rsidRDefault="00A523EC" w14:paraId="0B907C87" w14:textId="79FB39C2">
      <w:pPr>
        <w:jc w:val="center"/>
      </w:pPr>
      <w:r>
        <w:rPr>
          <w:noProof/>
          <w:lang w:eastAsia="zh-CN"/>
        </w:rPr>
        <w:drawing>
          <wp:inline distT="0" distB="0" distL="0" distR="0" wp14:anchorId="44F30ADF" wp14:editId="054A651C">
            <wp:extent cx="2384213" cy="1341120"/>
            <wp:effectExtent l="0" t="0" r="3810" b="5080"/>
            <wp:docPr id="29149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384213" cy="1341120"/>
                    </a:xfrm>
                    <a:prstGeom prst="rect">
                      <a:avLst/>
                    </a:prstGeom>
                  </pic:spPr>
                </pic:pic>
              </a:graphicData>
            </a:graphic>
          </wp:inline>
        </w:drawing>
      </w:r>
    </w:p>
    <w:p w:rsidR="001D7075" w:rsidP="4D89D5E2" w:rsidRDefault="001D7075" w14:paraId="0F5053A3" w14:textId="77777777">
      <w:pPr>
        <w:rPr>
          <w:sz w:val="18"/>
          <w:szCs w:val="18"/>
        </w:rPr>
      </w:pPr>
    </w:p>
    <w:p w:rsidR="00A523EC" w:rsidP="4D89D5E2" w:rsidRDefault="00FB7D50" w14:paraId="05405CE5" w14:textId="4C3034FF">
      <w:pPr>
        <w:rPr>
          <w:sz w:val="18"/>
          <w:szCs w:val="18"/>
        </w:rPr>
      </w:pPr>
      <w:r>
        <w:rPr>
          <w:sz w:val="18"/>
          <w:szCs w:val="18"/>
        </w:rPr>
        <w:t>Figure 2</w:t>
      </w:r>
      <w:r w:rsidR="00911B4F">
        <w:rPr>
          <w:sz w:val="18"/>
          <w:szCs w:val="18"/>
        </w:rPr>
        <w:t>.</w:t>
      </w:r>
      <w:r w:rsidRPr="4D89D5E2" w:rsidR="4D89D5E2">
        <w:rPr>
          <w:sz w:val="18"/>
          <w:szCs w:val="18"/>
        </w:rPr>
        <w:t xml:space="preserve"> Image of type “Text Loaded”. The text may change for different launches, making simple pixel comparison methods difficult. </w:t>
      </w:r>
    </w:p>
    <w:p w:rsidRPr="00507D64" w:rsidR="00D42B8E" w:rsidP="2260068A" w:rsidRDefault="00D42B8E" w14:paraId="298085E9" w14:textId="77777777">
      <w:pPr>
        <w:rPr>
          <w:sz w:val="18"/>
        </w:rPr>
      </w:pPr>
    </w:p>
    <w:p w:rsidR="00A523EC" w:rsidP="2260068A" w:rsidRDefault="00A523EC" w14:paraId="520D28F2" w14:textId="229A1892">
      <w:pPr>
        <w:jc w:val="center"/>
      </w:pPr>
      <w:r>
        <w:rPr>
          <w:noProof/>
          <w:lang w:eastAsia="zh-CN"/>
        </w:rPr>
        <w:lastRenderedPageBreak/>
        <w:drawing>
          <wp:inline distT="0" distB="0" distL="0" distR="0" wp14:anchorId="26F03627" wp14:editId="379241C4">
            <wp:extent cx="2387600" cy="1343026"/>
            <wp:effectExtent l="0" t="0" r="0" b="3175"/>
            <wp:docPr id="11327396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387600" cy="1343026"/>
                    </a:xfrm>
                    <a:prstGeom prst="rect">
                      <a:avLst/>
                    </a:prstGeom>
                  </pic:spPr>
                </pic:pic>
              </a:graphicData>
            </a:graphic>
          </wp:inline>
        </w:drawing>
      </w:r>
    </w:p>
    <w:p w:rsidR="00176B57" w:rsidP="2260068A" w:rsidRDefault="00176B57" w14:paraId="50B9D9C2" w14:textId="77777777">
      <w:pPr>
        <w:jc w:val="center"/>
      </w:pPr>
    </w:p>
    <w:p w:rsidR="00A523EC" w:rsidP="299A8B5E" w:rsidRDefault="00FB7D50" w14:paraId="685C400F" w14:textId="082B5F84" w14:noSpellErr="1">
      <w:pPr>
        <w:rPr>
          <w:sz w:val="18"/>
          <w:szCs w:val="18"/>
        </w:rPr>
      </w:pPr>
      <w:r w:rsidRPr="299A8B5E" w:rsidR="299A8B5E">
        <w:rPr>
          <w:sz w:val="18"/>
          <w:szCs w:val="18"/>
        </w:rPr>
        <w:t>Figure 3</w:t>
      </w:r>
      <w:r w:rsidRPr="299A8B5E" w:rsidR="299A8B5E">
        <w:rPr>
          <w:sz w:val="18"/>
          <w:szCs w:val="18"/>
        </w:rPr>
        <w:t>.</w:t>
      </w:r>
      <w:r w:rsidRPr="299A8B5E" w:rsidR="299A8B5E">
        <w:rPr>
          <w:sz w:val="18"/>
          <w:szCs w:val="18"/>
        </w:rPr>
        <w:t xml:space="preserve"> Image of type “Image Loaded”. Again, video thumbnails and text may change for different launches.</w:t>
      </w:r>
    </w:p>
    <w:p w:rsidR="299A8B5E" w:rsidP="299A8B5E" w:rsidRDefault="299A8B5E" w14:noSpellErr="1" w14:paraId="1F40906F" w14:textId="63B91396">
      <w:pPr>
        <w:pStyle w:val="Normal"/>
        <w:rPr>
          <w:sz w:val="18"/>
          <w:szCs w:val="18"/>
        </w:rPr>
      </w:pPr>
    </w:p>
    <w:p w:rsidRPr="00507D64" w:rsidR="00507D64" w:rsidP="2260068A" w:rsidRDefault="00507D64" w14:paraId="3739AEDF" w14:textId="77777777">
      <w:pPr>
        <w:rPr>
          <w:sz w:val="18"/>
        </w:rPr>
      </w:pPr>
    </w:p>
    <w:p w:rsidRPr="00CD786B" w:rsidR="04598075" w:rsidP="00E52AAD" w:rsidRDefault="4D89D5E2" w14:paraId="512CBCC9" w14:textId="0CE40843">
      <w:pPr>
        <w:pStyle w:val="Text"/>
        <w:spacing w:line="276" w:lineRule="auto"/>
        <w:ind w:firstLine="0"/>
        <w:rPr>
          <w:b/>
          <w:bCs/>
          <w:sz w:val="22"/>
          <w:szCs w:val="22"/>
        </w:rPr>
      </w:pPr>
      <w:r w:rsidRPr="4D89D5E2">
        <w:rPr>
          <w:b/>
          <w:bCs/>
          <w:sz w:val="22"/>
          <w:szCs w:val="22"/>
        </w:rPr>
        <w:t>4.2 Data Acquisition and Labeling</w:t>
      </w:r>
    </w:p>
    <w:p w:rsidR="04598075" w:rsidP="00364E45" w:rsidRDefault="4D89D5E2" w14:paraId="62A89F27" w14:textId="6D3FD7F2">
      <w:pPr>
        <w:pStyle w:val="Text"/>
        <w:spacing w:after="160" w:line="259" w:lineRule="auto"/>
        <w:ind w:firstLine="0"/>
      </w:pPr>
      <w:r w:rsidR="39303BEC">
        <w:rPr/>
        <w:t xml:space="preserve">For image retrieval and collection, we used </w:t>
      </w:r>
      <w:proofErr w:type="spellStart"/>
      <w:r w:rsidR="39303BEC">
        <w:rPr/>
        <w:t>Decklink</w:t>
      </w:r>
      <w:proofErr w:type="spellEnd"/>
      <w:r w:rsidR="39303BEC">
        <w:rPr/>
        <w:t xml:space="preserve"> image ca</w:t>
      </w:r>
      <w:r w:rsidR="39303BEC">
        <w:rPr/>
        <w:t xml:space="preserve">pture card from </w:t>
      </w:r>
      <w:proofErr w:type="spellStart"/>
      <w:r w:rsidR="39303BEC">
        <w:rPr/>
        <w:t>BlackMagic</w:t>
      </w:r>
      <w:proofErr w:type="spellEnd"/>
      <w:r w:rsidR="39303BEC">
        <w:rPr/>
        <w:t xml:space="preserve"> [10].</w:t>
      </w:r>
      <w:r w:rsidR="39303BEC">
        <w:rPr/>
        <w:t xml:space="preserve"> </w:t>
      </w:r>
      <w:r w:rsidR="39303BEC">
        <w:rPr/>
        <w:t xml:space="preserve">The image resolution was </w:t>
      </w:r>
      <w:r w:rsidR="39303BEC">
        <w:rPr/>
        <w:t>720P, captured at a frame rate of</w:t>
      </w:r>
      <w:r w:rsidR="39303BEC">
        <w:rPr/>
        <w:t xml:space="preserve"> 60Hz, capturing 60 screenshots per second. The images were labeled in a semi-automated fashion: since the pages are shown sequentially, we used the average launch time and the average durations for which each page is displayed to roughly divide and save the images in subfolders. Then each folder was manually checked to move the wrongly assigned</w:t>
      </w:r>
      <w:r w:rsidR="39303BEC">
        <w:rPr/>
        <w:t xml:space="preserve"> images to the correct folders.</w:t>
      </w:r>
    </w:p>
    <w:p w:rsidR="000845B8" w:rsidP="00E35F48" w:rsidRDefault="4D89D5E2" w14:paraId="47304C3B" w14:textId="636273FC">
      <w:pPr>
        <w:pStyle w:val="Text"/>
        <w:spacing w:after="160" w:line="259" w:lineRule="auto"/>
        <w:ind w:firstLine="0"/>
        <w:rPr>
          <w:rFonts w:hint="eastAsia"/>
          <w:lang w:eastAsia="ko-KR"/>
        </w:rPr>
      </w:pPr>
      <w:r>
        <w:t>Each class has over 400 images, and the datas</w:t>
      </w:r>
      <w:r w:rsidR="00E05AEB">
        <w:t>et contains a little more than 4</w:t>
      </w:r>
      <w:r>
        <w:t>000 labeled i</w:t>
      </w:r>
      <w:r w:rsidR="00982DA8">
        <w:t>mages in total.</w:t>
      </w:r>
      <w:r w:rsidR="00982DA8">
        <w:rPr>
          <w:rFonts w:hint="eastAsia"/>
        </w:rPr>
        <w:t xml:space="preserve"> </w:t>
      </w:r>
      <w:r w:rsidR="00004A2A">
        <w:t>To gather</w:t>
      </w:r>
      <w:r>
        <w:t xml:space="preserve"> this dataset, the application was launched more than 1000</w:t>
      </w:r>
      <w:r w:rsidR="00AD33B7">
        <w:t xml:space="preserve"> times, which took about</w:t>
      </w:r>
      <w:r>
        <w:t xml:space="preserve"> 5 ho</w:t>
      </w:r>
      <w:r w:rsidR="00DC3CBD">
        <w:t xml:space="preserve">urs. </w:t>
      </w:r>
      <w:r w:rsidR="005023F4">
        <w:t xml:space="preserve">Since the size of each </w:t>
      </w:r>
      <w:r w:rsidR="000845B8">
        <w:t>class is proportional to how long the</w:t>
      </w:r>
      <w:r w:rsidR="00FC0B49">
        <w:t xml:space="preserve"> application displays that page, t</w:t>
      </w:r>
      <w:r w:rsidR="009B06C6">
        <w:t xml:space="preserve">here was a class imbalance in training and test data. </w:t>
      </w:r>
      <w:r w:rsidR="00BF5E12">
        <w:t>We did not</w:t>
      </w:r>
      <w:r w:rsidR="001D50D5">
        <w:t xml:space="preserve"> address this issue, </w:t>
      </w:r>
      <w:r w:rsidR="003B6383">
        <w:t xml:space="preserve">mainly </w:t>
      </w:r>
      <w:r w:rsidR="00AE39E4">
        <w:t>because t</w:t>
      </w:r>
      <w:r w:rsidR="006A5A46">
        <w:t xml:space="preserve">he result </w:t>
      </w:r>
      <w:r w:rsidR="003B6383">
        <w:t>obtained with this raw dataset was sufficiently good.</w:t>
      </w:r>
    </w:p>
    <w:p w:rsidR="00E35F48" w:rsidP="00E35F48" w:rsidRDefault="00DC3CBD" w14:paraId="5C1149F6" w14:textId="58EB97CC">
      <w:pPr>
        <w:pStyle w:val="Text"/>
        <w:spacing w:after="160" w:line="259" w:lineRule="auto"/>
        <w:ind w:firstLine="0"/>
      </w:pPr>
      <w:r>
        <w:t>The</w:t>
      </w:r>
      <w:r w:rsidR="4D89D5E2">
        <w:t xml:space="preserve"> size of the dataset is quite small compared to a typical dataset size for training of neural networks, but the result suggests that the current size is sufficient</w:t>
      </w:r>
      <w:r w:rsidR="00C97BA5">
        <w:t xml:space="preserve"> especially because the </w:t>
      </w:r>
      <w:r w:rsidR="00DB5700">
        <w:t>in-cla</w:t>
      </w:r>
      <w:r w:rsidR="00495C65">
        <w:t xml:space="preserve">ss variability of the images </w:t>
      </w:r>
      <w:r w:rsidR="00402336">
        <w:t>is</w:t>
      </w:r>
      <w:r w:rsidR="00DB5700">
        <w:t xml:space="preserve"> very</w:t>
      </w:r>
      <w:r w:rsidR="00D029D1">
        <w:t xml:space="preserve"> small</w:t>
      </w:r>
      <w:r w:rsidR="008C7E72">
        <w:t xml:space="preserve"> and each class was sufficiently different from the other classes</w:t>
      </w:r>
      <w:r w:rsidR="4D89D5E2">
        <w:t xml:space="preserve">. The number of training samples needed </w:t>
      </w:r>
      <w:r w:rsidR="00356098">
        <w:t>depends on the model choice.</w:t>
      </w:r>
      <w:r w:rsidR="4D89D5E2">
        <w:t xml:space="preserve"> </w:t>
      </w:r>
      <w:r w:rsidR="00A807C6">
        <w:t>T</w:t>
      </w:r>
      <w:r w:rsidR="00D324EC">
        <w:t>he number of training samples can be</w:t>
      </w:r>
      <w:r w:rsidR="4D89D5E2">
        <w:t xml:space="preserve"> </w:t>
      </w:r>
      <w:r w:rsidR="00D324EC">
        <w:t xml:space="preserve">increased </w:t>
      </w:r>
      <w:r w:rsidR="00A807C6">
        <w:t xml:space="preserve">or decreased </w:t>
      </w:r>
      <w:r w:rsidR="00FD5451">
        <w:t xml:space="preserve">flexibly </w:t>
      </w:r>
      <w:r w:rsidR="00CF5F9E">
        <w:t xml:space="preserve">since the tester </w:t>
      </w:r>
      <w:r w:rsidR="00F127BE">
        <w:t>has a complete control over the size of the dataset.</w:t>
      </w:r>
    </w:p>
    <w:p w:rsidR="00670861" w:rsidP="008D466A" w:rsidRDefault="00247FA3" w14:paraId="0FE72DF6" w14:textId="0188C94C">
      <w:pPr>
        <w:spacing w:line="276" w:lineRule="auto"/>
        <w:rPr>
          <w:bCs/>
          <w:lang w:eastAsia="ko-KR"/>
        </w:rPr>
      </w:pPr>
      <w:r>
        <w:rPr>
          <w:b/>
          <w:bCs/>
        </w:rPr>
        <w:t xml:space="preserve">Labeling with </w:t>
      </w:r>
      <w:r w:rsidR="0009733C">
        <w:rPr>
          <w:b/>
          <w:bCs/>
        </w:rPr>
        <w:t>K-Mean</w:t>
      </w:r>
      <w:r>
        <w:rPr>
          <w:b/>
          <w:bCs/>
        </w:rPr>
        <w:t>s Clustering</w:t>
      </w:r>
      <w:r w:rsidRPr="00225896" w:rsidR="0098159C">
        <w:rPr>
          <w:b/>
          <w:bCs/>
        </w:rPr>
        <w:t>.</w:t>
      </w:r>
      <w:r w:rsidR="00B866C9">
        <w:rPr>
          <w:b/>
          <w:bCs/>
          <w:lang w:eastAsia="ko-KR"/>
        </w:rPr>
        <w:t xml:space="preserve"> </w:t>
      </w:r>
      <w:r w:rsidR="00B866C9">
        <w:rPr>
          <w:bCs/>
          <w:lang w:eastAsia="ko-KR"/>
        </w:rPr>
        <w:t xml:space="preserve">In addition to the </w:t>
      </w:r>
      <w:r w:rsidR="004814A1">
        <w:rPr>
          <w:bCs/>
          <w:lang w:eastAsia="ko-KR"/>
        </w:rPr>
        <w:t>original</w:t>
      </w:r>
      <w:r w:rsidR="006F45F4">
        <w:rPr>
          <w:bCs/>
          <w:lang w:eastAsia="ko-KR"/>
        </w:rPr>
        <w:t xml:space="preserve"> dataset, </w:t>
      </w:r>
      <w:r w:rsidR="00EA5EBB">
        <w:rPr>
          <w:bCs/>
          <w:lang w:eastAsia="ko-KR"/>
        </w:rPr>
        <w:t xml:space="preserve">for which the labeling </w:t>
      </w:r>
      <w:r w:rsidR="0074539B">
        <w:rPr>
          <w:bCs/>
          <w:lang w:eastAsia="ko-KR"/>
        </w:rPr>
        <w:t>ne</w:t>
      </w:r>
      <w:r w:rsidR="006C1085">
        <w:rPr>
          <w:bCs/>
          <w:lang w:eastAsia="ko-KR"/>
        </w:rPr>
        <w:t xml:space="preserve">eded some manual </w:t>
      </w:r>
      <w:r w:rsidR="00EA5EBB">
        <w:rPr>
          <w:bCs/>
          <w:lang w:eastAsia="ko-KR"/>
        </w:rPr>
        <w:t xml:space="preserve">correction, </w:t>
      </w:r>
      <w:r w:rsidR="00937CD5">
        <w:rPr>
          <w:bCs/>
          <w:lang w:eastAsia="ko-KR"/>
        </w:rPr>
        <w:t xml:space="preserve">a dataset </w:t>
      </w:r>
      <w:r w:rsidR="00CD799C">
        <w:rPr>
          <w:bCs/>
          <w:lang w:eastAsia="ko-KR"/>
        </w:rPr>
        <w:t xml:space="preserve">labeled with </w:t>
      </w:r>
      <w:r w:rsidR="0009733C">
        <w:rPr>
          <w:bCs/>
          <w:lang w:eastAsia="ko-KR"/>
        </w:rPr>
        <w:t>k-means cluster</w:t>
      </w:r>
      <w:r w:rsidR="00937CD5">
        <w:rPr>
          <w:bCs/>
          <w:lang w:eastAsia="ko-KR"/>
        </w:rPr>
        <w:t>in</w:t>
      </w:r>
      <w:r w:rsidR="000A0014">
        <w:rPr>
          <w:bCs/>
          <w:lang w:eastAsia="ko-KR"/>
        </w:rPr>
        <w:t>g was</w:t>
      </w:r>
      <w:r w:rsidR="00374B5D">
        <w:rPr>
          <w:bCs/>
          <w:lang w:eastAsia="ko-KR"/>
        </w:rPr>
        <w:t xml:space="preserve"> gathered</w:t>
      </w:r>
      <w:r w:rsidR="00E00B12">
        <w:rPr>
          <w:bCs/>
          <w:lang w:eastAsia="ko-KR"/>
        </w:rPr>
        <w:t>, ta</w:t>
      </w:r>
      <w:r w:rsidR="00A42D03">
        <w:rPr>
          <w:bCs/>
          <w:lang w:eastAsia="ko-KR"/>
        </w:rPr>
        <w:t xml:space="preserve">king advantage of the fact that our image data has </w:t>
      </w:r>
      <w:r w:rsidR="00FB3E9D">
        <w:rPr>
          <w:bCs/>
          <w:lang w:eastAsia="ko-KR"/>
        </w:rPr>
        <w:t xml:space="preserve">a low </w:t>
      </w:r>
      <w:r w:rsidR="001B2FAC">
        <w:rPr>
          <w:bCs/>
          <w:lang w:eastAsia="ko-KR"/>
        </w:rPr>
        <w:t>in-class variability</w:t>
      </w:r>
      <w:r w:rsidR="00374B5D">
        <w:rPr>
          <w:bCs/>
          <w:lang w:eastAsia="ko-KR"/>
        </w:rPr>
        <w:t xml:space="preserve">. </w:t>
      </w:r>
      <w:r w:rsidR="00D40370">
        <w:rPr>
          <w:bCs/>
          <w:lang w:eastAsia="ko-KR"/>
        </w:rPr>
        <w:t>T</w:t>
      </w:r>
      <w:r w:rsidR="008F666D">
        <w:rPr>
          <w:bCs/>
          <w:lang w:eastAsia="ko-KR"/>
        </w:rPr>
        <w:t>he idea was to</w:t>
      </w:r>
      <w:r w:rsidR="009E37CC">
        <w:rPr>
          <w:bCs/>
          <w:lang w:eastAsia="ko-KR"/>
        </w:rPr>
        <w:t xml:space="preserve"> test the possibility of</w:t>
      </w:r>
      <w:r w:rsidR="008F666D">
        <w:rPr>
          <w:bCs/>
          <w:lang w:eastAsia="ko-KR"/>
        </w:rPr>
        <w:t xml:space="preserve"> </w:t>
      </w:r>
      <w:r w:rsidR="00580033">
        <w:rPr>
          <w:bCs/>
          <w:lang w:eastAsia="ko-KR"/>
        </w:rPr>
        <w:t xml:space="preserve">a </w:t>
      </w:r>
      <w:r w:rsidR="00D1704E">
        <w:rPr>
          <w:bCs/>
          <w:lang w:eastAsia="ko-KR"/>
        </w:rPr>
        <w:t>f</w:t>
      </w:r>
      <w:r w:rsidR="00580033">
        <w:rPr>
          <w:bCs/>
          <w:lang w:eastAsia="ko-KR"/>
        </w:rPr>
        <w:t>ull automation of</w:t>
      </w:r>
      <w:r w:rsidR="00D1704E">
        <w:rPr>
          <w:bCs/>
          <w:lang w:eastAsia="ko-KR"/>
        </w:rPr>
        <w:t xml:space="preserve"> the </w:t>
      </w:r>
      <w:r w:rsidR="0017248C">
        <w:rPr>
          <w:bCs/>
          <w:lang w:eastAsia="ko-KR"/>
        </w:rPr>
        <w:t xml:space="preserve">data labeling process. </w:t>
      </w:r>
    </w:p>
    <w:p w:rsidR="004A1BED" w:rsidP="008D466A" w:rsidRDefault="004A1BED" w14:paraId="16EBC8E1" w14:textId="1EEE190B">
      <w:pPr>
        <w:spacing w:line="276" w:lineRule="auto"/>
        <w:rPr>
          <w:bCs/>
          <w:lang w:eastAsia="ko-KR"/>
        </w:rPr>
      </w:pPr>
    </w:p>
    <w:p w:rsidRPr="00A141B5" w:rsidR="0045299E" w:rsidP="002B4DD0" w:rsidRDefault="002844D3" w14:paraId="4372F458" w14:textId="1A707931">
      <w:pPr>
        <w:spacing w:line="276" w:lineRule="auto"/>
      </w:pPr>
      <w:r>
        <w:rPr>
          <w:bCs/>
          <w:lang w:eastAsia="ko-KR"/>
        </w:rPr>
        <w:lastRenderedPageBreak/>
        <w:t xml:space="preserve">Instead of manually </w:t>
      </w:r>
      <w:r w:rsidR="000610AB">
        <w:rPr>
          <w:bCs/>
          <w:lang w:eastAsia="ko-KR"/>
        </w:rPr>
        <w:t>s</w:t>
      </w:r>
      <w:r w:rsidR="00233178">
        <w:rPr>
          <w:bCs/>
          <w:lang w:eastAsia="ko-KR"/>
        </w:rPr>
        <w:t xml:space="preserve">orting </w:t>
      </w:r>
      <w:r w:rsidR="00AC16D4">
        <w:rPr>
          <w:bCs/>
          <w:lang w:eastAsia="ko-KR"/>
        </w:rPr>
        <w:t xml:space="preserve">and </w:t>
      </w:r>
      <w:r w:rsidR="00233178">
        <w:rPr>
          <w:bCs/>
          <w:lang w:eastAsia="ko-KR"/>
        </w:rPr>
        <w:t xml:space="preserve">labeling the </w:t>
      </w:r>
      <w:r w:rsidR="00C34AAF">
        <w:rPr>
          <w:bCs/>
          <w:lang w:eastAsia="ko-KR"/>
        </w:rPr>
        <w:t xml:space="preserve">images, </w:t>
      </w:r>
      <w:r w:rsidR="009C502C">
        <w:rPr>
          <w:bCs/>
          <w:lang w:eastAsia="ko-KR"/>
        </w:rPr>
        <w:t xml:space="preserve">we </w:t>
      </w:r>
      <w:r w:rsidR="00AC16D4">
        <w:rPr>
          <w:bCs/>
          <w:lang w:eastAsia="ko-KR"/>
        </w:rPr>
        <w:t xml:space="preserve">clustered the dataset into 5 clusters using k-means clustering. </w:t>
      </w:r>
      <w:r w:rsidR="000858A9">
        <w:t>Sinc</w:t>
      </w:r>
      <w:r w:rsidR="005B06D4">
        <w:t xml:space="preserve">e clustering algorithm assigns the class label </w:t>
      </w:r>
      <w:r w:rsidR="00327123">
        <w:t>arbitrarily</w:t>
      </w:r>
      <w:r w:rsidR="005B06D4">
        <w:t>,</w:t>
      </w:r>
      <w:r w:rsidR="000858A9">
        <w:t xml:space="preserve"> </w:t>
      </w:r>
      <w:r w:rsidR="005B06D4">
        <w:t>Bayer-M</w:t>
      </w:r>
      <w:r w:rsidR="009B0DAE">
        <w:t>oore majority vote algorithm [11</w:t>
      </w:r>
      <w:r w:rsidR="005B06D4">
        <w:t>] was used to find the right permutation of class labels that matches</w:t>
      </w:r>
      <w:r w:rsidR="0056198D">
        <w:t xml:space="preserve"> labeling of</w:t>
      </w:r>
      <w:r w:rsidR="0045299E">
        <w:t xml:space="preserve"> the</w:t>
      </w:r>
      <w:r w:rsidR="003F4C06">
        <w:t xml:space="preserve"> test data. </w:t>
      </w:r>
      <w:r w:rsidR="00A141B5">
        <w:t>However, this is only necessary for the testing</w:t>
      </w:r>
      <w:r w:rsidR="00B22495">
        <w:t xml:space="preserve"> of clustering performance.</w:t>
      </w:r>
    </w:p>
    <w:p w:rsidR="00E35F48" w:rsidP="00BC0EBD" w:rsidRDefault="00E35F48" w14:paraId="226A68E6" w14:textId="77777777">
      <w:pPr>
        <w:pStyle w:val="Text"/>
        <w:spacing w:line="259" w:lineRule="auto"/>
        <w:ind w:firstLine="0"/>
      </w:pPr>
    </w:p>
    <w:p w:rsidRPr="00CD786B" w:rsidR="00BC0EBD" w:rsidP="00210A09" w:rsidRDefault="00BC0EBD" w14:paraId="076C3593" w14:textId="13B7D0E4">
      <w:pPr>
        <w:pStyle w:val="Text"/>
        <w:spacing w:line="276" w:lineRule="auto"/>
        <w:ind w:firstLine="0"/>
        <w:rPr>
          <w:b/>
          <w:bCs/>
          <w:sz w:val="22"/>
          <w:szCs w:val="22"/>
        </w:rPr>
      </w:pPr>
      <w:r>
        <w:rPr>
          <w:b/>
          <w:bCs/>
          <w:sz w:val="22"/>
          <w:szCs w:val="22"/>
        </w:rPr>
        <w:t>4.3</w:t>
      </w:r>
      <w:r w:rsidRPr="4D89D5E2">
        <w:rPr>
          <w:b/>
          <w:bCs/>
          <w:sz w:val="22"/>
          <w:szCs w:val="22"/>
        </w:rPr>
        <w:t xml:space="preserve"> </w:t>
      </w:r>
      <w:r>
        <w:rPr>
          <w:b/>
          <w:bCs/>
          <w:sz w:val="22"/>
          <w:szCs w:val="22"/>
        </w:rPr>
        <w:t>Pre-process Images</w:t>
      </w:r>
    </w:p>
    <w:p w:rsidR="00BC0EBD" w:rsidP="00364E45" w:rsidRDefault="00BC0EBD" w14:paraId="4D7FC246" w14:textId="114CE00A">
      <w:pPr>
        <w:pStyle w:val="Text"/>
        <w:spacing w:after="160" w:line="259" w:lineRule="auto"/>
        <w:ind w:firstLine="0"/>
      </w:pPr>
      <w:r>
        <w:t>The</w:t>
      </w:r>
      <w:r w:rsidR="001C0751">
        <w:t xml:space="preserve"> original </w:t>
      </w:r>
      <w:r w:rsidR="001202E4">
        <w:t>images</w:t>
      </w:r>
      <w:r w:rsidR="00EC5EBD">
        <w:t xml:space="preserve"> are</w:t>
      </w:r>
      <w:r w:rsidR="001C0751">
        <w:t xml:space="preserve"> 3-channel </w:t>
      </w:r>
      <w:r w:rsidR="00F44C47">
        <w:t>images, but we</w:t>
      </w:r>
      <w:r w:rsidR="001202E4">
        <w:t xml:space="preserve">re re-sized to </w:t>
      </w:r>
      <w:r w:rsidR="4C2535C7">
        <w:t>72</w:t>
      </w:r>
      <m:oMath>
        <m:r>
          <w:rPr>
            <w:rFonts w:ascii="Cambria Math" w:hAnsi="Cambria Math"/>
          </w:rPr>
          <m:t>×</m:t>
        </m:r>
      </m:oMath>
      <w:r w:rsidR="4C2535C7">
        <w:t>128</w:t>
      </w:r>
      <w:r>
        <w:t xml:space="preserve"> grey</w:t>
      </w:r>
      <w:r w:rsidR="00A5043A">
        <w:t>scale</w:t>
      </w:r>
      <w:r>
        <w:t xml:space="preserve"> images.</w:t>
      </w:r>
    </w:p>
    <w:p w:rsidR="242A5198" w:rsidP="242A5198" w:rsidRDefault="242A5198" w14:paraId="0D5E0FFF" w14:textId="2042B5E2">
      <w:pPr>
        <w:pStyle w:val="Text"/>
        <w:spacing w:after="160" w:line="259" w:lineRule="auto"/>
        <w:ind w:firstLine="0"/>
      </w:pPr>
      <w:r>
        <w:rPr>
          <w:noProof/>
          <w:lang w:eastAsia="zh-CN"/>
        </w:rPr>
        <w:drawing>
          <wp:inline distT="0" distB="0" distL="0" distR="0" wp14:anchorId="704AC705" wp14:editId="3B39D6A9">
            <wp:extent cx="3105150" cy="782756"/>
            <wp:effectExtent l="0" t="0" r="0" b="0"/>
            <wp:docPr id="1728767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105150" cy="782756"/>
                    </a:xfrm>
                    <a:prstGeom prst="rect">
                      <a:avLst/>
                    </a:prstGeom>
                  </pic:spPr>
                </pic:pic>
              </a:graphicData>
            </a:graphic>
          </wp:inline>
        </w:drawing>
      </w:r>
    </w:p>
    <w:p w:rsidR="002260F7" w:rsidP="002260F7" w:rsidRDefault="0746E59D" w14:paraId="34488ABA" w14:textId="77777777">
      <w:pPr>
        <w:pStyle w:val="Text"/>
        <w:spacing w:after="160" w:line="259" w:lineRule="auto"/>
        <w:ind w:firstLine="0"/>
      </w:pPr>
      <w:r>
        <w:rPr>
          <w:noProof/>
          <w:lang w:eastAsia="zh-CN"/>
        </w:rPr>
        <w:drawing>
          <wp:inline distT="0" distB="0" distL="0" distR="0" wp14:anchorId="02444358" wp14:editId="286E013F">
            <wp:extent cx="2081046" cy="806406"/>
            <wp:effectExtent l="0" t="0" r="0" b="0"/>
            <wp:docPr id="2083045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081046" cy="806406"/>
                    </a:xfrm>
                    <a:prstGeom prst="rect">
                      <a:avLst/>
                    </a:prstGeom>
                  </pic:spPr>
                </pic:pic>
              </a:graphicData>
            </a:graphic>
          </wp:inline>
        </w:drawing>
      </w:r>
    </w:p>
    <w:p w:rsidRPr="002260F7" w:rsidR="003632DA" w:rsidP="002260F7" w:rsidRDefault="00911B4F" w14:paraId="0C7B7B52" w14:textId="48FEA4AD">
      <w:pPr>
        <w:pStyle w:val="Text"/>
        <w:spacing w:after="160" w:line="259" w:lineRule="auto"/>
        <w:ind w:firstLine="0"/>
      </w:pPr>
      <w:r>
        <w:rPr>
          <w:sz w:val="18"/>
          <w:szCs w:val="18"/>
        </w:rPr>
        <w:t>Figure 4.</w:t>
      </w:r>
      <w:r w:rsidR="001A3D68">
        <w:rPr>
          <w:sz w:val="18"/>
          <w:szCs w:val="18"/>
        </w:rPr>
        <w:t xml:space="preserve"> I</w:t>
      </w:r>
      <w:r w:rsidRPr="007C768A" w:rsidR="003632DA">
        <w:rPr>
          <w:sz w:val="18"/>
          <w:szCs w:val="18"/>
        </w:rPr>
        <w:t>mages after pre-process</w:t>
      </w:r>
      <w:r w:rsidR="000718C2">
        <w:rPr>
          <w:sz w:val="18"/>
          <w:szCs w:val="18"/>
        </w:rPr>
        <w:t>ing</w:t>
      </w:r>
      <w:r w:rsidRPr="007C768A" w:rsidR="003632DA">
        <w:rPr>
          <w:sz w:val="18"/>
          <w:szCs w:val="18"/>
        </w:rPr>
        <w:t xml:space="preserve">. </w:t>
      </w:r>
    </w:p>
    <w:p w:rsidR="00AF1FF7" w:rsidP="004C7D6D" w:rsidRDefault="00AF1FF7" w14:paraId="12C64352" w14:textId="77777777">
      <w:pPr>
        <w:spacing w:line="276" w:lineRule="auto"/>
        <w:rPr>
          <w:b/>
          <w:bCs/>
          <w:sz w:val="24"/>
          <w:szCs w:val="24"/>
        </w:rPr>
      </w:pPr>
    </w:p>
    <w:p w:rsidRPr="00CD786B" w:rsidR="70281CC6" w:rsidP="004C7D6D" w:rsidRDefault="4D89D5E2" w14:paraId="008CBBB7" w14:textId="5B11498C">
      <w:pPr>
        <w:spacing w:line="276" w:lineRule="auto"/>
        <w:rPr>
          <w:b/>
          <w:bCs/>
          <w:sz w:val="24"/>
          <w:szCs w:val="24"/>
        </w:rPr>
      </w:pPr>
      <w:r w:rsidRPr="4D89D5E2">
        <w:rPr>
          <w:b/>
          <w:bCs/>
          <w:sz w:val="24"/>
          <w:szCs w:val="24"/>
        </w:rPr>
        <w:t>5.  Results</w:t>
      </w:r>
    </w:p>
    <w:p w:rsidRPr="00AB49FB" w:rsidR="00364E45" w:rsidP="004C7D6D" w:rsidRDefault="00DA3B48" w14:paraId="775FBC0A" w14:textId="6C8C2E1C">
      <w:pPr>
        <w:spacing w:line="276" w:lineRule="auto"/>
        <w:rPr>
          <w:sz w:val="22"/>
          <w:szCs w:val="22"/>
        </w:rPr>
      </w:pPr>
      <w:r w:rsidRPr="00AB49FB">
        <w:rPr>
          <w:b/>
          <w:bCs/>
          <w:sz w:val="22"/>
          <w:szCs w:val="22"/>
        </w:rPr>
        <w:t>5.1 Classification R</w:t>
      </w:r>
      <w:r w:rsidRPr="00AB49FB" w:rsidR="00E05AEB">
        <w:rPr>
          <w:b/>
          <w:bCs/>
          <w:sz w:val="22"/>
          <w:szCs w:val="22"/>
        </w:rPr>
        <w:t>esults</w:t>
      </w:r>
      <w:r w:rsidRPr="00AB49FB" w:rsidR="00EC0F61">
        <w:rPr>
          <w:sz w:val="22"/>
          <w:szCs w:val="22"/>
        </w:rPr>
        <w:t xml:space="preserve"> </w:t>
      </w:r>
    </w:p>
    <w:p w:rsidR="00F60538" w:rsidP="004C7D6D" w:rsidRDefault="00F60538" w14:paraId="114C9053" w14:textId="0495FD01">
      <w:pPr>
        <w:spacing w:line="276" w:lineRule="auto"/>
        <w:rPr>
          <w:sz w:val="21"/>
          <w:szCs w:val="21"/>
        </w:rPr>
      </w:pPr>
      <w:r>
        <w:rPr>
          <w:sz w:val="21"/>
          <w:szCs w:val="21"/>
        </w:rPr>
        <w:t xml:space="preserve">The table </w:t>
      </w:r>
      <w:r w:rsidR="00503A25">
        <w:rPr>
          <w:sz w:val="21"/>
          <w:szCs w:val="21"/>
        </w:rPr>
        <w:t xml:space="preserve">below </w:t>
      </w:r>
      <w:r w:rsidR="00510136">
        <w:rPr>
          <w:sz w:val="21"/>
          <w:szCs w:val="21"/>
        </w:rPr>
        <w:t>s</w:t>
      </w:r>
      <w:r w:rsidR="00647D13">
        <w:rPr>
          <w:sz w:val="21"/>
          <w:szCs w:val="21"/>
        </w:rPr>
        <w:t>ummarizes the</w:t>
      </w:r>
      <w:r w:rsidR="00091F7B">
        <w:rPr>
          <w:sz w:val="21"/>
          <w:szCs w:val="21"/>
        </w:rPr>
        <w:t xml:space="preserve"> test </w:t>
      </w:r>
      <w:r w:rsidR="00B64062">
        <w:rPr>
          <w:sz w:val="21"/>
          <w:szCs w:val="21"/>
        </w:rPr>
        <w:t>accuracies</w:t>
      </w:r>
      <w:r w:rsidR="00091F7B">
        <w:rPr>
          <w:sz w:val="21"/>
          <w:szCs w:val="21"/>
        </w:rPr>
        <w:t xml:space="preserve"> of the </w:t>
      </w:r>
      <w:r w:rsidR="00F47349">
        <w:rPr>
          <w:sz w:val="21"/>
          <w:szCs w:val="21"/>
        </w:rPr>
        <w:t>classification</w:t>
      </w:r>
      <w:r w:rsidR="00091F7B">
        <w:rPr>
          <w:sz w:val="21"/>
          <w:szCs w:val="21"/>
        </w:rPr>
        <w:t xml:space="preserve"> algorithms we tested. </w:t>
      </w:r>
    </w:p>
    <w:p w:rsidR="00C328F5" w:rsidP="004C7D6D" w:rsidRDefault="00C328F5" w14:paraId="5105DD75" w14:textId="77777777">
      <w:pPr>
        <w:spacing w:line="276" w:lineRule="auto"/>
        <w:rPr>
          <w:sz w:val="21"/>
          <w:szCs w:val="21"/>
        </w:rPr>
      </w:pPr>
    </w:p>
    <w:tbl>
      <w:tblPr>
        <w:tblStyle w:val="GridTable1Light-Accent11"/>
        <w:tblW w:w="0" w:type="auto"/>
        <w:tblLook w:val="04A0" w:firstRow="1" w:lastRow="0" w:firstColumn="1" w:lastColumn="0" w:noHBand="0" w:noVBand="1"/>
      </w:tblPr>
      <w:tblGrid>
        <w:gridCol w:w="2522"/>
        <w:gridCol w:w="2413"/>
      </w:tblGrid>
      <w:tr w:rsidR="00C328F5" w:rsidTr="39303BEC" w14:paraId="401D7F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7910CB15" w14:textId="77777777">
            <w:pPr>
              <w:jc w:val="center"/>
            </w:pPr>
            <w:r>
              <w:t>Model</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144BEF06" w14:textId="77777777">
            <w:pPr>
              <w:jc w:val="center"/>
              <w:cnfStyle w:val="100000000000" w:firstRow="1" w:lastRow="0" w:firstColumn="0" w:lastColumn="0" w:oddVBand="0" w:evenVBand="0" w:oddHBand="0" w:evenHBand="0" w:firstRowFirstColumn="0" w:firstRowLastColumn="0" w:lastRowFirstColumn="0" w:lastRowLastColumn="0"/>
            </w:pPr>
            <w:r>
              <w:t>Test Accuracy</w:t>
            </w:r>
          </w:p>
        </w:tc>
      </w:tr>
      <w:tr w:rsidR="00C328F5" w:rsidTr="39303BEC" w14:paraId="413A8DFB" w14:textId="77777777">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46B29A1D" w14:textId="77777777">
            <w:r>
              <w:t>k-NN</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4CCF213A" w14:textId="77777777">
            <w:pPr>
              <w:jc w:val="center"/>
              <w:cnfStyle w:val="000000000000" w:firstRow="0" w:lastRow="0" w:firstColumn="0" w:lastColumn="0" w:oddVBand="0" w:evenVBand="0" w:oddHBand="0" w:evenHBand="0" w:firstRowFirstColumn="0" w:firstRowLastColumn="0" w:lastRowFirstColumn="0" w:lastRowLastColumn="0"/>
            </w:pPr>
            <w:r w:rsidR="39303BEC">
              <w:rPr/>
              <w:t>1.00</w:t>
            </w:r>
          </w:p>
        </w:tc>
      </w:tr>
      <w:tr w:rsidR="00C328F5" w:rsidTr="39303BEC" w14:paraId="52B04BB9" w14:textId="77777777">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7E659CD6" w14:textId="77777777">
            <w:r>
              <w:t>SVM</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1B3EC8F6" w14:textId="77777777">
            <w:pPr>
              <w:jc w:val="center"/>
              <w:cnfStyle w:val="000000000000" w:firstRow="0" w:lastRow="0" w:firstColumn="0" w:lastColumn="0" w:oddVBand="0" w:evenVBand="0" w:oddHBand="0" w:evenHBand="0" w:firstRowFirstColumn="0" w:firstRowLastColumn="0" w:lastRowFirstColumn="0" w:lastRowLastColumn="0"/>
            </w:pPr>
            <w:r w:rsidR="39303BEC">
              <w:rPr/>
              <w:t>0.89</w:t>
            </w:r>
          </w:p>
        </w:tc>
      </w:tr>
      <w:tr w:rsidR="00C328F5" w:rsidTr="39303BEC" w14:paraId="592E0AEA" w14:textId="77777777">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5055E78D" w14:textId="77777777">
            <w:proofErr w:type="spellStart"/>
            <w:r w:rsidR="39303BEC">
              <w:rPr/>
              <w:t>Softmax</w:t>
            </w:r>
            <w:proofErr w:type="spellEnd"/>
            <w:r w:rsidR="39303BEC">
              <w:rPr/>
              <w:t xml:space="preserve"> Linear</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0AA0E2EB" w14:textId="77777777">
            <w:pPr>
              <w:jc w:val="center"/>
              <w:cnfStyle w:val="000000000000" w:firstRow="0" w:lastRow="0" w:firstColumn="0" w:lastColumn="0" w:oddVBand="0" w:evenVBand="0" w:oddHBand="0" w:evenHBand="0" w:firstRowFirstColumn="0" w:firstRowLastColumn="0" w:lastRowFirstColumn="0" w:lastRowLastColumn="0"/>
            </w:pPr>
            <w:r w:rsidR="39303BEC">
              <w:rPr/>
              <w:t>1.00</w:t>
            </w:r>
          </w:p>
        </w:tc>
      </w:tr>
      <w:tr w:rsidR="00C328F5" w:rsidTr="39303BEC" w14:paraId="3DDD3C43" w14:textId="77777777">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5665A007" w14:textId="77777777">
            <w:r>
              <w:t>Simple-CNN</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13B91166" w14:textId="77777777">
            <w:pPr>
              <w:jc w:val="center"/>
              <w:cnfStyle w:val="000000000000" w:firstRow="0" w:lastRow="0" w:firstColumn="0" w:lastColumn="0" w:oddVBand="0" w:evenVBand="0" w:oddHBand="0" w:evenHBand="0" w:firstRowFirstColumn="0" w:firstRowLastColumn="0" w:lastRowFirstColumn="0" w:lastRowLastColumn="0"/>
            </w:pPr>
            <w:r w:rsidR="39303BEC">
              <w:rPr/>
              <w:t>1.00</w:t>
            </w:r>
          </w:p>
        </w:tc>
      </w:tr>
      <w:tr w:rsidR="00C328F5" w:rsidTr="39303BEC" w14:paraId="278F9E06" w14:textId="77777777">
        <w:trPr>
          <w:trHeight w:val="206"/>
        </w:trPr>
        <w:tc>
          <w:tcPr>
            <w:cnfStyle w:val="001000000000" w:firstRow="0" w:lastRow="0" w:firstColumn="1" w:lastColumn="0" w:oddVBand="0" w:evenVBand="0" w:oddHBand="0" w:evenHBand="0" w:firstRowFirstColumn="0" w:firstRowLastColumn="0" w:lastRowFirstColumn="0" w:lastRowLastColumn="0"/>
            <w:tcW w:w="3299" w:type="dxa"/>
            <w:tcMar/>
          </w:tcPr>
          <w:p w:rsidR="00C328F5" w:rsidP="00317DEA" w:rsidRDefault="00C328F5" w14:paraId="6B5DB7BF" w14:textId="77777777">
            <w:r>
              <w:t>Inception V3</w:t>
            </w:r>
          </w:p>
        </w:tc>
        <w:tc>
          <w:tcPr>
            <w:cnfStyle w:val="000000000000" w:firstRow="0" w:lastRow="0" w:firstColumn="0" w:lastColumn="0" w:oddVBand="0" w:evenVBand="0" w:oddHBand="0" w:evenHBand="0" w:firstRowFirstColumn="0" w:firstRowLastColumn="0" w:lastRowFirstColumn="0" w:lastRowLastColumn="0"/>
            <w:tcW w:w="3299" w:type="dxa"/>
            <w:tcMar/>
          </w:tcPr>
          <w:p w:rsidR="00C328F5" w:rsidP="00317DEA" w:rsidRDefault="00C328F5" w14:paraId="055EF953" w14:textId="77777777">
            <w:pPr>
              <w:jc w:val="center"/>
              <w:cnfStyle w:val="000000000000" w:firstRow="0" w:lastRow="0" w:firstColumn="0" w:lastColumn="0" w:oddVBand="0" w:evenVBand="0" w:oddHBand="0" w:evenHBand="0" w:firstRowFirstColumn="0" w:firstRowLastColumn="0" w:lastRowFirstColumn="0" w:lastRowLastColumn="0"/>
            </w:pPr>
            <w:r w:rsidR="39303BEC">
              <w:rPr/>
              <w:t>1.00</w:t>
            </w:r>
          </w:p>
        </w:tc>
      </w:tr>
    </w:tbl>
    <w:p w:rsidRPr="00E65362" w:rsidR="00F60538" w:rsidP="00F60538" w:rsidRDefault="00091F7B" w14:paraId="53AF1966" w14:textId="3AE3548F">
      <w:pPr>
        <w:rPr>
          <w:sz w:val="18"/>
          <w:szCs w:val="18"/>
        </w:rPr>
      </w:pPr>
      <w:r w:rsidRPr="00E65362">
        <w:rPr>
          <w:sz w:val="18"/>
          <w:szCs w:val="18"/>
        </w:rPr>
        <w:t xml:space="preserve">Table 1. the test accuracy of </w:t>
      </w:r>
      <w:r w:rsidR="009E6814">
        <w:rPr>
          <w:sz w:val="18"/>
          <w:szCs w:val="18"/>
        </w:rPr>
        <w:t>differ</w:t>
      </w:r>
      <w:r w:rsidR="002C25E7">
        <w:rPr>
          <w:sz w:val="18"/>
          <w:szCs w:val="18"/>
        </w:rPr>
        <w:t>ent class</w:t>
      </w:r>
      <w:r w:rsidR="009D27E5">
        <w:rPr>
          <w:sz w:val="18"/>
          <w:szCs w:val="18"/>
        </w:rPr>
        <w:t>i</w:t>
      </w:r>
      <w:r w:rsidR="002C25E7">
        <w:rPr>
          <w:sz w:val="18"/>
          <w:szCs w:val="18"/>
        </w:rPr>
        <w:t>ficati</w:t>
      </w:r>
      <w:r w:rsidR="009E6814">
        <w:rPr>
          <w:sz w:val="18"/>
          <w:szCs w:val="18"/>
        </w:rPr>
        <w:t>on algorithms.</w:t>
      </w:r>
    </w:p>
    <w:p w:rsidR="001B042F" w:rsidP="00F60538" w:rsidRDefault="001B042F" w14:paraId="3D9CE6CB" w14:textId="77777777"/>
    <w:p w:rsidR="005B7F44" w:rsidP="00F60538" w:rsidRDefault="005B7F44" w14:paraId="289D0CB6" w14:textId="7DB1F7A5">
      <w:r>
        <w:t xml:space="preserve">The </w:t>
      </w:r>
      <w:r w:rsidR="00C02646">
        <w:t xml:space="preserve">classification task was </w:t>
      </w:r>
      <w:r w:rsidR="00085B25">
        <w:t xml:space="preserve">easy enough for most </w:t>
      </w:r>
      <w:r w:rsidR="003643DA">
        <w:t>classifiers</w:t>
      </w:r>
      <w:r w:rsidR="00A82DF0">
        <w:t xml:space="preserve"> we</w:t>
      </w:r>
      <w:r w:rsidR="00491591">
        <w:t xml:space="preserve"> used;</w:t>
      </w:r>
      <w:r w:rsidR="003643DA">
        <w:t xml:space="preserve"> </w:t>
      </w:r>
      <w:r w:rsidR="00286F82">
        <w:t>all classifiers except for the SVM achi</w:t>
      </w:r>
      <w:r w:rsidR="00834905">
        <w:t xml:space="preserve">eved 100% test time accuracies. This is not surprising given our </w:t>
      </w:r>
      <w:r w:rsidR="007C687D">
        <w:t>dataset</w:t>
      </w:r>
      <w:r w:rsidR="00834905">
        <w:t xml:space="preserve"> since </w:t>
      </w:r>
      <w:r w:rsidR="006215F2">
        <w:t>the in-class variability was</w:t>
      </w:r>
      <w:r w:rsidR="00CB5657">
        <w:t xml:space="preserve"> </w:t>
      </w:r>
      <w:r w:rsidR="00A23264">
        <w:t>ver</w:t>
      </w:r>
      <w:r w:rsidR="00EF0CDD">
        <w:t>y low.</w:t>
      </w:r>
      <w:r w:rsidR="00FE20A8">
        <w:t xml:space="preserve"> </w:t>
      </w:r>
    </w:p>
    <w:p w:rsidR="00CF3B1C" w:rsidP="00F60538" w:rsidRDefault="00CF3B1C" w14:paraId="233EC51F" w14:textId="3EE12EA7"/>
    <w:p w:rsidR="004C52F8" w:rsidP="004C52F8" w:rsidRDefault="004C52F8" w14:paraId="1B0E1CFC" w14:textId="77777777">
      <w:pPr>
        <w:rPr>
          <w:rFonts w:hint="eastAsia"/>
        </w:rPr>
      </w:pPr>
      <w:r w:rsidR="39303BEC">
        <w:rPr/>
        <w:t xml:space="preserve">Linear classifier with </w:t>
      </w:r>
      <w:proofErr w:type="spellStart"/>
      <w:r w:rsidR="39303BEC">
        <w:rPr/>
        <w:t>softmax</w:t>
      </w:r>
      <w:proofErr w:type="spellEnd"/>
      <w:r w:rsidR="39303BEC">
        <w:rPr/>
        <w:t xml:space="preserve"> was the fastest classifier, and for this YouTube dataset, was also the best classifier, since it was the fastest classifier that achieved 100% accuracy. Although the k-NN achieved 100% accuracy as well, it was noticeably slower than the other classifiers, since it has to search for the closest image each time. </w:t>
      </w:r>
    </w:p>
    <w:p w:rsidR="004C52F8" w:rsidP="00F60538" w:rsidRDefault="004C52F8" w14:paraId="67F77E7E" w14:textId="77777777"/>
    <w:p w:rsidRPr="0097110A" w:rsidR="00CF3B1C" w:rsidP="00CF3B1C" w:rsidRDefault="00CF3B1C" w14:paraId="6452EE01" w14:textId="5FE4A6F2">
      <w:r w:rsidRPr="00733840">
        <w:rPr>
          <w:noProof/>
          <w:lang w:eastAsia="zh-CN"/>
        </w:rPr>
        <w:lastRenderedPageBreak/>
        <w:drawing>
          <wp:inline distT="0" distB="0" distL="0" distR="0" wp14:anchorId="5C8183C3" wp14:editId="6FA8C327">
            <wp:extent cx="2998470" cy="2034726"/>
            <wp:effectExtent l="0" t="0" r="2413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11B4F">
        <w:rPr>
          <w:sz w:val="18"/>
          <w:szCs w:val="18"/>
        </w:rPr>
        <w:t>Figure 5.</w:t>
      </w:r>
      <w:r w:rsidRPr="0097110A">
        <w:rPr>
          <w:sz w:val="18"/>
          <w:szCs w:val="18"/>
        </w:rPr>
        <w:t xml:space="preserve"> </w:t>
      </w:r>
      <w:r w:rsidR="004E6F04">
        <w:rPr>
          <w:sz w:val="18"/>
          <w:szCs w:val="18"/>
        </w:rPr>
        <w:t>T</w:t>
      </w:r>
      <w:r w:rsidRPr="0097110A">
        <w:rPr>
          <w:sz w:val="18"/>
          <w:szCs w:val="18"/>
        </w:rPr>
        <w:t xml:space="preserve">ime </w:t>
      </w:r>
      <w:r w:rsidR="004E6F04">
        <w:rPr>
          <w:sz w:val="18"/>
          <w:szCs w:val="18"/>
        </w:rPr>
        <w:t>(in seconds) taken to classify 500 images for different models</w:t>
      </w:r>
      <w:r w:rsidR="00684D2C">
        <w:rPr>
          <w:sz w:val="18"/>
          <w:szCs w:val="18"/>
        </w:rPr>
        <w:t>.</w:t>
      </w:r>
    </w:p>
    <w:p w:rsidR="00524A49" w:rsidP="00091F7B" w:rsidRDefault="00524A49" w14:paraId="20C2FD9E" w14:textId="2469F98E">
      <w:pPr>
        <w:rPr>
          <w:lang w:eastAsia="ko-KR"/>
        </w:rPr>
      </w:pPr>
    </w:p>
    <w:p w:rsidR="000A6EB4" w:rsidP="00091F7B" w:rsidRDefault="00107C5B" w14:paraId="4FE01518" w14:textId="511D06FD">
      <w:r w:rsidR="39303BEC">
        <w:rPr/>
        <w:t>For</w:t>
      </w:r>
      <w:r w:rsidR="39303BEC">
        <w:rPr/>
        <w:t xml:space="preserve"> the UI performance testing of applications that yield similar </w:t>
      </w:r>
      <w:r w:rsidR="39303BEC">
        <w:rPr/>
        <w:t xml:space="preserve">in-class </w:t>
      </w:r>
      <w:r w:rsidR="39303BEC">
        <w:rPr/>
        <w:t>distribution of images</w:t>
      </w:r>
      <w:r w:rsidR="39303BEC">
        <w:rPr/>
        <w:t xml:space="preserve">, the </w:t>
      </w:r>
      <w:r w:rsidR="39303BEC">
        <w:rPr/>
        <w:t xml:space="preserve">linear classifier with </w:t>
      </w:r>
      <w:proofErr w:type="spellStart"/>
      <w:r w:rsidR="39303BEC">
        <w:rPr/>
        <w:t>softmax</w:t>
      </w:r>
      <w:proofErr w:type="spellEnd"/>
      <w:r w:rsidR="39303BEC">
        <w:rPr/>
        <w:t xml:space="preserve"> is likely to perform </w:t>
      </w:r>
      <w:r w:rsidR="39303BEC">
        <w:rPr/>
        <w:t>very well</w:t>
      </w:r>
      <w:r w:rsidR="39303BEC">
        <w:rPr/>
        <w:t xml:space="preserve"> in both accuracy and </w:t>
      </w:r>
      <w:r w:rsidR="39303BEC">
        <w:rPr/>
        <w:t xml:space="preserve">speed. </w:t>
      </w:r>
      <w:r w:rsidR="39303BEC">
        <w:rPr/>
        <w:t xml:space="preserve">The launch time measurement </w:t>
      </w:r>
      <w:r w:rsidR="39303BEC">
        <w:rPr/>
        <w:t>falls in</w:t>
      </w:r>
      <w:r w:rsidR="39303BEC">
        <w:rPr/>
        <w:t>to this category, since m</w:t>
      </w:r>
      <w:r w:rsidR="39303BEC">
        <w:rPr/>
        <w:t xml:space="preserve">any apps simply show a sequence of static images </w:t>
      </w:r>
      <w:r w:rsidR="39303BEC">
        <w:rPr/>
        <w:t>when it launches.</w:t>
      </w:r>
    </w:p>
    <w:p w:rsidR="000A6EB4" w:rsidP="00091F7B" w:rsidRDefault="000A6EB4" w14:paraId="428BAB54" w14:textId="77777777"/>
    <w:p w:rsidR="00282BD6" w:rsidP="39303BEC" w:rsidRDefault="004E59D0" w14:paraId="595A58DB" w14:textId="301116C0">
      <w:pPr>
        <w:rPr>
          <w:lang w:eastAsia="ko-KR"/>
        </w:rPr>
      </w:pPr>
      <w:r w:rsidR="39303BEC">
        <w:rPr/>
        <w:t>I</w:t>
      </w:r>
      <w:r w:rsidR="39303BEC">
        <w:rPr/>
        <w:t xml:space="preserve">f the </w:t>
      </w:r>
      <w:r w:rsidR="39303BEC">
        <w:rPr/>
        <w:t xml:space="preserve">in-class variability is </w:t>
      </w:r>
      <w:r w:rsidR="39303BEC">
        <w:rPr/>
        <w:t xml:space="preserve">large, </w:t>
      </w:r>
      <w:r w:rsidR="39303BEC">
        <w:rPr/>
        <w:t>and the images o</w:t>
      </w:r>
      <w:r w:rsidR="39303BEC">
        <w:rPr/>
        <w:t xml:space="preserve">f different classes are similar, </w:t>
      </w:r>
      <w:r w:rsidR="39303BEC">
        <w:rPr/>
        <w:t xml:space="preserve">the </w:t>
      </w:r>
      <w:proofErr w:type="spellStart"/>
      <w:r w:rsidR="39303BEC">
        <w:rPr/>
        <w:t>softm</w:t>
      </w:r>
      <w:r w:rsidR="39303BEC">
        <w:rPr/>
        <w:t>ax</w:t>
      </w:r>
      <w:proofErr w:type="spellEnd"/>
      <w:r w:rsidR="39303BEC">
        <w:rPr/>
        <w:t xml:space="preserve"> as well as </w:t>
      </w:r>
      <w:r w:rsidR="39303BEC">
        <w:rPr/>
        <w:t>the other non-convolutional neural network</w:t>
      </w:r>
      <w:r w:rsidR="39303BEC">
        <w:rPr/>
        <w:t xml:space="preserve"> </w:t>
      </w:r>
      <w:r w:rsidR="39303BEC">
        <w:rPr/>
        <w:t>c</w:t>
      </w:r>
      <w:r w:rsidR="39303BEC">
        <w:rPr/>
        <w:t>lassifiers</w:t>
      </w:r>
      <w:r w:rsidR="39303BEC">
        <w:rPr/>
        <w:t xml:space="preserve"> </w:t>
      </w:r>
      <w:r w:rsidR="39303BEC">
        <w:rPr/>
        <w:t xml:space="preserve">might not be able </w:t>
      </w:r>
      <w:r w:rsidR="39303BEC">
        <w:rPr/>
        <w:t>to achieve 100% accuracy.</w:t>
      </w:r>
      <w:r w:rsidR="39303BEC">
        <w:rPr/>
        <w:t xml:space="preserve"> </w:t>
      </w:r>
      <w:r w:rsidR="39303BEC">
        <w:rPr/>
        <w:t>Convolutional neural network</w:t>
      </w:r>
      <w:r w:rsidR="39303BEC">
        <w:rPr/>
        <w:t xml:space="preserve">s, however, </w:t>
      </w:r>
      <w:r w:rsidR="39303BEC">
        <w:rPr/>
        <w:t xml:space="preserve">are </w:t>
      </w:r>
      <w:r w:rsidR="39303BEC">
        <w:rPr/>
        <w:t xml:space="preserve">much more powerful </w:t>
      </w:r>
      <w:r w:rsidR="39303BEC">
        <w:rPr/>
        <w:t xml:space="preserve">in their </w:t>
      </w:r>
      <w:r w:rsidR="39303BEC">
        <w:rPr/>
        <w:t xml:space="preserve">classification capability and </w:t>
      </w:r>
      <w:r w:rsidR="39303BEC">
        <w:rPr/>
        <w:t xml:space="preserve">will likely be able to </w:t>
      </w:r>
      <w:r w:rsidRPr="39303BEC" w:rsidR="39303BEC">
        <w:rPr>
          <w:lang w:eastAsia="ko-KR"/>
        </w:rPr>
        <w:t xml:space="preserve">achieve </w:t>
      </w:r>
      <w:r w:rsidRPr="39303BEC" w:rsidR="39303BEC">
        <w:rPr>
          <w:lang w:eastAsia="ko-KR"/>
        </w:rPr>
        <w:t xml:space="preserve">100% accuracy on almost </w:t>
      </w:r>
      <w:r w:rsidRPr="39303BEC" w:rsidR="39303BEC">
        <w:rPr>
          <w:lang w:eastAsia="ko-KR"/>
        </w:rPr>
        <w:t xml:space="preserve">all kinds of </w:t>
      </w:r>
      <w:r w:rsidRPr="39303BEC" w:rsidR="39303BEC">
        <w:rPr>
          <w:lang w:eastAsia="ko-KR"/>
        </w:rPr>
        <w:t xml:space="preserve">UI page transition, </w:t>
      </w:r>
      <w:r w:rsidRPr="39303BEC" w:rsidR="39303BEC">
        <w:rPr>
          <w:lang w:eastAsia="ko-KR"/>
        </w:rPr>
        <w:t>s</w:t>
      </w:r>
      <w:r w:rsidRPr="39303BEC" w:rsidR="39303BEC">
        <w:rPr>
          <w:lang w:eastAsia="ko-KR"/>
        </w:rPr>
        <w:t xml:space="preserve">ince the </w:t>
      </w:r>
      <w:r w:rsidRPr="39303BEC" w:rsidR="39303BEC">
        <w:rPr>
          <w:lang w:eastAsia="ko-KR"/>
        </w:rPr>
        <w:t>in-class variability</w:t>
      </w:r>
      <w:r w:rsidRPr="39303BEC" w:rsidR="39303BEC">
        <w:rPr>
          <w:lang w:eastAsia="ko-KR"/>
        </w:rPr>
        <w:t xml:space="preserve"> and the </w:t>
      </w:r>
      <w:r w:rsidRPr="39303BEC" w:rsidR="39303BEC">
        <w:rPr>
          <w:lang w:eastAsia="ko-KR"/>
        </w:rPr>
        <w:t xml:space="preserve">similarity between different image classes are </w:t>
      </w:r>
      <w:r w:rsidRPr="39303BEC" w:rsidR="39303BEC">
        <w:rPr>
          <w:lang w:eastAsia="ko-KR"/>
        </w:rPr>
        <w:t xml:space="preserve">inherently </w:t>
      </w:r>
      <w:r w:rsidRPr="39303BEC" w:rsidR="39303BEC">
        <w:rPr>
          <w:lang w:eastAsia="ko-KR"/>
        </w:rPr>
        <w:t xml:space="preserve">very limited compared to the </w:t>
      </w:r>
      <w:r w:rsidRPr="39303BEC" w:rsidR="39303BEC">
        <w:rPr>
          <w:lang w:eastAsia="ko-KR"/>
        </w:rPr>
        <w:t xml:space="preserve">standard image classification tasks such as ImageNet. </w:t>
      </w:r>
    </w:p>
    <w:p w:rsidR="00A96F95" w:rsidP="00282BD6" w:rsidRDefault="00A96F95" w14:paraId="77B8CC94" w14:textId="77777777"/>
    <w:p w:rsidRPr="00A96F95" w:rsidR="00282BD6" w:rsidP="00282BD6" w:rsidRDefault="00E20D05" w14:paraId="636894E5" w14:textId="4DBC2843">
      <w:r>
        <w:rPr>
          <w:noProof/>
          <w:lang w:eastAsia="zh-CN"/>
        </w:rPr>
        <w:drawing>
          <wp:inline distT="0" distB="0" distL="0" distR="0" wp14:anchorId="4DB1CF81" wp14:editId="7088DE11">
            <wp:extent cx="2994025" cy="2026285"/>
            <wp:effectExtent l="0" t="0" r="3175" b="5715"/>
            <wp:docPr id="6" name="Picture 6" descr="/Users/shimyounglee/Desktop/19205102_10155985536159881_21531604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imyounglee/Desktop/19205102_10155985536159881_215316042_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025" cy="2026285"/>
                    </a:xfrm>
                    <a:prstGeom prst="rect">
                      <a:avLst/>
                    </a:prstGeom>
                    <a:noFill/>
                    <a:ln>
                      <a:noFill/>
                    </a:ln>
                  </pic:spPr>
                </pic:pic>
              </a:graphicData>
            </a:graphic>
          </wp:inline>
        </w:drawing>
      </w:r>
    </w:p>
    <w:p w:rsidRPr="00A96F95" w:rsidR="00282BD6" w:rsidP="39303BEC" w:rsidRDefault="00911B4F" w14:paraId="7A0FB587" w14:textId="1AA1E6F2" w14:noSpellErr="1">
      <w:pPr>
        <w:rPr>
          <w:sz w:val="18"/>
          <w:szCs w:val="18"/>
        </w:rPr>
      </w:pPr>
      <w:r w:rsidRPr="39303BEC" w:rsidR="39303BEC">
        <w:rPr>
          <w:sz w:val="18"/>
          <w:szCs w:val="18"/>
        </w:rPr>
        <w:t>Figure 6.</w:t>
      </w:r>
      <w:r w:rsidRPr="39303BEC" w:rsidR="39303BEC">
        <w:rPr>
          <w:sz w:val="18"/>
          <w:szCs w:val="18"/>
        </w:rPr>
        <w:t xml:space="preserve"> The training time loss converges </w:t>
      </w:r>
      <w:r w:rsidRPr="39303BEC" w:rsidR="39303BEC">
        <w:rPr>
          <w:sz w:val="18"/>
          <w:szCs w:val="18"/>
        </w:rPr>
        <w:t xml:space="preserve">very </w:t>
      </w:r>
      <w:r w:rsidRPr="39303BEC" w:rsidR="39303BEC">
        <w:rPr>
          <w:sz w:val="18"/>
          <w:szCs w:val="18"/>
        </w:rPr>
        <w:t xml:space="preserve">fast and well for </w:t>
      </w:r>
      <w:r w:rsidRPr="39303BEC" w:rsidR="39303BEC">
        <w:rPr>
          <w:sz w:val="18"/>
          <w:szCs w:val="18"/>
        </w:rPr>
        <w:t xml:space="preserve">the simple </w:t>
      </w:r>
      <w:r w:rsidRPr="39303BEC" w:rsidR="39303BEC">
        <w:rPr>
          <w:sz w:val="18"/>
          <w:szCs w:val="18"/>
        </w:rPr>
        <w:t>CNN</w:t>
      </w:r>
      <w:r w:rsidRPr="39303BEC" w:rsidR="39303BEC">
        <w:rPr>
          <w:sz w:val="18"/>
          <w:szCs w:val="18"/>
        </w:rPr>
        <w:t>, with little</w:t>
      </w:r>
      <w:r w:rsidRPr="39303BEC" w:rsidR="39303BEC">
        <w:rPr>
          <w:sz w:val="18"/>
          <w:szCs w:val="18"/>
        </w:rPr>
        <w:t xml:space="preserve"> effort put into</w:t>
      </w:r>
      <w:r w:rsidRPr="39303BEC" w:rsidR="39303BEC">
        <w:rPr>
          <w:sz w:val="18"/>
          <w:szCs w:val="18"/>
        </w:rPr>
        <w:t xml:space="preserve"> model </w:t>
      </w:r>
      <w:r w:rsidRPr="39303BEC" w:rsidR="39303BEC">
        <w:rPr>
          <w:sz w:val="18"/>
          <w:szCs w:val="18"/>
        </w:rPr>
        <w:t xml:space="preserve">optimization </w:t>
      </w:r>
      <w:r w:rsidRPr="39303BEC" w:rsidR="39303BEC">
        <w:rPr>
          <w:sz w:val="18"/>
          <w:szCs w:val="18"/>
        </w:rPr>
        <w:t>and</w:t>
      </w:r>
      <w:r w:rsidRPr="39303BEC" w:rsidR="39303BEC">
        <w:rPr>
          <w:sz w:val="18"/>
          <w:szCs w:val="18"/>
        </w:rPr>
        <w:t xml:space="preserve"> </w:t>
      </w:r>
      <w:r w:rsidRPr="39303BEC" w:rsidR="39303BEC">
        <w:rPr>
          <w:sz w:val="18"/>
          <w:szCs w:val="18"/>
        </w:rPr>
        <w:t>hyperparameter search</w:t>
      </w:r>
      <w:r w:rsidRPr="39303BEC" w:rsidR="39303BEC">
        <w:rPr>
          <w:sz w:val="18"/>
          <w:szCs w:val="18"/>
        </w:rPr>
        <w:t>.</w:t>
      </w:r>
    </w:p>
    <w:p w:rsidR="00DA3456" w:rsidP="00BC0EBD" w:rsidRDefault="00DA3456" w14:paraId="76B8CB8A" w14:textId="77777777"/>
    <w:p w:rsidR="003269A1" w:rsidP="00E05AEB" w:rsidRDefault="00574D3B" w14:paraId="4BA34E6F" w14:textId="5473AA92">
      <w:r>
        <w:t xml:space="preserve">As expected, </w:t>
      </w:r>
      <w:r w:rsidR="00952E42">
        <w:t xml:space="preserve">the training of the convolutional neural network </w:t>
      </w:r>
      <w:r w:rsidR="00B43506">
        <w:t>for this task was</w:t>
      </w:r>
      <w:r w:rsidR="000E1E67">
        <w:t xml:space="preserve"> </w:t>
      </w:r>
      <w:r w:rsidR="001D0B2E">
        <w:t xml:space="preserve">easy, and </w:t>
      </w:r>
      <w:r w:rsidR="002F7738">
        <w:t xml:space="preserve">the loss converges very </w:t>
      </w:r>
      <w:r w:rsidR="002F7738">
        <w:lastRenderedPageBreak/>
        <w:t>fast with no complication.</w:t>
      </w:r>
      <w:r w:rsidR="001D68C6">
        <w:t xml:space="preserve"> </w:t>
      </w:r>
      <w:r w:rsidR="000903C1">
        <w:t xml:space="preserve">This is a very important property, since </w:t>
      </w:r>
      <w:r w:rsidR="00DA58D3">
        <w:t>we want to minimize the effort</w:t>
      </w:r>
      <w:r w:rsidR="00AF7B57">
        <w:t xml:space="preserve"> the testers need to put in</w:t>
      </w:r>
      <w:r w:rsidR="00E51F61">
        <w:t xml:space="preserve"> to </w:t>
      </w:r>
      <w:r w:rsidR="00A10958">
        <w:t>the search of</w:t>
      </w:r>
      <w:r w:rsidR="00E51F61">
        <w:t xml:space="preserve"> a</w:t>
      </w:r>
      <w:r w:rsidR="007115D7">
        <w:t xml:space="preserve"> convolutional neural network architectures and a</w:t>
      </w:r>
      <w:r w:rsidR="00E51F61">
        <w:t xml:space="preserve"> set of hyperparameters that give </w:t>
      </w:r>
      <w:r w:rsidR="007115D7">
        <w:t>100% or close to 100% accurac</w:t>
      </w:r>
      <w:r w:rsidR="00A30A54">
        <w:t xml:space="preserve">y, so that </w:t>
      </w:r>
      <w:r w:rsidR="00CB6E22">
        <w:t>ev</w:t>
      </w:r>
      <w:r w:rsidR="00034E2F">
        <w:t xml:space="preserve">en testers with </w:t>
      </w:r>
      <w:r w:rsidR="00BF3A28">
        <w:t xml:space="preserve">little to no knowledge of </w:t>
      </w:r>
      <w:r w:rsidR="006E2178">
        <w:t>neural netwo</w:t>
      </w:r>
      <w:r w:rsidR="007B2DD4">
        <w:t>rk and model training can readily</w:t>
      </w:r>
      <w:r w:rsidR="006E2178">
        <w:t xml:space="preserve"> use the pipeline with minimal instructions.</w:t>
      </w:r>
    </w:p>
    <w:p w:rsidR="00FB53C6" w:rsidP="00E05AEB" w:rsidRDefault="00FB53C6" w14:paraId="1D262FBA" w14:textId="77777777"/>
    <w:p w:rsidRPr="00AB49FB" w:rsidR="003269A1" w:rsidP="00725352" w:rsidRDefault="00E05AEB" w14:paraId="69CDD231" w14:textId="0B017F69">
      <w:pPr>
        <w:spacing w:line="276" w:lineRule="auto"/>
        <w:rPr>
          <w:rFonts w:hint="eastAsia"/>
          <w:b/>
          <w:sz w:val="22"/>
          <w:szCs w:val="22"/>
          <w:lang w:eastAsia="ko-KR"/>
        </w:rPr>
      </w:pPr>
      <w:r w:rsidRPr="00AB49FB">
        <w:rPr>
          <w:b/>
          <w:sz w:val="22"/>
          <w:szCs w:val="22"/>
        </w:rPr>
        <w:t xml:space="preserve">5.2 </w:t>
      </w:r>
      <w:r w:rsidRPr="00AB49FB" w:rsidR="00363B4D">
        <w:rPr>
          <w:b/>
          <w:sz w:val="22"/>
          <w:szCs w:val="22"/>
        </w:rPr>
        <w:t xml:space="preserve">K-means Clustering </w:t>
      </w:r>
      <w:r w:rsidR="00D91CD4">
        <w:rPr>
          <w:b/>
          <w:sz w:val="22"/>
          <w:szCs w:val="22"/>
        </w:rPr>
        <w:t>for Data Labeling</w:t>
      </w:r>
    </w:p>
    <w:p w:rsidR="0043277C" w:rsidP="00E05AEB" w:rsidRDefault="00EA498C" w14:paraId="6FD22A19" w14:textId="6D4E646E">
      <w:r>
        <w:t xml:space="preserve">Taking advantage of the fact that </w:t>
      </w:r>
      <w:r w:rsidR="00EA41D3">
        <w:t xml:space="preserve">the in-class variability is </w:t>
      </w:r>
      <w:r w:rsidR="00711E83">
        <w:t>small</w:t>
      </w:r>
      <w:r w:rsidR="00C97E4E">
        <w:t xml:space="preserve"> and the classes are dissimilar enough, </w:t>
      </w:r>
      <w:r w:rsidR="00C93B9A">
        <w:t xml:space="preserve">we </w:t>
      </w:r>
      <w:r w:rsidR="00277CBE">
        <w:t>a</w:t>
      </w:r>
      <w:r w:rsidR="00B0359E">
        <w:t>lso tested</w:t>
      </w:r>
      <w:r w:rsidR="00277CBE">
        <w:t xml:space="preserve"> a k-means clustering </w:t>
      </w:r>
      <w:r w:rsidR="000C290E">
        <w:t>for</w:t>
      </w:r>
      <w:r w:rsidR="00236E41">
        <w:t xml:space="preserve"> label</w:t>
      </w:r>
      <w:r w:rsidR="000C290E">
        <w:t>ing of</w:t>
      </w:r>
      <w:r w:rsidR="00236E41">
        <w:t xml:space="preserve"> </w:t>
      </w:r>
      <w:r w:rsidR="00C332F1">
        <w:t>the data</w:t>
      </w:r>
      <w:r w:rsidR="00531FBF">
        <w:t xml:space="preserve">, to test the </w:t>
      </w:r>
      <w:r w:rsidR="00611426">
        <w:t xml:space="preserve">possibility of </w:t>
      </w:r>
      <w:r w:rsidR="00790671">
        <w:t xml:space="preserve">full automation </w:t>
      </w:r>
      <w:r w:rsidR="00976F60">
        <w:t>o</w:t>
      </w:r>
      <w:r w:rsidR="0022161C">
        <w:t>f the data gathering process.</w:t>
      </w:r>
    </w:p>
    <w:p w:rsidR="0043277C" w:rsidP="00E05AEB" w:rsidRDefault="0043277C" w14:paraId="6C943582" w14:textId="77777777"/>
    <w:p w:rsidR="009E6435" w:rsidP="00E05AEB" w:rsidRDefault="009560A0" w14:paraId="17B0D10E" w14:textId="5B0962BB">
      <w:pPr>
        <w:rPr>
          <w:rFonts w:hint="eastAsia"/>
        </w:rPr>
      </w:pPr>
      <w:r>
        <w:t>To test the clustering performance,</w:t>
      </w:r>
      <w:r w:rsidR="00A566DA">
        <w:t xml:space="preserve"> </w:t>
      </w:r>
      <w:r w:rsidR="00427862">
        <w:t xml:space="preserve">the </w:t>
      </w:r>
      <w:r w:rsidR="0070136D">
        <w:t xml:space="preserve">original </w:t>
      </w:r>
      <w:r w:rsidR="00141FDA">
        <w:t xml:space="preserve">training dataset </w:t>
      </w:r>
      <w:r w:rsidR="0070136D">
        <w:t xml:space="preserve">(that we manually labeled) </w:t>
      </w:r>
      <w:r w:rsidR="00141FDA">
        <w:t xml:space="preserve">was </w:t>
      </w:r>
      <w:r w:rsidR="0070136D">
        <w:t xml:space="preserve">clustered with k-means clustering algorithm, </w:t>
      </w:r>
      <w:r w:rsidR="00DB4B73">
        <w:t xml:space="preserve">and the </w:t>
      </w:r>
      <w:r w:rsidR="006C77D1">
        <w:t xml:space="preserve">accuracy was measured by </w:t>
      </w:r>
      <w:r w:rsidR="007A1361">
        <w:t xml:space="preserve">comparing it to the true label. </w:t>
      </w:r>
      <w:r w:rsidR="00581C74">
        <w:t>The direct application o</w:t>
      </w:r>
      <w:r w:rsidR="007D54ED">
        <w:t xml:space="preserve">f clustering to the </w:t>
      </w:r>
      <w:r w:rsidR="00336E10">
        <w:t xml:space="preserve">entire training </w:t>
      </w:r>
      <w:r w:rsidR="007D54ED">
        <w:t xml:space="preserve">dataset only achieved about </w:t>
      </w:r>
      <w:r w:rsidR="00720B3F">
        <w:t>80% accuracy,</w:t>
      </w:r>
      <w:r w:rsidR="002837B8">
        <w:t xml:space="preserve"> which is unusable </w:t>
      </w:r>
      <w:r w:rsidR="00191D2B">
        <w:t>for</w:t>
      </w:r>
      <w:r w:rsidR="00C740ED">
        <w:t xml:space="preserve"> </w:t>
      </w:r>
      <w:r w:rsidR="00624BF1">
        <w:t xml:space="preserve">the purpose of </w:t>
      </w:r>
      <w:r w:rsidR="00C740ED">
        <w:t>automatic labeling</w:t>
      </w:r>
      <w:r w:rsidR="00191D2B">
        <w:t xml:space="preserve"> (and of course, classification)</w:t>
      </w:r>
      <w:r w:rsidR="00C740ED">
        <w:t>.</w:t>
      </w:r>
    </w:p>
    <w:p w:rsidR="00FA20F5" w:rsidP="00E05AEB" w:rsidRDefault="00FA20F5" w14:paraId="0D6ED854" w14:textId="77777777">
      <w:pPr>
        <w:rPr>
          <w:rFonts w:hint="eastAsia"/>
        </w:rPr>
      </w:pPr>
    </w:p>
    <w:p w:rsidR="000E37E9" w:rsidP="00E05AEB" w:rsidRDefault="00FA20F5" w14:paraId="3B1246A9" w14:textId="61A6DEFB">
      <w:r>
        <w:rPr>
          <w:noProof/>
          <w:lang w:eastAsia="zh-CN"/>
        </w:rPr>
        <w:drawing>
          <wp:inline distT="0" distB="0" distL="0" distR="0" wp14:anchorId="33A7E25E" wp14:editId="21B2C11B">
            <wp:extent cx="2985135" cy="2007870"/>
            <wp:effectExtent l="0" t="0" r="12065" b="0"/>
            <wp:docPr id="7" name="Picture 7" descr="/Users/shimyounglee/Desktop/19126265_10155985696399881_175100518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imyounglee/Desktop/19126265_10155985696399881_1751005187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007870"/>
                    </a:xfrm>
                    <a:prstGeom prst="rect">
                      <a:avLst/>
                    </a:prstGeom>
                    <a:noFill/>
                    <a:ln>
                      <a:noFill/>
                    </a:ln>
                  </pic:spPr>
                </pic:pic>
              </a:graphicData>
            </a:graphic>
          </wp:inline>
        </w:drawing>
      </w:r>
    </w:p>
    <w:p w:rsidRPr="00911B4F" w:rsidR="00911B4F" w:rsidP="00911B4F" w:rsidRDefault="00911B4F" w14:paraId="3297DEA0" w14:textId="590B946A">
      <w:pPr>
        <w:rPr>
          <w:rFonts w:hint="eastAsia"/>
          <w:lang w:eastAsia="ko-KR"/>
        </w:rPr>
      </w:pPr>
      <w:r w:rsidRPr="00536112">
        <w:rPr>
          <w:sz w:val="18"/>
          <w:szCs w:val="18"/>
        </w:rPr>
        <w:t>Figure 7</w:t>
      </w:r>
      <w:r>
        <w:rPr>
          <w:sz w:val="18"/>
          <w:szCs w:val="18"/>
        </w:rPr>
        <w:t>.</w:t>
      </w:r>
      <w:r w:rsidRPr="00536112">
        <w:rPr>
          <w:sz w:val="18"/>
          <w:szCs w:val="18"/>
        </w:rPr>
        <w:t xml:space="preserve"> </w:t>
      </w:r>
      <w:r w:rsidR="00F504A7">
        <w:rPr>
          <w:sz w:val="18"/>
          <w:szCs w:val="18"/>
        </w:rPr>
        <w:t xml:space="preserve">The </w:t>
      </w:r>
      <w:r w:rsidR="00F6527F">
        <w:rPr>
          <w:sz w:val="18"/>
          <w:szCs w:val="18"/>
        </w:rPr>
        <w:t>plot of the class label assignment</w:t>
      </w:r>
      <w:r w:rsidR="002B530B">
        <w:rPr>
          <w:sz w:val="18"/>
          <w:szCs w:val="18"/>
        </w:rPr>
        <w:t xml:space="preserve"> by k-means clustering</w:t>
      </w:r>
      <w:r w:rsidR="00F6527F">
        <w:rPr>
          <w:sz w:val="18"/>
          <w:szCs w:val="18"/>
        </w:rPr>
        <w:t xml:space="preserve"> vs. sequential input images</w:t>
      </w:r>
      <w:r w:rsidR="00223C88">
        <w:rPr>
          <w:rFonts w:hint="eastAsia"/>
          <w:sz w:val="18"/>
          <w:szCs w:val="18"/>
        </w:rPr>
        <w:t xml:space="preserve"> </w:t>
      </w:r>
      <w:r w:rsidR="00003707">
        <w:rPr>
          <w:sz w:val="18"/>
          <w:szCs w:val="18"/>
        </w:rPr>
        <w:t>over multiple lau</w:t>
      </w:r>
      <w:r w:rsidR="002B530B">
        <w:rPr>
          <w:sz w:val="18"/>
          <w:szCs w:val="18"/>
        </w:rPr>
        <w:t>n</w:t>
      </w:r>
      <w:r w:rsidR="00003707">
        <w:rPr>
          <w:sz w:val="18"/>
          <w:szCs w:val="18"/>
        </w:rPr>
        <w:t>ches</w:t>
      </w:r>
      <w:r w:rsidR="00DD3490">
        <w:rPr>
          <w:sz w:val="18"/>
          <w:szCs w:val="18"/>
        </w:rPr>
        <w:t xml:space="preserve"> of the </w:t>
      </w:r>
      <w:r w:rsidR="00003707">
        <w:rPr>
          <w:sz w:val="18"/>
          <w:szCs w:val="18"/>
        </w:rPr>
        <w:t>application.</w:t>
      </w:r>
    </w:p>
    <w:p w:rsidR="00911B4F" w:rsidP="00E05AEB" w:rsidRDefault="00911B4F" w14:paraId="17DA04E8" w14:textId="77777777"/>
    <w:p w:rsidR="00BF3B4E" w:rsidP="00E05AEB" w:rsidRDefault="000E37E9" w14:paraId="5FF40B2D" w14:textId="66964FA0">
      <w:pPr>
        <w:rPr>
          <w:rFonts w:hint="eastAsia"/>
        </w:rPr>
      </w:pPr>
      <w:r>
        <w:t xml:space="preserve">The </w:t>
      </w:r>
      <w:r w:rsidR="00820454">
        <w:t xml:space="preserve">unexpectedly low </w:t>
      </w:r>
      <w:r w:rsidR="00231C97">
        <w:rPr>
          <w:lang w:eastAsia="ko-KR"/>
        </w:rPr>
        <w:t xml:space="preserve">performance (given the dataset) was </w:t>
      </w:r>
      <w:r w:rsidR="00B231AE">
        <w:rPr>
          <w:lang w:eastAsia="ko-KR"/>
        </w:rPr>
        <w:t xml:space="preserve">due to the class imbalance. To address the imbalance problem, centroids for each </w:t>
      </w:r>
      <w:r w:rsidR="00696627">
        <w:rPr>
          <w:lang w:eastAsia="ko-KR"/>
        </w:rPr>
        <w:t>class w</w:t>
      </w:r>
      <w:r w:rsidR="00BD58F9">
        <w:rPr>
          <w:lang w:eastAsia="ko-KR"/>
        </w:rPr>
        <w:t xml:space="preserve">ere </w:t>
      </w:r>
      <w:r w:rsidR="00696627">
        <w:rPr>
          <w:lang w:eastAsia="ko-KR"/>
        </w:rPr>
        <w:t xml:space="preserve">obtained from clustering a </w:t>
      </w:r>
      <w:r w:rsidR="00AD608D">
        <w:rPr>
          <w:lang w:eastAsia="ko-KR"/>
        </w:rPr>
        <w:t>small number of images evenly selected from each class</w:t>
      </w:r>
      <w:r w:rsidR="00D01401">
        <w:rPr>
          <w:lang w:eastAsia="ko-KR"/>
        </w:rPr>
        <w:t xml:space="preserve"> (and to do this we need a small but hand-labeled data)</w:t>
      </w:r>
      <w:r w:rsidR="00BD58F9">
        <w:rPr>
          <w:lang w:eastAsia="ko-KR"/>
        </w:rPr>
        <w:t>,</w:t>
      </w:r>
      <w:r w:rsidR="00AD608D">
        <w:rPr>
          <w:lang w:eastAsia="ko-KR"/>
        </w:rPr>
        <w:t xml:space="preserve"> </w:t>
      </w:r>
      <w:r w:rsidR="00D11B5A">
        <w:rPr>
          <w:lang w:eastAsia="ko-KR"/>
        </w:rPr>
        <w:t>and the rest of</w:t>
      </w:r>
      <w:r w:rsidR="00496A7F">
        <w:rPr>
          <w:lang w:eastAsia="ko-KR"/>
        </w:rPr>
        <w:t xml:space="preserve"> the data was labeled using these centroids. </w:t>
      </w:r>
      <w:r w:rsidR="00037581">
        <w:rPr>
          <w:lang w:eastAsia="ko-KR"/>
        </w:rPr>
        <w:t xml:space="preserve">Although this compromises the </w:t>
      </w:r>
      <w:r w:rsidR="00C278A4">
        <w:rPr>
          <w:lang w:eastAsia="ko-KR"/>
        </w:rPr>
        <w:t xml:space="preserve">goal of </w:t>
      </w:r>
      <w:r w:rsidR="00CA38F1">
        <w:rPr>
          <w:lang w:eastAsia="ko-KR"/>
        </w:rPr>
        <w:t xml:space="preserve">full automation, </w:t>
      </w:r>
      <w:r w:rsidR="001C0EF3">
        <w:t>t</w:t>
      </w:r>
      <w:r w:rsidR="00795E4C">
        <w:t xml:space="preserve">he </w:t>
      </w:r>
      <w:r w:rsidR="00E26845">
        <w:t xml:space="preserve">k-means clustering achieved </w:t>
      </w:r>
      <w:r w:rsidR="00BC55FB">
        <w:t>95% training time accuracy and 92% test time accuracy.</w:t>
      </w:r>
      <w:r w:rsidR="000C3DBA">
        <w:t xml:space="preserve"> The f</w:t>
      </w:r>
      <w:r w:rsidR="002B530B">
        <w:t xml:space="preserve">igure 7 shows the class label assignment </w:t>
      </w:r>
      <w:r w:rsidR="00CE45B5">
        <w:t xml:space="preserve">of a </w:t>
      </w:r>
      <w:r w:rsidR="00223303">
        <w:t xml:space="preserve">sequential input images. The clear </w:t>
      </w:r>
      <w:r w:rsidR="00D40162">
        <w:t xml:space="preserve">periodic pattern suggests that </w:t>
      </w:r>
      <w:r w:rsidR="009F5C21">
        <w:t xml:space="preserve">the clustering can assign the labels reasonably well. </w:t>
      </w:r>
    </w:p>
    <w:p w:rsidR="00E05AEB" w:rsidP="00E05AEB" w:rsidRDefault="00E05AEB" w14:paraId="0104719E" w14:textId="24B6B3FF">
      <w:pPr>
        <w:rPr>
          <w:lang w:eastAsia="ko-KR"/>
        </w:rPr>
      </w:pPr>
    </w:p>
    <w:p w:rsidRPr="00742E3B" w:rsidR="00EC2DE2" w:rsidP="00E05AEB" w:rsidRDefault="002F1585" w14:paraId="72C9044B" w14:textId="69B1EC7E">
      <w:pPr>
        <w:rPr>
          <w:rFonts w:hint="eastAsia"/>
          <w:lang w:eastAsia="ko-KR"/>
        </w:rPr>
      </w:pPr>
      <w:r>
        <w:rPr>
          <w:lang w:eastAsia="ko-KR"/>
        </w:rPr>
        <w:lastRenderedPageBreak/>
        <w:t>The simple convolutional neural network</w:t>
      </w:r>
      <w:r w:rsidR="00B406EB">
        <w:rPr>
          <w:lang w:eastAsia="ko-KR"/>
        </w:rPr>
        <w:t xml:space="preserve"> was trained with</w:t>
      </w:r>
      <w:r w:rsidR="00110210">
        <w:rPr>
          <w:lang w:eastAsia="ko-KR"/>
        </w:rPr>
        <w:t xml:space="preserve"> this </w:t>
      </w:r>
      <w:r>
        <w:rPr>
          <w:lang w:eastAsia="ko-KR"/>
        </w:rPr>
        <w:t>“imperfect</w:t>
      </w:r>
      <w:r w:rsidR="00B3606E">
        <w:rPr>
          <w:lang w:eastAsia="ko-KR"/>
        </w:rPr>
        <w:t xml:space="preserve">ly labeled” dataset, </w:t>
      </w:r>
      <w:r w:rsidR="00B406EB">
        <w:rPr>
          <w:lang w:eastAsia="ko-KR"/>
        </w:rPr>
        <w:t xml:space="preserve">and achieved 96% test accuracy on the original test set. </w:t>
      </w:r>
      <w:r w:rsidR="003841C2">
        <w:rPr>
          <w:lang w:eastAsia="ko-KR"/>
        </w:rPr>
        <w:t>With further</w:t>
      </w:r>
      <w:r w:rsidR="006B62D7">
        <w:rPr>
          <w:lang w:eastAsia="ko-KR"/>
        </w:rPr>
        <w:t xml:space="preserve"> optimization of the clustering </w:t>
      </w:r>
      <w:r w:rsidR="00CF7BED">
        <w:rPr>
          <w:lang w:eastAsia="ko-KR"/>
        </w:rPr>
        <w:t>and measurement</w:t>
      </w:r>
      <w:r w:rsidR="00833F97">
        <w:rPr>
          <w:lang w:eastAsia="ko-KR"/>
        </w:rPr>
        <w:t xml:space="preserve"> procedure, </w:t>
      </w:r>
      <w:r w:rsidR="00E87771">
        <w:rPr>
          <w:lang w:eastAsia="ko-KR"/>
        </w:rPr>
        <w:t>this data labeling scheme</w:t>
      </w:r>
      <w:r w:rsidR="003A0714">
        <w:rPr>
          <w:lang w:eastAsia="ko-KR"/>
        </w:rPr>
        <w:t xml:space="preserve"> can be used for a further</w:t>
      </w:r>
      <w:r w:rsidR="00E87771">
        <w:rPr>
          <w:lang w:eastAsia="ko-KR"/>
        </w:rPr>
        <w:t xml:space="preserve"> automation of </w:t>
      </w:r>
      <w:r w:rsidR="004D240F">
        <w:rPr>
          <w:lang w:eastAsia="ko-KR"/>
        </w:rPr>
        <w:t>the pipeline.</w:t>
      </w:r>
    </w:p>
    <w:p w:rsidRPr="00B866C9" w:rsidR="00455656" w:rsidP="00455656" w:rsidRDefault="00455656" w14:paraId="54A9F41B" w14:textId="4FCE1B4B">
      <w:pPr>
        <w:spacing w:line="276" w:lineRule="auto"/>
        <w:rPr>
          <w:b/>
          <w:bCs/>
          <w:lang w:eastAsia="ko-KR"/>
        </w:rPr>
      </w:pPr>
    </w:p>
    <w:p w:rsidR="00E05AEB" w:rsidP="00F23B72" w:rsidRDefault="002B1333" w14:paraId="09CB5B13" w14:textId="2DE7E347">
      <w:pPr>
        <w:spacing w:line="276" w:lineRule="auto"/>
        <w:rPr>
          <w:rFonts w:hint="eastAsia"/>
          <w:b/>
          <w:sz w:val="22"/>
          <w:szCs w:val="22"/>
        </w:rPr>
      </w:pPr>
      <w:r w:rsidRPr="00F46CB1">
        <w:rPr>
          <w:rFonts w:hint="eastAsia"/>
          <w:b/>
          <w:sz w:val="22"/>
          <w:szCs w:val="22"/>
        </w:rPr>
        <w:t xml:space="preserve">5.3 </w:t>
      </w:r>
      <w:r w:rsidR="00C60C80">
        <w:rPr>
          <w:b/>
          <w:sz w:val="22"/>
          <w:szCs w:val="22"/>
        </w:rPr>
        <w:t>Minor O</w:t>
      </w:r>
      <w:r w:rsidR="00F23B72">
        <w:rPr>
          <w:b/>
          <w:sz w:val="22"/>
          <w:szCs w:val="22"/>
        </w:rPr>
        <w:t>ptimizations</w:t>
      </w:r>
    </w:p>
    <w:p w:rsidR="0023418E" w:rsidP="008F2266" w:rsidRDefault="00CE3609" w14:paraId="239C374F" w14:textId="33F2B017">
      <w:pPr>
        <w:rPr>
          <w:lang w:eastAsia="ko-KR"/>
        </w:rPr>
      </w:pPr>
      <w:r>
        <w:rPr>
          <w:lang w:eastAsia="ko-KR"/>
        </w:rPr>
        <w:t xml:space="preserve">To make the </w:t>
      </w:r>
      <w:r w:rsidR="00A7518B">
        <w:rPr>
          <w:lang w:eastAsia="ko-KR"/>
        </w:rPr>
        <w:t xml:space="preserve">automated tester more resistant to the </w:t>
      </w:r>
      <w:r w:rsidR="00E86BB4">
        <w:rPr>
          <w:lang w:eastAsia="ko-KR"/>
        </w:rPr>
        <w:t xml:space="preserve">classification error and ultimately the measurement error, </w:t>
      </w:r>
      <w:r w:rsidR="00B945DA">
        <w:rPr>
          <w:lang w:eastAsia="ko-KR"/>
        </w:rPr>
        <w:t xml:space="preserve">a few more </w:t>
      </w:r>
      <w:r w:rsidR="00C507E9">
        <w:rPr>
          <w:lang w:eastAsia="ko-KR"/>
        </w:rPr>
        <w:t>ways to improve</w:t>
      </w:r>
      <w:r w:rsidR="00153795">
        <w:rPr>
          <w:lang w:eastAsia="ko-KR"/>
        </w:rPr>
        <w:t xml:space="preserve"> the tester</w:t>
      </w:r>
      <w:r w:rsidR="00B945DA">
        <w:rPr>
          <w:lang w:eastAsia="ko-KR"/>
        </w:rPr>
        <w:t xml:space="preserve"> were </w:t>
      </w:r>
      <w:r w:rsidR="00006967">
        <w:rPr>
          <w:lang w:eastAsia="ko-KR"/>
        </w:rPr>
        <w:t xml:space="preserve">considered. </w:t>
      </w:r>
    </w:p>
    <w:p w:rsidR="0023418E" w:rsidP="008F2266" w:rsidRDefault="0023418E" w14:paraId="1BDF018E" w14:textId="77777777">
      <w:pPr>
        <w:rPr>
          <w:lang w:eastAsia="ko-KR"/>
        </w:rPr>
      </w:pPr>
    </w:p>
    <w:p w:rsidR="008F2266" w:rsidP="39303BEC" w:rsidRDefault="009A1F61" w14:paraId="0339AA1B" w14:textId="7CF80165" w14:noSpellErr="1">
      <w:pPr>
        <w:rPr>
          <w:b w:val="1"/>
          <w:bCs w:val="1"/>
          <w:sz w:val="22"/>
          <w:szCs w:val="22"/>
          <w:lang w:eastAsia="ko-KR"/>
        </w:rPr>
      </w:pPr>
      <w:r w:rsidRPr="39303BEC" w:rsidR="39303BEC">
        <w:rPr>
          <w:lang w:eastAsia="ko-KR"/>
        </w:rPr>
        <w:t xml:space="preserve">First, the system can easily incorporate the fact that </w:t>
      </w:r>
      <w:r w:rsidRPr="39303BEC" w:rsidR="39303BEC">
        <w:rPr>
          <w:lang w:eastAsia="ko-KR"/>
        </w:rPr>
        <w:t xml:space="preserve">the </w:t>
      </w:r>
      <w:r w:rsidRPr="39303BEC" w:rsidR="39303BEC">
        <w:rPr>
          <w:lang w:eastAsia="ko-KR"/>
        </w:rPr>
        <w:t>different type</w:t>
      </w:r>
      <w:r w:rsidRPr="39303BEC" w:rsidR="39303BEC">
        <w:rPr>
          <w:lang w:eastAsia="ko-KR"/>
        </w:rPr>
        <w:t>s</w:t>
      </w:r>
      <w:r w:rsidRPr="39303BEC" w:rsidR="39303BEC">
        <w:rPr>
          <w:lang w:eastAsia="ko-KR"/>
        </w:rPr>
        <w:t xml:space="preserve"> of images always appear in the </w:t>
      </w:r>
      <w:r w:rsidRPr="39303BEC" w:rsidR="39303BEC">
        <w:rPr>
          <w:lang w:eastAsia="ko-KR"/>
        </w:rPr>
        <w:t xml:space="preserve">same order, </w:t>
      </w:r>
      <w:r w:rsidRPr="39303BEC" w:rsidR="39303BEC">
        <w:rPr>
          <w:lang w:eastAsia="ko-KR"/>
        </w:rPr>
        <w:t xml:space="preserve">and ignore the </w:t>
      </w:r>
      <w:r w:rsidRPr="39303BEC" w:rsidR="39303BEC">
        <w:rPr>
          <w:lang w:eastAsia="ko-KR"/>
        </w:rPr>
        <w:t xml:space="preserve">misclassification when the classifier output doesn’t match the expected possible output labels. </w:t>
      </w:r>
    </w:p>
    <w:p w:rsidR="008F2266" w:rsidP="04598075" w:rsidRDefault="008F2266" w14:paraId="3F9AA48F" w14:textId="7F6F4273">
      <w:pPr>
        <w:rPr>
          <w:b/>
          <w:sz w:val="22"/>
          <w:szCs w:val="22"/>
          <w:lang w:eastAsia="ko-KR"/>
        </w:rPr>
      </w:pPr>
    </w:p>
    <w:p w:rsidR="0023418E" w:rsidP="39303BEC" w:rsidRDefault="0023418E" w14:paraId="554B6CF7" w14:textId="522C0C31">
      <w:pPr>
        <w:rPr>
          <w:b w:val="1"/>
          <w:bCs w:val="1"/>
          <w:lang w:eastAsia="ko-KR"/>
        </w:rPr>
      </w:pPr>
      <w:r w:rsidRPr="39303BEC" w:rsidR="39303BEC">
        <w:rPr>
          <w:lang w:eastAsia="ko-KR"/>
        </w:rPr>
        <w:t xml:space="preserve">Also, we noticed that sometimes the misclassification error (which is already a rare event) </w:t>
      </w:r>
      <w:r w:rsidRPr="39303BEC" w:rsidR="39303BEC">
        <w:rPr>
          <w:lang w:eastAsia="ko-KR"/>
        </w:rPr>
        <w:t xml:space="preserve">occurs because of the </w:t>
      </w:r>
      <w:r w:rsidRPr="39303BEC" w:rsidR="39303BEC">
        <w:rPr>
          <w:lang w:eastAsia="ko-KR"/>
        </w:rPr>
        <w:t xml:space="preserve">garbage image </w:t>
      </w:r>
      <w:r w:rsidRPr="39303BEC" w:rsidR="39303BEC">
        <w:rPr>
          <w:lang w:eastAsia="ko-KR"/>
        </w:rPr>
        <w:t>c</w:t>
      </w:r>
      <w:r w:rsidRPr="39303BEC" w:rsidR="39303BEC">
        <w:rPr>
          <w:lang w:eastAsia="ko-KR"/>
        </w:rPr>
        <w:t xml:space="preserve">aptured probably due to an error in the </w:t>
      </w:r>
      <w:r w:rsidRPr="39303BEC" w:rsidR="39303BEC">
        <w:rPr>
          <w:lang w:eastAsia="ko-KR"/>
        </w:rPr>
        <w:t xml:space="preserve">image capture device. </w:t>
      </w:r>
      <w:r w:rsidRPr="39303BEC" w:rsidR="39303BEC">
        <w:rPr>
          <w:lang w:eastAsia="ko-KR"/>
        </w:rPr>
        <w:t xml:space="preserve">Instead of simply taking an argmax of the </w:t>
      </w:r>
      <w:r w:rsidRPr="39303BEC" w:rsidR="39303BEC">
        <w:rPr>
          <w:lang w:eastAsia="ko-KR"/>
        </w:rPr>
        <w:t>classif</w:t>
      </w:r>
      <w:r w:rsidRPr="39303BEC" w:rsidR="39303BEC">
        <w:rPr>
          <w:lang w:eastAsia="ko-KR"/>
        </w:rPr>
        <w:t>i</w:t>
      </w:r>
      <w:r w:rsidRPr="39303BEC" w:rsidR="39303BEC">
        <w:rPr>
          <w:lang w:eastAsia="ko-KR"/>
        </w:rPr>
        <w:t>er</w:t>
      </w:r>
      <w:r w:rsidRPr="39303BEC" w:rsidR="39303BEC">
        <w:rPr>
          <w:lang w:eastAsia="ko-KR"/>
        </w:rPr>
        <w:t xml:space="preserve"> </w:t>
      </w:r>
      <w:r w:rsidRPr="39303BEC" w:rsidR="39303BEC">
        <w:rPr>
          <w:lang w:eastAsia="ko-KR"/>
        </w:rPr>
        <w:t>output</w:t>
      </w:r>
      <w:r w:rsidRPr="39303BEC" w:rsidR="39303BEC">
        <w:rPr>
          <w:lang w:eastAsia="ko-KR"/>
        </w:rPr>
        <w:t>s, t</w:t>
      </w:r>
      <w:r w:rsidRPr="39303BEC" w:rsidR="39303BEC">
        <w:rPr>
          <w:lang w:eastAsia="ko-KR"/>
        </w:rPr>
        <w:t xml:space="preserve">he score, or the “probability” of the </w:t>
      </w:r>
      <w:r w:rsidRPr="39303BEC" w:rsidR="39303BEC">
        <w:rPr>
          <w:lang w:eastAsia="ko-KR"/>
        </w:rPr>
        <w:t>classifier output and a threshold can be use</w:t>
      </w:r>
      <w:r w:rsidRPr="39303BEC" w:rsidR="39303BEC">
        <w:rPr>
          <w:lang w:eastAsia="ko-KR"/>
        </w:rPr>
        <w:t>d</w:t>
      </w:r>
      <w:r w:rsidRPr="39303BEC" w:rsidR="39303BEC">
        <w:rPr>
          <w:lang w:eastAsia="ko-KR"/>
        </w:rPr>
        <w:t xml:space="preserve"> to </w:t>
      </w:r>
      <w:r w:rsidRPr="39303BEC" w:rsidR="39303BEC">
        <w:rPr>
          <w:lang w:eastAsia="ko-KR"/>
        </w:rPr>
        <w:t xml:space="preserve">detect these noises, since the </w:t>
      </w:r>
      <w:r w:rsidRPr="39303BEC" w:rsidR="39303BEC">
        <w:rPr>
          <w:lang w:eastAsia="ko-KR"/>
        </w:rPr>
        <w:t>output</w:t>
      </w:r>
      <w:r w:rsidRPr="39303BEC" w:rsidR="39303BEC">
        <w:rPr>
          <w:lang w:eastAsia="ko-KR"/>
        </w:rPr>
        <w:t xml:space="preserve"> score</w:t>
      </w:r>
      <w:r w:rsidRPr="39303BEC" w:rsidR="39303BEC">
        <w:rPr>
          <w:lang w:eastAsia="ko-KR"/>
        </w:rPr>
        <w:t xml:space="preserve"> of the </w:t>
      </w:r>
      <w:r w:rsidRPr="39303BEC" w:rsidR="39303BEC">
        <w:rPr>
          <w:lang w:eastAsia="ko-KR"/>
        </w:rPr>
        <w:t xml:space="preserve">neural networks and the linear classifier with </w:t>
      </w:r>
      <w:r w:rsidRPr="39303BEC" w:rsidR="39303BEC">
        <w:rPr>
          <w:lang w:eastAsia="ko-KR"/>
        </w:rPr>
        <w:t>softmax</w:t>
      </w:r>
      <w:r w:rsidRPr="39303BEC" w:rsidR="39303BEC">
        <w:rPr>
          <w:lang w:eastAsia="ko-KR"/>
        </w:rPr>
        <w:t xml:space="preserve"> will be relatively low for these cases.</w:t>
      </w:r>
    </w:p>
    <w:p w:rsidRPr="000169C4" w:rsidR="000169C4" w:rsidP="04598075" w:rsidRDefault="000169C4" w14:paraId="63D35027" w14:textId="7F6F4273">
      <w:pPr>
        <w:rPr>
          <w:b/>
          <w:lang w:eastAsia="ko-KR"/>
        </w:rPr>
      </w:pPr>
    </w:p>
    <w:p w:rsidR="000169C4" w:rsidP="000169C4" w:rsidRDefault="000169C4" w14:paraId="582CE2FA" w14:textId="7F6F4273">
      <w:pPr>
        <w:jc w:val="center"/>
      </w:pPr>
      <w:r>
        <w:rPr>
          <w:noProof/>
          <w:lang w:eastAsia="zh-CN"/>
        </w:rPr>
        <w:drawing>
          <wp:inline distT="0" distB="0" distL="0" distR="0" wp14:anchorId="72F9C952" wp14:editId="5156517F">
            <wp:extent cx="2510118" cy="3137648"/>
            <wp:effectExtent l="0" t="0" r="5080" b="12065"/>
            <wp:docPr id="8294492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510118" cy="3137648"/>
                    </a:xfrm>
                    <a:prstGeom prst="rect">
                      <a:avLst/>
                    </a:prstGeom>
                  </pic:spPr>
                </pic:pic>
              </a:graphicData>
            </a:graphic>
          </wp:inline>
        </w:drawing>
      </w:r>
    </w:p>
    <w:p w:rsidRPr="005C7F02" w:rsidR="000169C4" w:rsidP="299A8B5E" w:rsidRDefault="000169C4" w14:paraId="4D0C7BE4" w14:textId="7F6F4273" w14:noSpellErr="1">
      <w:pPr>
        <w:rPr>
          <w:sz w:val="18"/>
          <w:szCs w:val="18"/>
        </w:rPr>
      </w:pPr>
      <w:r w:rsidRPr="299A8B5E" w:rsidR="299A8B5E">
        <w:rPr>
          <w:sz w:val="18"/>
          <w:szCs w:val="18"/>
        </w:rPr>
        <w:t>Figure 8. The screenshot of a demo of the automated tester.</w:t>
      </w:r>
    </w:p>
    <w:p w:rsidR="299A8B5E" w:rsidP="299A8B5E" w:rsidRDefault="299A8B5E" w14:noSpellErr="1" w14:paraId="0CDE3AE3" w14:textId="0D25D4AC">
      <w:pPr>
        <w:pStyle w:val="Normal"/>
        <w:rPr>
          <w:sz w:val="18"/>
          <w:szCs w:val="18"/>
        </w:rPr>
      </w:pPr>
    </w:p>
    <w:p w:rsidR="000169C4" w:rsidP="04598075" w:rsidRDefault="000169C4" w14:paraId="5DF873F9" w14:textId="7F6F4273">
      <w:pPr>
        <w:rPr>
          <w:b/>
          <w:sz w:val="22"/>
          <w:szCs w:val="22"/>
          <w:lang w:eastAsia="ko-KR"/>
        </w:rPr>
      </w:pPr>
    </w:p>
    <w:p w:rsidR="00CC23A3" w:rsidP="00063F58" w:rsidRDefault="00CC23A3" w14:paraId="7B54DB8B" w14:textId="326ACE39">
      <w:pPr>
        <w:spacing w:line="276" w:lineRule="auto"/>
        <w:rPr>
          <w:sz w:val="22"/>
          <w:szCs w:val="22"/>
          <w:lang w:eastAsia="ko-KR"/>
        </w:rPr>
      </w:pPr>
      <w:r>
        <w:rPr>
          <w:b/>
          <w:sz w:val="22"/>
          <w:szCs w:val="22"/>
          <w:lang w:eastAsia="ko-KR"/>
        </w:rPr>
        <w:t>5.4 Overall Performance</w:t>
      </w:r>
    </w:p>
    <w:p w:rsidR="00CC23A3" w:rsidP="04598075" w:rsidRDefault="00790CBA" w14:paraId="567DC7E7" w14:textId="76C304EB">
      <w:pPr>
        <w:rPr>
          <w:b/>
          <w:sz w:val="22"/>
          <w:szCs w:val="22"/>
          <w:lang w:eastAsia="ko-KR"/>
        </w:rPr>
      </w:pPr>
      <w:r>
        <w:rPr>
          <w:lang w:eastAsia="ko-KR"/>
        </w:rPr>
        <w:t xml:space="preserve">Since there is no </w:t>
      </w:r>
      <w:r w:rsidR="00314AE0">
        <w:rPr>
          <w:lang w:eastAsia="ko-KR"/>
        </w:rPr>
        <w:t>good way to accurately quantify</w:t>
      </w:r>
      <w:r w:rsidR="002323BF">
        <w:rPr>
          <w:lang w:eastAsia="ko-KR"/>
        </w:rPr>
        <w:t xml:space="preserve"> how well the </w:t>
      </w:r>
      <w:r w:rsidR="003744E3">
        <w:rPr>
          <w:lang w:eastAsia="ko-KR"/>
        </w:rPr>
        <w:t>program measures the time</w:t>
      </w:r>
      <w:r w:rsidR="00387B98">
        <w:rPr>
          <w:lang w:eastAsia="ko-KR"/>
        </w:rPr>
        <w:t xml:space="preserve">, we </w:t>
      </w:r>
      <w:r w:rsidR="00347242">
        <w:rPr>
          <w:lang w:eastAsia="ko-KR"/>
        </w:rPr>
        <w:t>ran</w:t>
      </w:r>
      <w:r w:rsidR="000B5AD2">
        <w:rPr>
          <w:lang w:eastAsia="ko-KR"/>
        </w:rPr>
        <w:t xml:space="preserve"> the </w:t>
      </w:r>
      <w:r w:rsidR="00797E1B">
        <w:rPr>
          <w:lang w:eastAsia="ko-KR"/>
        </w:rPr>
        <w:t xml:space="preserve">automated tester </w:t>
      </w:r>
      <w:r w:rsidR="00347242">
        <w:rPr>
          <w:lang w:eastAsia="ko-KR"/>
        </w:rPr>
        <w:t xml:space="preserve">and </w:t>
      </w:r>
      <w:r w:rsidR="00BF6B0F">
        <w:rPr>
          <w:lang w:eastAsia="ko-KR"/>
        </w:rPr>
        <w:t xml:space="preserve">visually checked that the time measurement is </w:t>
      </w:r>
      <w:r w:rsidR="00BF6B0F">
        <w:rPr>
          <w:lang w:eastAsia="ko-KR"/>
        </w:rPr>
        <w:lastRenderedPageBreak/>
        <w:t xml:space="preserve">consistent with the </w:t>
      </w:r>
      <w:r w:rsidR="009E46DB">
        <w:rPr>
          <w:lang w:eastAsia="ko-KR"/>
        </w:rPr>
        <w:t>actual pa</w:t>
      </w:r>
      <w:r w:rsidR="00865082">
        <w:rPr>
          <w:lang w:eastAsia="ko-KR"/>
        </w:rPr>
        <w:t xml:space="preserve">ge transition, and the </w:t>
      </w:r>
      <w:r w:rsidR="00D25831">
        <w:rPr>
          <w:lang w:eastAsia="ko-KR"/>
        </w:rPr>
        <w:t>automated teste</w:t>
      </w:r>
      <w:r w:rsidR="00D21002">
        <w:rPr>
          <w:lang w:eastAsia="ko-KR"/>
        </w:rPr>
        <w:t xml:space="preserve">r does behave consistently, </w:t>
      </w:r>
      <w:r w:rsidR="000C02F7">
        <w:rPr>
          <w:lang w:eastAsia="ko-KR"/>
        </w:rPr>
        <w:t xml:space="preserve">and never failed to </w:t>
      </w:r>
      <w:r w:rsidR="006B52DC">
        <w:rPr>
          <w:lang w:eastAsia="ko-KR"/>
        </w:rPr>
        <w:t xml:space="preserve">match the visual check we conducted. </w:t>
      </w:r>
    </w:p>
    <w:p w:rsidR="4D89D5E2" w:rsidP="4D89D5E2" w:rsidRDefault="4D89D5E2" w14:paraId="7FB77A33" w14:textId="68B3E94E">
      <w:pPr>
        <w:rPr>
          <w:b/>
          <w:bCs/>
          <w:sz w:val="24"/>
          <w:szCs w:val="24"/>
        </w:rPr>
      </w:pPr>
    </w:p>
    <w:p w:rsidRPr="00CD786B" w:rsidR="6CCB462D" w:rsidP="00364E45" w:rsidRDefault="4D89D5E2" w14:paraId="113CA065" w14:textId="241681E4">
      <w:pPr>
        <w:spacing w:line="276" w:lineRule="auto"/>
        <w:rPr>
          <w:rFonts w:hint="eastAsia"/>
          <w:b/>
          <w:bCs/>
          <w:sz w:val="24"/>
          <w:szCs w:val="24"/>
          <w:lang w:eastAsia="ko-KR"/>
        </w:rPr>
      </w:pPr>
      <w:r w:rsidRPr="4D89D5E2">
        <w:rPr>
          <w:b/>
          <w:bCs/>
          <w:sz w:val="24"/>
          <w:szCs w:val="24"/>
        </w:rPr>
        <w:t xml:space="preserve">6. </w:t>
      </w:r>
      <w:r w:rsidRPr="4D89D5E2" w:rsidR="00BC0EBD">
        <w:rPr>
          <w:b/>
          <w:bCs/>
          <w:sz w:val="24"/>
          <w:szCs w:val="24"/>
        </w:rPr>
        <w:t>Conclusions</w:t>
      </w:r>
      <w:r w:rsidR="00E460E6">
        <w:rPr>
          <w:b/>
          <w:bCs/>
          <w:sz w:val="24"/>
          <w:szCs w:val="24"/>
        </w:rPr>
        <w:t xml:space="preserve"> &amp; F</w:t>
      </w:r>
      <w:r w:rsidRPr="4D89D5E2" w:rsidR="00E460E6">
        <w:rPr>
          <w:b/>
          <w:bCs/>
          <w:sz w:val="24"/>
          <w:szCs w:val="24"/>
        </w:rPr>
        <w:t>uture Work</w:t>
      </w:r>
    </w:p>
    <w:p w:rsidR="00F341DF" w:rsidP="00364E45" w:rsidRDefault="4D89D5E2" w14:paraId="5C3D967D" w14:textId="77777777">
      <w:pPr>
        <w:rPr>
          <w:rFonts w:hint="eastAsia"/>
          <w:lang w:eastAsia="ko-KR"/>
        </w:rPr>
      </w:pPr>
      <w:r>
        <w:t>As the result section shows, we have successfully applied current deep learning based visual recognition</w:t>
      </w:r>
      <w:r w:rsidR="00D17E40">
        <w:t xml:space="preserve"> as well as other basic machine learning techniques</w:t>
      </w:r>
      <w:r>
        <w:t xml:space="preserve"> to</w:t>
      </w:r>
      <w:r w:rsidR="00D17E40">
        <w:t xml:space="preserve"> the automation of</w:t>
      </w:r>
      <w:r w:rsidR="00C463D2">
        <w:t xml:space="preserve"> UI performance t</w:t>
      </w:r>
      <w:r>
        <w:t>est</w:t>
      </w:r>
      <w:r w:rsidR="00D17E40">
        <w:t>ing</w:t>
      </w:r>
      <w:r>
        <w:t xml:space="preserve">. </w:t>
      </w:r>
      <w:r w:rsidR="00804C42">
        <w:t xml:space="preserve">We </w:t>
      </w:r>
      <w:r>
        <w:t xml:space="preserve">have </w:t>
      </w:r>
      <w:r w:rsidR="00804C42">
        <w:t>shown that th</w:t>
      </w:r>
      <w:r w:rsidR="00F020E4">
        <w:t>e convolutional neural networks achieve</w:t>
      </w:r>
      <w:r>
        <w:t xml:space="preserve"> 100% </w:t>
      </w:r>
      <w:r w:rsidR="00BC5126">
        <w:t>test</w:t>
      </w:r>
      <w:r w:rsidR="0089477B">
        <w:rPr>
          <w:rFonts w:hint="eastAsia"/>
        </w:rPr>
        <w:t xml:space="preserve"> </w:t>
      </w:r>
      <w:r w:rsidR="0089477B">
        <w:t>time</w:t>
      </w:r>
      <w:r>
        <w:t xml:space="preserve"> accuracy</w:t>
      </w:r>
      <w:r w:rsidR="00096731">
        <w:t xml:space="preserve"> </w:t>
      </w:r>
      <w:r w:rsidR="002853B7">
        <w:t xml:space="preserve">for the image classification task, and the </w:t>
      </w:r>
      <w:r w:rsidR="00692793">
        <w:t xml:space="preserve">page transition </w:t>
      </w:r>
      <w:r w:rsidR="00257A7D">
        <w:t xml:space="preserve">time can be accurately measured. </w:t>
      </w:r>
    </w:p>
    <w:p w:rsidR="00E01525" w:rsidP="00364E45" w:rsidRDefault="00E01525" w14:paraId="37582EA4" w14:textId="77777777"/>
    <w:p w:rsidR="00A523EC" w:rsidP="00364E45" w:rsidRDefault="4D89D5E2" w14:paraId="47A6A6C7" w14:textId="7D2906AA">
      <w:r>
        <w:t xml:space="preserve">In the future, </w:t>
      </w:r>
      <w:r w:rsidR="00826D0C">
        <w:t xml:space="preserve">a </w:t>
      </w:r>
      <w:r>
        <w:t>similar pipeline and</w:t>
      </w:r>
      <w:r w:rsidR="00D833D0">
        <w:t xml:space="preserve"> a</w:t>
      </w:r>
      <w:r>
        <w:t xml:space="preserve"> training procedure can be applied not only to similar UI performance testing of different applications, but also to all UI related test automation that requires similar computer vision capabilities. For example, </w:t>
      </w:r>
      <w:r w:rsidR="00C423ED">
        <w:t xml:space="preserve">a </w:t>
      </w:r>
      <w:r>
        <w:t xml:space="preserve">similar system can be used to iOS and Android UI related test automation, because the details of the system can be adjusted to match iOS and Android UI's image resolutions and test criteria. This can be easily achieved by a pre-processing of training and test image and if necessary, tweaking of model architecture parameters. </w:t>
      </w:r>
    </w:p>
    <w:p w:rsidR="00364E45" w:rsidP="00364E45" w:rsidRDefault="00364E45" w14:paraId="16E223E4" w14:textId="77777777"/>
    <w:p w:rsidRPr="00DB55DE" w:rsidR="00F0728C" w:rsidP="00364E45" w:rsidRDefault="00B12109" w14:paraId="409C5736" w14:textId="1E6DF146">
      <w:pPr>
        <w:rPr>
          <w:color w:val="444444"/>
          <w:sz w:val="21"/>
          <w:szCs w:val="21"/>
        </w:rPr>
      </w:pPr>
      <w:r>
        <w:t>During the development of our automated UI tester</w:t>
      </w:r>
      <w:r w:rsidR="00F0728C">
        <w:t xml:space="preserve">, </w:t>
      </w:r>
      <w:r w:rsidR="001D0049">
        <w:t xml:space="preserve">the </w:t>
      </w:r>
      <w:r w:rsidR="00F76553">
        <w:t>new iOS</w:t>
      </w:r>
      <w:r w:rsidR="00FE6318">
        <w:t xml:space="preserve">11, </w:t>
      </w:r>
      <w:r w:rsidR="00F76553">
        <w:t>in</w:t>
      </w:r>
      <w:r w:rsidR="00FE6318">
        <w:t xml:space="preserve"> the recent</w:t>
      </w:r>
      <w:r w:rsidR="00F76553">
        <w:t xml:space="preserve"> 2017 Apple Worldwide Developer Conference</w:t>
      </w:r>
      <w:r w:rsidR="00FE6318">
        <w:t>, was announced to be equipped with</w:t>
      </w:r>
      <w:r w:rsidR="00F0728C">
        <w:t xml:space="preserve"> the Core Machine Learning Tools</w:t>
      </w:r>
      <w:r w:rsidR="00474D2E">
        <w:t xml:space="preserve"> (Core ML)</w:t>
      </w:r>
      <w:r w:rsidR="008B3F11">
        <w:t xml:space="preserve"> for vision tasks.</w:t>
      </w:r>
      <w:r w:rsidR="00584230">
        <w:t xml:space="preserve"> The Core ML</w:t>
      </w:r>
      <w:r w:rsidR="00F60894">
        <w:t xml:space="preserve"> supports a variety </w:t>
      </w:r>
      <w:r w:rsidR="002D1AB6">
        <w:t>of machine learning algorithms</w:t>
      </w:r>
      <w:r w:rsidR="00F0728C">
        <w:t xml:space="preserve">, </w:t>
      </w:r>
      <w:r w:rsidR="002D1AB6">
        <w:t>from simple classifiers such as trees and SVM to the state-of-the-art neural network architectures such as Inception V3, VGG16 and ResNet</w:t>
      </w:r>
      <w:r w:rsidR="00496CC5">
        <w:t>50</w:t>
      </w:r>
      <w:r w:rsidR="002D1AB6">
        <w:t xml:space="preserve">. </w:t>
      </w:r>
      <w:r w:rsidR="009F2618">
        <w:t xml:space="preserve">Using these tools, we can </w:t>
      </w:r>
      <w:r w:rsidR="008A5127">
        <w:t>implement the same pipeline</w:t>
      </w:r>
      <w:r w:rsidR="008E5855">
        <w:t>,</w:t>
      </w:r>
      <w:r w:rsidR="008A5127">
        <w:t xml:space="preserve"> </w:t>
      </w:r>
      <w:r w:rsidR="001121FD">
        <w:t>train</w:t>
      </w:r>
      <w:r w:rsidR="008E5855">
        <w:t>ing</w:t>
      </w:r>
      <w:r w:rsidR="00F0728C">
        <w:t xml:space="preserve"> </w:t>
      </w:r>
      <w:r w:rsidR="008E5855">
        <w:t xml:space="preserve">and performing image </w:t>
      </w:r>
      <w:r w:rsidR="00F0728C">
        <w:t xml:space="preserve">classification </w:t>
      </w:r>
      <w:r w:rsidR="008E5855">
        <w:t>in the server with</w:t>
      </w:r>
      <w:r w:rsidR="003D1FDA">
        <w:t xml:space="preserve"> iOS11 device. </w:t>
      </w:r>
      <w:r w:rsidR="00E30F11">
        <w:t xml:space="preserve">Therefore, this </w:t>
      </w:r>
      <w:r w:rsidR="001121FD">
        <w:t xml:space="preserve">performance measurement </w:t>
      </w:r>
      <w:r w:rsidR="00E30F11">
        <w:t>scheme can</w:t>
      </w:r>
      <w:r w:rsidR="006D386C">
        <w:t xml:space="preserve"> potentially</w:t>
      </w:r>
      <w:r w:rsidR="00E30F11">
        <w:t xml:space="preserve"> be implemented with </w:t>
      </w:r>
      <w:r w:rsidR="006D386C">
        <w:t>a single iOS application</w:t>
      </w:r>
      <w:r w:rsidR="001121FD">
        <w:t>.</w:t>
      </w:r>
    </w:p>
    <w:p w:rsidRPr="0030069A" w:rsidR="0030069A" w:rsidP="04598075" w:rsidRDefault="00426351" w14:paraId="2BCD45C5" w14:textId="5C78C2AE">
      <w:pPr>
        <w:rPr>
          <w:szCs w:val="18"/>
        </w:rPr>
      </w:pPr>
      <w:r>
        <w:rPr>
          <w:szCs w:val="18"/>
        </w:rPr>
        <w:t xml:space="preserve"> </w:t>
      </w:r>
    </w:p>
    <w:p w:rsidRPr="00CD786B" w:rsidR="00426351" w:rsidP="4D89D5E2" w:rsidRDefault="4D89D5E2" w14:paraId="7FA31FF7" w14:textId="30A8E029">
      <w:pPr>
        <w:rPr>
          <w:b/>
          <w:bCs/>
          <w:sz w:val="24"/>
          <w:szCs w:val="24"/>
        </w:rPr>
      </w:pPr>
      <w:r w:rsidRPr="4D89D5E2">
        <w:rPr>
          <w:b/>
          <w:bCs/>
          <w:sz w:val="24"/>
          <w:szCs w:val="24"/>
        </w:rPr>
        <w:t>References</w:t>
      </w:r>
    </w:p>
    <w:p w:rsidR="002B139F" w:rsidP="04598075" w:rsidRDefault="002B139F" w14:paraId="66ADD968" w14:textId="5E326B1D"/>
    <w:p w:rsidR="00426351" w:rsidP="2B7C0D47" w:rsidRDefault="003D4712" w14:paraId="6444332B" w14:textId="522C0C31">
      <w:pPr>
        <w:pStyle w:val="References"/>
        <w:numPr>
          <w:numId w:val="0"/>
        </w:numPr>
      </w:pPr>
      <w:r w:rsidR="39303BEC">
        <w:rPr/>
        <w:t xml:space="preserve">[1] </w:t>
      </w:r>
      <w:r w:rsidR="39303BEC">
        <w:rPr/>
        <w:t xml:space="preserve">A. Krizhevsky, I. Sutskever, and G. E. Hinton. Imagenet classification with deep convolutional neural networks. In </w:t>
      </w:r>
      <w:r w:rsidRPr="39303BEC" w:rsidR="39303BEC">
        <w:rPr>
          <w:i w:val="1"/>
          <w:iCs w:val="1"/>
        </w:rPr>
        <w:t>Advances in neural information processing systems</w:t>
      </w:r>
      <w:r w:rsidR="39303BEC">
        <w:rPr/>
        <w:t>, 1097–1105, 2012.</w:t>
      </w:r>
    </w:p>
    <w:p w:rsidR="00426351" w:rsidP="2A9B16C0" w:rsidRDefault="003D4712" w14:paraId="3645CF1E" w14:textId="522C0C31">
      <w:pPr>
        <w:pStyle w:val="References"/>
        <w:numPr>
          <w:numId w:val="0"/>
        </w:numPr>
      </w:pPr>
      <w:r w:rsidR="39303BEC">
        <w:rPr/>
        <w:t xml:space="preserve">[2] </w:t>
      </w:r>
      <w:r w:rsidR="39303BEC">
        <w:rPr/>
        <w:t xml:space="preserve">C. Szegedy, W. Liu, Y. Jia, P. Sermanet, S. Reed, D. Anguelov, D. Erhan, V. Vanhoucke, and A. Rabinovich. Going deeper with convolutions. In </w:t>
      </w:r>
      <w:r w:rsidRPr="39303BEC" w:rsidR="39303BEC">
        <w:rPr>
          <w:i w:val="1"/>
          <w:iCs w:val="1"/>
        </w:rPr>
        <w:t>CVPR</w:t>
      </w:r>
      <w:r w:rsidR="39303BEC">
        <w:rPr/>
        <w:t xml:space="preserve">, </w:t>
      </w:r>
      <w:r w:rsidR="39303BEC">
        <w:rPr/>
        <w:t>1–9, 2015.</w:t>
      </w:r>
    </w:p>
    <w:p w:rsidR="00426351" w:rsidP="2A9B16C0" w:rsidRDefault="2A9B16C0" w14:paraId="300E3374" w14:textId="522C0C31">
      <w:pPr>
        <w:pStyle w:val="References"/>
        <w:numPr>
          <w:numId w:val="0"/>
        </w:numPr>
      </w:pPr>
      <w:r w:rsidR="39303BEC">
        <w:rPr/>
        <w:t xml:space="preserve">[3] </w:t>
      </w:r>
      <w:r w:rsidR="39303BEC">
        <w:rPr/>
        <w:t>C. Szegedy, V. Vanhoucke, S. Ioffe, J. Shlens, and Z. Wojna. Rethinking the inception architecture for computer vision. arXiv preprint arXiv:1512.00567, 2015.</w:t>
      </w:r>
    </w:p>
    <w:p w:rsidR="00426351" w:rsidP="2A9B16C0" w:rsidRDefault="003D4712" w14:paraId="0D20FEAD" w14:textId="522C0C31">
      <w:pPr>
        <w:pStyle w:val="References"/>
        <w:numPr>
          <w:numId w:val="0"/>
        </w:numPr>
      </w:pPr>
      <w:r w:rsidR="39303BEC">
        <w:rPr/>
        <w:t xml:space="preserve">[4] </w:t>
      </w:r>
      <w:r w:rsidR="39303BEC">
        <w:rPr/>
        <w:t>K. He, X. Zhang, S. Ren, and J. Sun. Deep residual learning for image recognition. arXiv preprint arXiv:1512.03385, 2015.</w:t>
      </w:r>
    </w:p>
    <w:p w:rsidRPr="00426351" w:rsidR="00426351" w:rsidP="2A9B16C0" w:rsidRDefault="003D4712" w14:paraId="2444ABF5" w14:textId="522C0C31">
      <w:pPr>
        <w:pStyle w:val="References"/>
        <w:numPr>
          <w:numId w:val="0"/>
        </w:numPr>
      </w:pPr>
      <w:r w:rsidR="39303BEC">
        <w:rPr/>
        <w:t xml:space="preserve">[5] </w:t>
      </w:r>
      <w:r w:rsidR="39303BEC">
        <w:rPr/>
        <w:t xml:space="preserve">R. Girshick, J. Donahue, T. Darrell, and J. Malik. Rich feature hierarchies for accurate object detection and semantic segmentation. In </w:t>
      </w:r>
      <w:r w:rsidRPr="39303BEC" w:rsidR="39303BEC">
        <w:rPr>
          <w:i w:val="1"/>
          <w:iCs w:val="1"/>
        </w:rPr>
        <w:t>CVPR</w:t>
      </w:r>
      <w:r w:rsidR="39303BEC">
        <w:rPr/>
        <w:t>, 2014.</w:t>
      </w:r>
    </w:p>
    <w:p w:rsidR="00426351" w:rsidP="2A9B16C0" w:rsidRDefault="003D4712" w14:paraId="109E7826" w14:textId="522C0C31">
      <w:pPr>
        <w:pStyle w:val="References"/>
        <w:numPr>
          <w:numId w:val="0"/>
        </w:numPr>
      </w:pPr>
      <w:r w:rsidR="39303BEC">
        <w:rPr/>
        <w:t xml:space="preserve">[6] </w:t>
      </w:r>
      <w:r w:rsidR="39303BEC">
        <w:rPr/>
        <w:t xml:space="preserve">J. Huang V. Rathod, C. Sun, M. Zhu, A. Korattikara, A. Fathi, I. Fischer, Z. Wojna, Y. Song, S. Guadarrama, K. Murphy, Speed/accuracy trade-offs for modern convolutional object detectors, In </w:t>
      </w:r>
      <w:r w:rsidRPr="39303BEC" w:rsidR="39303BEC">
        <w:rPr>
          <w:i w:val="1"/>
          <w:iCs w:val="1"/>
        </w:rPr>
        <w:t>CVPR</w:t>
      </w:r>
      <w:r w:rsidR="39303BEC">
        <w:rPr/>
        <w:t xml:space="preserve"> 2017 </w:t>
      </w:r>
    </w:p>
    <w:p w:rsidR="00426351" w:rsidP="0742A7C5" w:rsidRDefault="003D4712" w14:paraId="71C7C8E8" w14:textId="522C0C31">
      <w:pPr>
        <w:pStyle w:val="References"/>
        <w:numPr>
          <w:numId w:val="0"/>
        </w:numPr>
      </w:pPr>
      <w:r w:rsidR="39303BEC">
        <w:rPr/>
        <w:t xml:space="preserve">[7] </w:t>
      </w:r>
      <w:r w:rsidR="39303BEC">
        <w:rPr/>
        <w:t xml:space="preserve">J. Dai, Y. Li, K. He, J. Sun. R-FCN: Object Detection via Region-based Fully Convolutional Networks, In </w:t>
      </w:r>
      <w:r w:rsidRPr="39303BEC" w:rsidR="39303BEC">
        <w:rPr>
          <w:i w:val="1"/>
          <w:iCs w:val="1"/>
        </w:rPr>
        <w:t>NIPS</w:t>
      </w:r>
      <w:r w:rsidR="39303BEC">
        <w:rPr/>
        <w:t>, 2016</w:t>
      </w:r>
      <w:bookmarkStart w:name="_GoBack" w:id="0"/>
      <w:bookmarkEnd w:id="0"/>
    </w:p>
    <w:p w:rsidR="00426351" w:rsidP="0742A7C5" w:rsidRDefault="003D4712" w14:paraId="2D452D6E" w14:textId="522C0C31">
      <w:pPr>
        <w:pStyle w:val="References"/>
        <w:numPr>
          <w:numId w:val="0"/>
        </w:numPr>
        <w:spacing w:line="259" w:lineRule="auto"/>
      </w:pPr>
      <w:r w:rsidR="39303BEC">
        <w:rPr/>
        <w:t xml:space="preserve">[8] </w:t>
      </w:r>
      <w:r w:rsidR="39303BEC">
        <w:rPr/>
        <w:t>A. Karpathy, G. Toderici, S. Shetty, T. Leung, R. Sukthankar, and L. Fei-Fei. Large-scale video classification with convolutional neural networks. In</w:t>
      </w:r>
      <w:r w:rsidR="39303BEC">
        <w:rPr/>
        <w:t xml:space="preserve"> CVPR</w:t>
      </w:r>
      <w:r w:rsidR="39303BEC">
        <w:rPr/>
        <w:t>, 1725–1732, 2014.</w:t>
      </w:r>
    </w:p>
    <w:p w:rsidR="00426351" w:rsidP="0742A7C5" w:rsidRDefault="003D4712" w14:paraId="325609B6" w14:textId="522C0C31">
      <w:pPr>
        <w:pStyle w:val="References"/>
        <w:numPr>
          <w:numId w:val="0"/>
        </w:numPr>
        <w:spacing w:line="259" w:lineRule="auto"/>
      </w:pPr>
      <w:r w:rsidR="39303BEC">
        <w:rPr/>
        <w:t xml:space="preserve">[9] </w:t>
      </w:r>
      <w:r w:rsidR="39303BEC">
        <w:rPr/>
        <w:t xml:space="preserve">YouTube TV HTML5 Technical Requirements. </w:t>
      </w:r>
      <w:hyperlink r:id="Rb64a662289ea45b9">
        <w:r w:rsidR="39303BEC">
          <w:rPr/>
          <w:t>https://drive.google.com/file/d/0B0C4aKjz5kL6X3hsTUg5NjJCaWs/view?usp=sharing</w:t>
        </w:r>
      </w:hyperlink>
    </w:p>
    <w:p w:rsidR="00426351" w:rsidP="0742A7C5" w:rsidRDefault="0742A7C5" w14:paraId="7EA39B8D" w14:textId="522C0C31">
      <w:pPr>
        <w:pStyle w:val="References"/>
        <w:numPr>
          <w:numId w:val="0"/>
        </w:numPr>
        <w:spacing w:line="259" w:lineRule="auto"/>
      </w:pPr>
      <w:r w:rsidR="39303BEC">
        <w:rPr/>
        <w:t>[</w:t>
      </w:r>
      <w:r w:rsidR="39303BEC">
        <w:rPr/>
        <w:t xml:space="preserve">10] </w:t>
      </w:r>
      <w:proofErr w:type="spellStart"/>
      <w:r w:rsidR="39303BEC">
        <w:rPr/>
        <w:t>Decklink</w:t>
      </w:r>
      <w:proofErr w:type="spellEnd"/>
      <w:r w:rsidR="39303BEC">
        <w:rPr/>
        <w:t xml:space="preserve"> Capture Card from Black Magic Design </w:t>
      </w:r>
      <w:hyperlink r:id="R59adbeb71bf14d51">
        <w:r w:rsidR="39303BEC">
          <w:rPr/>
          <w:t>https://www.blackmagicdesign.com/products/decklink</w:t>
        </w:r>
      </w:hyperlink>
    </w:p>
    <w:p w:rsidR="00B46D7D" w:rsidP="60BC21F5" w:rsidRDefault="60BC21F5" w14:paraId="7225BD21" w14:textId="522C0C31">
      <w:pPr>
        <w:pStyle w:val="References"/>
        <w:numPr>
          <w:numId w:val="0"/>
        </w:numPr>
        <w:spacing w:line="259" w:lineRule="auto"/>
      </w:pPr>
      <w:r w:rsidR="39303BEC">
        <w:rPr/>
        <w:t>[11]</w:t>
      </w:r>
      <w:r w:rsidR="39303BEC">
        <w:rPr/>
        <w:t xml:space="preserve"> </w:t>
      </w:r>
      <w:r w:rsidR="39303BEC">
        <w:rPr/>
        <w:t>R</w:t>
      </w:r>
      <w:r w:rsidR="39303BEC">
        <w:rPr/>
        <w:t xml:space="preserve">. Boyer and J. Moore. MJRTY: A fast majority vote algorithm. In Automated Reasoning in </w:t>
      </w:r>
      <w:r w:rsidR="39303BEC">
        <w:rPr/>
        <w:t>Springer</w:t>
      </w:r>
      <w:r w:rsidR="39303BEC">
        <w:rPr/>
        <w:t xml:space="preserve">, 1991 </w:t>
      </w:r>
    </w:p>
    <w:p w:rsidR="0DBACBE5" w:rsidP="1B07BD97" w:rsidRDefault="00113E6D" w14:paraId="66446D66" w14:textId="62AFC25B">
      <w:pPr>
        <w:spacing w:line="259" w:lineRule="auto"/>
      </w:pPr>
      <w:r w:rsidRPr="39303BEC" w:rsidR="39303BEC">
        <w:rPr>
          <w:sz w:val="18"/>
          <w:szCs w:val="18"/>
        </w:rPr>
        <w:t xml:space="preserve">[12] </w:t>
      </w:r>
      <w:r w:rsidRPr="39303BEC" w:rsidR="39303BEC">
        <w:rPr>
          <w:sz w:val="18"/>
          <w:szCs w:val="18"/>
        </w:rPr>
        <w:t xml:space="preserve">M. Abadi, Ashish Agarwal, P. Barham et al. </w:t>
      </w:r>
      <w:proofErr w:type="spellStart"/>
      <w:r w:rsidRPr="39303BEC" w:rsidR="39303BEC">
        <w:rPr>
          <w:sz w:val="18"/>
          <w:szCs w:val="18"/>
        </w:rPr>
        <w:t>TensorFlow</w:t>
      </w:r>
      <w:proofErr w:type="spellEnd"/>
      <w:r w:rsidRPr="39303BEC" w:rsidR="39303BEC">
        <w:rPr>
          <w:sz w:val="18"/>
          <w:szCs w:val="18"/>
        </w:rPr>
        <w:t>: Large-scale machine learning on hetero generous systems, 2015. Software available from tensorflow.org</w:t>
      </w:r>
    </w:p>
    <w:p w:rsidR="12BAEDA3" w:rsidP="12BAEDA3" w:rsidRDefault="508447FF" w14:paraId="207602F2" w14:textId="412C6B7C">
      <w:r w:rsidRPr="39303BEC" w:rsidR="39303BEC">
        <w:rPr>
          <w:rFonts w:eastAsia="Times New Roman"/>
          <w:sz w:val="18"/>
          <w:szCs w:val="18"/>
        </w:rPr>
        <w:t xml:space="preserve">[13] </w:t>
      </w:r>
      <w:proofErr w:type="spellStart"/>
      <w:r w:rsidRPr="39303BEC" w:rsidR="39303BEC">
        <w:rPr>
          <w:rFonts w:eastAsia="Times New Roman"/>
          <w:sz w:val="18"/>
          <w:szCs w:val="18"/>
        </w:rPr>
        <w:t>Buitinck</w:t>
      </w:r>
      <w:proofErr w:type="spellEnd"/>
      <w:r w:rsidRPr="39303BEC" w:rsidR="39303BEC">
        <w:rPr>
          <w:rFonts w:eastAsia="Times New Roman"/>
          <w:sz w:val="18"/>
          <w:szCs w:val="18"/>
        </w:rPr>
        <w:t xml:space="preserve"> et al. API design for machine learning software: experiences from the </w:t>
      </w:r>
      <w:proofErr w:type="spellStart"/>
      <w:r w:rsidRPr="39303BEC" w:rsidR="39303BEC">
        <w:rPr>
          <w:rFonts w:eastAsia="Times New Roman"/>
          <w:sz w:val="18"/>
          <w:szCs w:val="18"/>
        </w:rPr>
        <w:t>scikit</w:t>
      </w:r>
      <w:proofErr w:type="spellEnd"/>
      <w:r w:rsidRPr="39303BEC" w:rsidR="39303BEC">
        <w:rPr>
          <w:rFonts w:eastAsia="Times New Roman"/>
          <w:sz w:val="18"/>
          <w:szCs w:val="18"/>
        </w:rPr>
        <w:t>-learn project, 2013.</w:t>
      </w:r>
    </w:p>
    <w:p w:rsidR="00F0728C" w:rsidP="60BC21F5" w:rsidRDefault="60BC21F5" w14:paraId="652032FE" w14:textId="522C0C31">
      <w:pPr>
        <w:pStyle w:val="References"/>
        <w:numPr>
          <w:numId w:val="0"/>
        </w:numPr>
        <w:spacing w:line="259" w:lineRule="auto"/>
      </w:pPr>
      <w:r w:rsidR="39303BEC">
        <w:rPr/>
        <w:t>[</w:t>
      </w:r>
      <w:r w:rsidR="39303BEC">
        <w:rPr/>
        <w:t>14</w:t>
      </w:r>
      <w:r w:rsidR="39303BEC">
        <w:rPr/>
        <w:t xml:space="preserve">] </w:t>
      </w:r>
      <w:r w:rsidR="39303BEC">
        <w:rPr/>
        <w:t xml:space="preserve">iOS11 machine learning API </w:t>
      </w:r>
      <w:hyperlink r:id="R443a9f8ca1e340d1">
        <w:r w:rsidR="39303BEC">
          <w:rPr/>
          <w:t>https://developer.apple.com/machine-learning/</w:t>
        </w:r>
      </w:hyperlink>
      <w:r w:rsidR="39303BEC">
        <w:rPr/>
        <w:t xml:space="preserve"> </w:t>
      </w:r>
    </w:p>
    <w:p w:rsidR="7223AE65" w:rsidP="60BC21F5" w:rsidRDefault="00312F83" w14:paraId="036C4DE0" w14:textId="522C0C31">
      <w:pPr>
        <w:pStyle w:val="References"/>
        <w:numPr>
          <w:numId w:val="0"/>
        </w:numPr>
        <w:spacing w:line="259" w:lineRule="auto"/>
      </w:pPr>
      <w:r w:rsidR="39303BEC">
        <w:rPr/>
        <w:t xml:space="preserve">[15] </w:t>
      </w:r>
      <w:r w:rsidR="39303BEC">
        <w:rPr/>
        <w:t xml:space="preserve">Selenium WebDriver </w:t>
      </w:r>
      <w:r w:rsidR="39303BEC">
        <w:rPr/>
        <w:t xml:space="preserve">[Software] Available from </w:t>
      </w:r>
      <w:hyperlink r:id="Ra98679fea9e34a43">
        <w:r w:rsidR="39303BEC">
          <w:rPr/>
          <w:t>http://www.seleniumhq.org/</w:t>
        </w:r>
      </w:hyperlink>
    </w:p>
    <w:p w:rsidR="516732A7" w:rsidP="60BC21F5" w:rsidRDefault="60BC21F5" w14:paraId="15B46605" w14:textId="522C0C31">
      <w:pPr>
        <w:pStyle w:val="References"/>
        <w:numPr>
          <w:numId w:val="0"/>
        </w:numPr>
        <w:spacing w:line="259" w:lineRule="auto"/>
      </w:pPr>
      <w:r w:rsidR="39303BEC">
        <w:rPr/>
        <w:t>[</w:t>
      </w:r>
      <w:r w:rsidR="39303BEC">
        <w:rPr/>
        <w:t>16</w:t>
      </w:r>
      <w:r w:rsidR="39303BEC">
        <w:rPr/>
        <w:t xml:space="preserve">] </w:t>
      </w:r>
      <w:r w:rsidR="39303BEC">
        <w:rPr/>
        <w:t xml:space="preserve">Image Module used for preprocessing images – Pillow </w:t>
      </w:r>
      <w:r w:rsidR="39303BEC">
        <w:rPr/>
        <w:t xml:space="preserve">[Software] Available from </w:t>
      </w:r>
      <w:hyperlink r:id="Rcb16ff49dcb14d18">
        <w:r w:rsidR="39303BEC">
          <w:rPr/>
          <w:t>http://pillow.readthedocs.io</w:t>
        </w:r>
        <w:r w:rsidR="39303BEC">
          <w:rPr/>
          <w:t>/</w:t>
        </w:r>
      </w:hyperlink>
    </w:p>
    <w:p w:rsidR="620050E6" w:rsidP="60BC21F5" w:rsidRDefault="00312F83" w14:paraId="74B69F3D" w14:textId="522C0C31">
      <w:pPr>
        <w:pStyle w:val="References"/>
        <w:numPr>
          <w:numId w:val="0"/>
        </w:numPr>
        <w:spacing w:line="259" w:lineRule="auto"/>
      </w:pPr>
      <w:r w:rsidR="39303BEC">
        <w:rPr/>
        <w:t xml:space="preserve">[17] </w:t>
      </w:r>
      <w:proofErr w:type="spellStart"/>
      <w:r w:rsidR="39303BEC">
        <w:rPr/>
        <w:t>FFmpeg Developers. (2016). ffmpeg tool (Version be1d324) [Software].</w:t>
      </w:r>
      <w:proofErr w:type="spellEnd"/>
      <w:r w:rsidR="39303BEC">
        <w:rPr/>
        <w:t xml:space="preserve"> </w:t>
      </w:r>
      <w:r w:rsidR="39303BEC">
        <w:rPr/>
        <w:t xml:space="preserve">Available from </w:t>
      </w:r>
      <w:hyperlink r:id="Rb6e994a7c00542fe">
        <w:r w:rsidR="39303BEC">
          <w:rPr/>
          <w:t>http://ffmpeg.org/</w:t>
        </w:r>
      </w:hyperlink>
      <w:r w:rsidR="39303BEC">
        <w:rPr/>
        <w:t xml:space="preserve"> </w:t>
      </w:r>
    </w:p>
    <w:p w:rsidRPr="00426351" w:rsidR="00C328F5" w:rsidP="00603AC6" w:rsidRDefault="00C328F5" w14:paraId="7431ECC5" w14:textId="7E56E707">
      <w:pPr>
        <w:pStyle w:val="References"/>
        <w:numPr>
          <w:ilvl w:val="0"/>
          <w:numId w:val="0"/>
        </w:numPr>
        <w:spacing w:line="259" w:lineRule="auto"/>
        <w:rPr>
          <w:rFonts w:hint="eastAsia"/>
        </w:rPr>
      </w:pPr>
    </w:p>
    <w:sectPr w:rsidRPr="00426351" w:rsidR="00C328F5" w:rsidSect="00462315">
      <w:headerReference w:type="default" r:id="rId24"/>
      <w:footerReference w:type="even" r:id="rId25"/>
      <w:footerReference w:type="default" r:id="rId26"/>
      <w:pgSz w:w="12240" w:h="15840" w:orient="portrait"/>
      <w:pgMar w:top="1440" w:right="907" w:bottom="1627" w:left="1440" w:header="432" w:footer="1080" w:gutter="0"/>
      <w:pgNumType w:start="1"/>
      <w:cols w:space="454" w:num="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09" w:rsidRDefault="00BC0109" w14:paraId="794B4B9E" w14:textId="77777777">
      <w:r>
        <w:separator/>
      </w:r>
    </w:p>
  </w:endnote>
  <w:endnote w:type="continuationSeparator" w:id="0">
    <w:p w:rsidR="00BC0109" w:rsidRDefault="00BC0109" w14:paraId="31793812" w14:textId="77777777">
      <w:r>
        <w:continuationSeparator/>
      </w:r>
    </w:p>
  </w:endnote>
  <w:endnote w:type="continuationNotice" w:id="1">
    <w:p w:rsidR="00BC0109" w:rsidRDefault="00BC0109" w14:paraId="59007D9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09" w:rsidP="00B46D7D" w:rsidRDefault="00BC0109" w14:paraId="52C33B7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0109" w:rsidRDefault="00BC0109" w14:paraId="610332DD"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09" w:rsidP="00B46D7D" w:rsidRDefault="00BC0109" w14:paraId="32DFE1D7"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54">
      <w:rPr>
        <w:rStyle w:val="PageNumber"/>
        <w:noProof/>
      </w:rPr>
      <w:t>6</w:t>
    </w:r>
    <w:r>
      <w:rPr>
        <w:rStyle w:val="PageNumber"/>
      </w:rPr>
      <w:fldChar w:fldCharType="end"/>
    </w:r>
  </w:p>
  <w:p w:rsidR="00BC0109" w:rsidRDefault="00BC0109" w14:paraId="20DE3867" w14:textId="178A294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09" w:rsidRDefault="00BC0109" w14:paraId="1A210D44" w14:textId="77777777">
      <w:r>
        <w:separator/>
      </w:r>
    </w:p>
  </w:footnote>
  <w:footnote w:type="continuationSeparator" w:id="0">
    <w:p w:rsidR="00BC0109" w:rsidRDefault="00BC0109" w14:paraId="782FE3B4" w14:textId="77777777">
      <w:r>
        <w:continuationSeparator/>
      </w:r>
    </w:p>
  </w:footnote>
  <w:footnote w:type="continuationNotice" w:id="1">
    <w:p w:rsidR="00BC0109" w:rsidRDefault="00BC0109" w14:paraId="7CCF5480"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09" w:rsidRDefault="00BC0109" w14:paraId="6E45AB97" w14:textId="77777777">
    <w:pP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nsid w:val="09F535FF"/>
    <w:multiLevelType w:val="hybridMultilevel"/>
    <w:tmpl w:val="7E089938"/>
    <w:lvl w:ilvl="0" w:tplc="86085ACC">
      <w:start w:val="1"/>
      <w:numFmt w:val="decimal"/>
      <w:lvlText w:val="%1."/>
      <w:lvlJc w:val="left"/>
      <w:pPr>
        <w:ind w:left="420" w:hanging="420"/>
      </w:pPr>
    </w:lvl>
    <w:lvl w:ilvl="1" w:tplc="D108A85A">
      <w:start w:val="1"/>
      <w:numFmt w:val="lowerLetter"/>
      <w:lvlText w:val="%2."/>
      <w:lvlJc w:val="left"/>
      <w:pPr>
        <w:ind w:left="840" w:hanging="420"/>
      </w:pPr>
    </w:lvl>
    <w:lvl w:ilvl="2" w:tplc="F634F192">
      <w:start w:val="1"/>
      <w:numFmt w:val="lowerRoman"/>
      <w:lvlText w:val="%3."/>
      <w:lvlJc w:val="right"/>
      <w:pPr>
        <w:ind w:left="1260" w:hanging="420"/>
      </w:pPr>
    </w:lvl>
    <w:lvl w:ilvl="3" w:tplc="1EA89E1A">
      <w:start w:val="1"/>
      <w:numFmt w:val="decimal"/>
      <w:lvlText w:val="%4."/>
      <w:lvlJc w:val="left"/>
      <w:pPr>
        <w:ind w:left="1680" w:hanging="420"/>
      </w:pPr>
    </w:lvl>
    <w:lvl w:ilvl="4" w:tplc="D93C8C7A">
      <w:start w:val="1"/>
      <w:numFmt w:val="lowerLetter"/>
      <w:lvlText w:val="%5."/>
      <w:lvlJc w:val="left"/>
      <w:pPr>
        <w:ind w:left="2100" w:hanging="420"/>
      </w:pPr>
    </w:lvl>
    <w:lvl w:ilvl="5" w:tplc="909E7AE8">
      <w:start w:val="1"/>
      <w:numFmt w:val="lowerRoman"/>
      <w:lvlText w:val="%6."/>
      <w:lvlJc w:val="right"/>
      <w:pPr>
        <w:ind w:left="2520" w:hanging="420"/>
      </w:pPr>
    </w:lvl>
    <w:lvl w:ilvl="6" w:tplc="9B2A2628">
      <w:start w:val="1"/>
      <w:numFmt w:val="decimal"/>
      <w:lvlText w:val="%7."/>
      <w:lvlJc w:val="left"/>
      <w:pPr>
        <w:ind w:left="2940" w:hanging="420"/>
      </w:pPr>
    </w:lvl>
    <w:lvl w:ilvl="7" w:tplc="3BDCEF18">
      <w:start w:val="1"/>
      <w:numFmt w:val="lowerLetter"/>
      <w:lvlText w:val="%8."/>
      <w:lvlJc w:val="left"/>
      <w:pPr>
        <w:ind w:left="3360" w:hanging="420"/>
      </w:pPr>
    </w:lvl>
    <w:lvl w:ilvl="8" w:tplc="1CA2DA60">
      <w:start w:val="1"/>
      <w:numFmt w:val="lowerRoman"/>
      <w:lvlText w:val="%9."/>
      <w:lvlJc w:val="right"/>
      <w:pPr>
        <w:ind w:left="3780" w:hanging="420"/>
      </w:pPr>
    </w:lvl>
  </w:abstractNum>
  <w:abstractNum w:abstractNumId="4">
    <w:nsid w:val="0DF76192"/>
    <w:multiLevelType w:val="hybridMultilevel"/>
    <w:tmpl w:val="D5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452E1"/>
    <w:multiLevelType w:val="hybridMultilevel"/>
    <w:tmpl w:val="711A5B40"/>
    <w:lvl w:ilvl="0" w:tplc="0409000F">
      <w:start w:val="1"/>
      <w:numFmt w:val="decimal"/>
      <w:lvlText w:val="%1."/>
      <w:lvlJc w:val="left"/>
      <w:pPr>
        <w:ind w:left="564" w:hanging="360"/>
      </w:p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nsid w:val="0F5B4226"/>
    <w:multiLevelType w:val="hybridMultilevel"/>
    <w:tmpl w:val="0010C1FC"/>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035757B"/>
    <w:multiLevelType w:val="multilevel"/>
    <w:tmpl w:val="A5BC9C7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nsid w:val="10CE743D"/>
    <w:multiLevelType w:val="hybridMultilevel"/>
    <w:tmpl w:val="30464928"/>
    <w:lvl w:ilvl="0" w:tplc="D6E496B2">
      <w:start w:val="1"/>
      <w:numFmt w:val="decimal"/>
      <w:lvlText w:val="%1."/>
      <w:lvlJc w:val="left"/>
      <w:pPr>
        <w:ind w:left="420" w:hanging="420"/>
      </w:pPr>
    </w:lvl>
    <w:lvl w:ilvl="1" w:tplc="95CACF46">
      <w:start w:val="1"/>
      <w:numFmt w:val="lowerLetter"/>
      <w:lvlText w:val="%2."/>
      <w:lvlJc w:val="left"/>
      <w:pPr>
        <w:ind w:left="840" w:hanging="420"/>
      </w:pPr>
    </w:lvl>
    <w:lvl w:ilvl="2" w:tplc="512C5942">
      <w:start w:val="1"/>
      <w:numFmt w:val="lowerRoman"/>
      <w:lvlText w:val="%3."/>
      <w:lvlJc w:val="right"/>
      <w:pPr>
        <w:ind w:left="1260" w:hanging="420"/>
      </w:pPr>
    </w:lvl>
    <w:lvl w:ilvl="3" w:tplc="C34E3448">
      <w:start w:val="1"/>
      <w:numFmt w:val="decimal"/>
      <w:lvlText w:val="%4."/>
      <w:lvlJc w:val="left"/>
      <w:pPr>
        <w:ind w:left="1680" w:hanging="420"/>
      </w:pPr>
    </w:lvl>
    <w:lvl w:ilvl="4" w:tplc="1C8EED3E">
      <w:start w:val="1"/>
      <w:numFmt w:val="lowerLetter"/>
      <w:lvlText w:val="%5."/>
      <w:lvlJc w:val="left"/>
      <w:pPr>
        <w:ind w:left="2100" w:hanging="420"/>
      </w:pPr>
    </w:lvl>
    <w:lvl w:ilvl="5" w:tplc="EBC69DBA">
      <w:start w:val="1"/>
      <w:numFmt w:val="lowerRoman"/>
      <w:lvlText w:val="%6."/>
      <w:lvlJc w:val="right"/>
      <w:pPr>
        <w:ind w:left="2520" w:hanging="420"/>
      </w:pPr>
    </w:lvl>
    <w:lvl w:ilvl="6" w:tplc="669016AA">
      <w:start w:val="1"/>
      <w:numFmt w:val="decimal"/>
      <w:lvlText w:val="%7."/>
      <w:lvlJc w:val="left"/>
      <w:pPr>
        <w:ind w:left="2940" w:hanging="420"/>
      </w:pPr>
    </w:lvl>
    <w:lvl w:ilvl="7" w:tplc="EF564EDC">
      <w:start w:val="1"/>
      <w:numFmt w:val="lowerLetter"/>
      <w:lvlText w:val="%8."/>
      <w:lvlJc w:val="left"/>
      <w:pPr>
        <w:ind w:left="3360" w:hanging="420"/>
      </w:pPr>
    </w:lvl>
    <w:lvl w:ilvl="8" w:tplc="C3B0BA28">
      <w:start w:val="1"/>
      <w:numFmt w:val="lowerRoman"/>
      <w:lvlText w:val="%9."/>
      <w:lvlJc w:val="right"/>
      <w:pPr>
        <w:ind w:left="3780" w:hanging="420"/>
      </w:pPr>
    </w:lvl>
  </w:abstractNum>
  <w:abstractNum w:abstractNumId="9">
    <w:nsid w:val="11FC273E"/>
    <w:multiLevelType w:val="hybridMultilevel"/>
    <w:tmpl w:val="5C7A09D4"/>
    <w:lvl w:ilvl="0" w:tplc="58E27046">
      <w:start w:val="1"/>
      <w:numFmt w:val="decimal"/>
      <w:lvlText w:val="%1."/>
      <w:lvlJc w:val="left"/>
      <w:pPr>
        <w:ind w:left="420" w:hanging="420"/>
      </w:pPr>
    </w:lvl>
    <w:lvl w:ilvl="1" w:tplc="C9AC77CE">
      <w:start w:val="1"/>
      <w:numFmt w:val="lowerLetter"/>
      <w:lvlText w:val="%2."/>
      <w:lvlJc w:val="left"/>
      <w:pPr>
        <w:ind w:left="840" w:hanging="420"/>
      </w:pPr>
    </w:lvl>
    <w:lvl w:ilvl="2" w:tplc="BC8862C2">
      <w:start w:val="1"/>
      <w:numFmt w:val="lowerRoman"/>
      <w:lvlText w:val="%3."/>
      <w:lvlJc w:val="right"/>
      <w:pPr>
        <w:ind w:left="1260" w:hanging="420"/>
      </w:pPr>
    </w:lvl>
    <w:lvl w:ilvl="3" w:tplc="459244DA">
      <w:start w:val="1"/>
      <w:numFmt w:val="decimal"/>
      <w:lvlText w:val="%4."/>
      <w:lvlJc w:val="left"/>
      <w:pPr>
        <w:ind w:left="1680" w:hanging="420"/>
      </w:pPr>
    </w:lvl>
    <w:lvl w:ilvl="4" w:tplc="BC0E0B0C">
      <w:start w:val="1"/>
      <w:numFmt w:val="lowerLetter"/>
      <w:lvlText w:val="%5."/>
      <w:lvlJc w:val="left"/>
      <w:pPr>
        <w:ind w:left="2100" w:hanging="420"/>
      </w:pPr>
    </w:lvl>
    <w:lvl w:ilvl="5" w:tplc="3F808DE4">
      <w:start w:val="1"/>
      <w:numFmt w:val="lowerRoman"/>
      <w:lvlText w:val="%6."/>
      <w:lvlJc w:val="right"/>
      <w:pPr>
        <w:ind w:left="2520" w:hanging="420"/>
      </w:pPr>
    </w:lvl>
    <w:lvl w:ilvl="6" w:tplc="E8C68E78">
      <w:start w:val="1"/>
      <w:numFmt w:val="decimal"/>
      <w:lvlText w:val="%7."/>
      <w:lvlJc w:val="left"/>
      <w:pPr>
        <w:ind w:left="2940" w:hanging="420"/>
      </w:pPr>
    </w:lvl>
    <w:lvl w:ilvl="7" w:tplc="3984E572">
      <w:start w:val="1"/>
      <w:numFmt w:val="lowerLetter"/>
      <w:lvlText w:val="%8."/>
      <w:lvlJc w:val="left"/>
      <w:pPr>
        <w:ind w:left="3360" w:hanging="420"/>
      </w:pPr>
    </w:lvl>
    <w:lvl w:ilvl="8" w:tplc="C5A86146">
      <w:start w:val="1"/>
      <w:numFmt w:val="lowerRoman"/>
      <w:lvlText w:val="%9."/>
      <w:lvlJc w:val="right"/>
      <w:pPr>
        <w:ind w:left="3780" w:hanging="420"/>
      </w:pPr>
    </w:lvl>
  </w:abstractNum>
  <w:abstractNum w:abstractNumId="10">
    <w:nsid w:val="170A1E9F"/>
    <w:multiLevelType w:val="hybridMultilevel"/>
    <w:tmpl w:val="E9D2B258"/>
    <w:lvl w:ilvl="0" w:tplc="6452318A">
      <w:start w:val="1"/>
      <w:numFmt w:val="bullet"/>
      <w:lvlText w:val=""/>
      <w:lvlJc w:val="left"/>
      <w:pPr>
        <w:ind w:left="420" w:hanging="420"/>
      </w:pPr>
      <w:rPr>
        <w:rFonts w:hint="default" w:ascii="Symbol" w:hAnsi="Symbol"/>
      </w:rPr>
    </w:lvl>
    <w:lvl w:ilvl="1" w:tplc="075CB44C">
      <w:start w:val="1"/>
      <w:numFmt w:val="bullet"/>
      <w:lvlText w:val="o"/>
      <w:lvlJc w:val="left"/>
      <w:pPr>
        <w:ind w:left="840" w:hanging="420"/>
      </w:pPr>
      <w:rPr>
        <w:rFonts w:hint="default" w:ascii="Courier New" w:hAnsi="Courier New"/>
      </w:rPr>
    </w:lvl>
    <w:lvl w:ilvl="2" w:tplc="3B242D64">
      <w:start w:val="1"/>
      <w:numFmt w:val="bullet"/>
      <w:lvlText w:val=""/>
      <w:lvlJc w:val="left"/>
      <w:pPr>
        <w:ind w:left="1260" w:hanging="420"/>
      </w:pPr>
      <w:rPr>
        <w:rFonts w:hint="default" w:ascii="Wingdings" w:hAnsi="Wingdings"/>
      </w:rPr>
    </w:lvl>
    <w:lvl w:ilvl="3" w:tplc="B71E9EC8">
      <w:start w:val="1"/>
      <w:numFmt w:val="bullet"/>
      <w:lvlText w:val=""/>
      <w:lvlJc w:val="left"/>
      <w:pPr>
        <w:ind w:left="1680" w:hanging="420"/>
      </w:pPr>
      <w:rPr>
        <w:rFonts w:hint="default" w:ascii="Symbol" w:hAnsi="Symbol"/>
      </w:rPr>
    </w:lvl>
    <w:lvl w:ilvl="4" w:tplc="FCB2D16C">
      <w:start w:val="1"/>
      <w:numFmt w:val="bullet"/>
      <w:lvlText w:val="o"/>
      <w:lvlJc w:val="left"/>
      <w:pPr>
        <w:ind w:left="2100" w:hanging="420"/>
      </w:pPr>
      <w:rPr>
        <w:rFonts w:hint="default" w:ascii="Courier New" w:hAnsi="Courier New"/>
      </w:rPr>
    </w:lvl>
    <w:lvl w:ilvl="5" w:tplc="C58AEA68">
      <w:start w:val="1"/>
      <w:numFmt w:val="bullet"/>
      <w:lvlText w:val=""/>
      <w:lvlJc w:val="left"/>
      <w:pPr>
        <w:ind w:left="2520" w:hanging="420"/>
      </w:pPr>
      <w:rPr>
        <w:rFonts w:hint="default" w:ascii="Wingdings" w:hAnsi="Wingdings"/>
      </w:rPr>
    </w:lvl>
    <w:lvl w:ilvl="6" w:tplc="16C4C2E8">
      <w:start w:val="1"/>
      <w:numFmt w:val="bullet"/>
      <w:lvlText w:val=""/>
      <w:lvlJc w:val="left"/>
      <w:pPr>
        <w:ind w:left="2940" w:hanging="420"/>
      </w:pPr>
      <w:rPr>
        <w:rFonts w:hint="default" w:ascii="Symbol" w:hAnsi="Symbol"/>
      </w:rPr>
    </w:lvl>
    <w:lvl w:ilvl="7" w:tplc="BFB639A6">
      <w:start w:val="1"/>
      <w:numFmt w:val="bullet"/>
      <w:lvlText w:val="o"/>
      <w:lvlJc w:val="left"/>
      <w:pPr>
        <w:ind w:left="3360" w:hanging="420"/>
      </w:pPr>
      <w:rPr>
        <w:rFonts w:hint="default" w:ascii="Courier New" w:hAnsi="Courier New"/>
      </w:rPr>
    </w:lvl>
    <w:lvl w:ilvl="8" w:tplc="10F83BDE">
      <w:start w:val="1"/>
      <w:numFmt w:val="bullet"/>
      <w:lvlText w:val=""/>
      <w:lvlJc w:val="left"/>
      <w:pPr>
        <w:ind w:left="3780" w:hanging="420"/>
      </w:pPr>
      <w:rPr>
        <w:rFonts w:hint="default" w:ascii="Wingdings" w:hAnsi="Wingdings"/>
      </w:rPr>
    </w:lvl>
  </w:abstractNum>
  <w:abstractNum w:abstractNumId="11">
    <w:nsid w:val="1DED5674"/>
    <w:multiLevelType w:val="hybridMultilevel"/>
    <w:tmpl w:val="F2E609D4"/>
    <w:lvl w:ilvl="0" w:tplc="83B64E6C">
      <w:start w:val="1"/>
      <w:numFmt w:val="bullet"/>
      <w:lvlText w:val=""/>
      <w:lvlJc w:val="left"/>
      <w:pPr>
        <w:ind w:left="420" w:hanging="420"/>
      </w:pPr>
      <w:rPr>
        <w:rFonts w:hint="default" w:ascii="Symbol" w:hAnsi="Symbol"/>
      </w:rPr>
    </w:lvl>
    <w:lvl w:ilvl="1" w:tplc="DF5A1C38">
      <w:start w:val="1"/>
      <w:numFmt w:val="bullet"/>
      <w:lvlText w:val="o"/>
      <w:lvlJc w:val="left"/>
      <w:pPr>
        <w:ind w:left="840" w:hanging="420"/>
      </w:pPr>
      <w:rPr>
        <w:rFonts w:hint="default" w:ascii="Courier New" w:hAnsi="Courier New"/>
      </w:rPr>
    </w:lvl>
    <w:lvl w:ilvl="2" w:tplc="FDB4876E">
      <w:start w:val="1"/>
      <w:numFmt w:val="bullet"/>
      <w:lvlText w:val=""/>
      <w:lvlJc w:val="left"/>
      <w:pPr>
        <w:ind w:left="1260" w:hanging="420"/>
      </w:pPr>
      <w:rPr>
        <w:rFonts w:hint="default" w:ascii="Wingdings" w:hAnsi="Wingdings"/>
      </w:rPr>
    </w:lvl>
    <w:lvl w:ilvl="3" w:tplc="1578DB9A">
      <w:start w:val="1"/>
      <w:numFmt w:val="bullet"/>
      <w:lvlText w:val=""/>
      <w:lvlJc w:val="left"/>
      <w:pPr>
        <w:ind w:left="1680" w:hanging="420"/>
      </w:pPr>
      <w:rPr>
        <w:rFonts w:hint="default" w:ascii="Symbol" w:hAnsi="Symbol"/>
      </w:rPr>
    </w:lvl>
    <w:lvl w:ilvl="4" w:tplc="4FEA1B08">
      <w:start w:val="1"/>
      <w:numFmt w:val="bullet"/>
      <w:lvlText w:val="o"/>
      <w:lvlJc w:val="left"/>
      <w:pPr>
        <w:ind w:left="2100" w:hanging="420"/>
      </w:pPr>
      <w:rPr>
        <w:rFonts w:hint="default" w:ascii="Courier New" w:hAnsi="Courier New"/>
      </w:rPr>
    </w:lvl>
    <w:lvl w:ilvl="5" w:tplc="8CAE7AC2">
      <w:start w:val="1"/>
      <w:numFmt w:val="bullet"/>
      <w:lvlText w:val=""/>
      <w:lvlJc w:val="left"/>
      <w:pPr>
        <w:ind w:left="2520" w:hanging="420"/>
      </w:pPr>
      <w:rPr>
        <w:rFonts w:hint="default" w:ascii="Wingdings" w:hAnsi="Wingdings"/>
      </w:rPr>
    </w:lvl>
    <w:lvl w:ilvl="6" w:tplc="D2746072">
      <w:start w:val="1"/>
      <w:numFmt w:val="bullet"/>
      <w:lvlText w:val=""/>
      <w:lvlJc w:val="left"/>
      <w:pPr>
        <w:ind w:left="2940" w:hanging="420"/>
      </w:pPr>
      <w:rPr>
        <w:rFonts w:hint="default" w:ascii="Symbol" w:hAnsi="Symbol"/>
      </w:rPr>
    </w:lvl>
    <w:lvl w:ilvl="7" w:tplc="5808B7EE">
      <w:start w:val="1"/>
      <w:numFmt w:val="bullet"/>
      <w:lvlText w:val="o"/>
      <w:lvlJc w:val="left"/>
      <w:pPr>
        <w:ind w:left="3360" w:hanging="420"/>
      </w:pPr>
      <w:rPr>
        <w:rFonts w:hint="default" w:ascii="Courier New" w:hAnsi="Courier New"/>
      </w:rPr>
    </w:lvl>
    <w:lvl w:ilvl="8" w:tplc="99CA4D06">
      <w:start w:val="1"/>
      <w:numFmt w:val="bullet"/>
      <w:lvlText w:val=""/>
      <w:lvlJc w:val="left"/>
      <w:pPr>
        <w:ind w:left="3780" w:hanging="420"/>
      </w:pPr>
      <w:rPr>
        <w:rFonts w:hint="default" w:ascii="Wingdings" w:hAnsi="Wingdings"/>
      </w:rPr>
    </w:lvl>
  </w:abstractNum>
  <w:abstractNum w:abstractNumId="12">
    <w:nsid w:val="21E17290"/>
    <w:multiLevelType w:val="hybridMultilevel"/>
    <w:tmpl w:val="9766C68A"/>
    <w:lvl w:ilvl="0" w:tplc="1EE6C5EA">
      <w:start w:val="1"/>
      <w:numFmt w:val="decimal"/>
      <w:lvlText w:val="%1."/>
      <w:lvlJc w:val="left"/>
      <w:pPr>
        <w:ind w:left="420" w:hanging="420"/>
      </w:pPr>
    </w:lvl>
    <w:lvl w:ilvl="1" w:tplc="44AC046C">
      <w:start w:val="1"/>
      <w:numFmt w:val="lowerLetter"/>
      <w:lvlText w:val="%2."/>
      <w:lvlJc w:val="left"/>
      <w:pPr>
        <w:ind w:left="840" w:hanging="420"/>
      </w:pPr>
    </w:lvl>
    <w:lvl w:ilvl="2" w:tplc="E6725906">
      <w:start w:val="1"/>
      <w:numFmt w:val="lowerRoman"/>
      <w:lvlText w:val="%3."/>
      <w:lvlJc w:val="right"/>
      <w:pPr>
        <w:ind w:left="1260" w:hanging="420"/>
      </w:pPr>
    </w:lvl>
    <w:lvl w:ilvl="3" w:tplc="C972C392">
      <w:start w:val="1"/>
      <w:numFmt w:val="decimal"/>
      <w:lvlText w:val="%4."/>
      <w:lvlJc w:val="left"/>
      <w:pPr>
        <w:ind w:left="1680" w:hanging="420"/>
      </w:pPr>
    </w:lvl>
    <w:lvl w:ilvl="4" w:tplc="47B42016">
      <w:start w:val="1"/>
      <w:numFmt w:val="lowerLetter"/>
      <w:lvlText w:val="%5."/>
      <w:lvlJc w:val="left"/>
      <w:pPr>
        <w:ind w:left="2100" w:hanging="420"/>
      </w:pPr>
    </w:lvl>
    <w:lvl w:ilvl="5" w:tplc="58508D40">
      <w:start w:val="1"/>
      <w:numFmt w:val="lowerRoman"/>
      <w:lvlText w:val="%6."/>
      <w:lvlJc w:val="right"/>
      <w:pPr>
        <w:ind w:left="2520" w:hanging="420"/>
      </w:pPr>
    </w:lvl>
    <w:lvl w:ilvl="6" w:tplc="795423D4">
      <w:start w:val="1"/>
      <w:numFmt w:val="decimal"/>
      <w:lvlText w:val="%7."/>
      <w:lvlJc w:val="left"/>
      <w:pPr>
        <w:ind w:left="2940" w:hanging="420"/>
      </w:pPr>
    </w:lvl>
    <w:lvl w:ilvl="7" w:tplc="BFF4AB58">
      <w:start w:val="1"/>
      <w:numFmt w:val="lowerLetter"/>
      <w:lvlText w:val="%8."/>
      <w:lvlJc w:val="left"/>
      <w:pPr>
        <w:ind w:left="3360" w:hanging="420"/>
      </w:pPr>
    </w:lvl>
    <w:lvl w:ilvl="8" w:tplc="CEB0BC3C">
      <w:start w:val="1"/>
      <w:numFmt w:val="lowerRoman"/>
      <w:lvlText w:val="%9."/>
      <w:lvlJc w:val="right"/>
      <w:pPr>
        <w:ind w:left="3780" w:hanging="420"/>
      </w:pPr>
    </w:lvl>
  </w:abstractNum>
  <w:abstractNum w:abstractNumId="13">
    <w:nsid w:val="230A0118"/>
    <w:multiLevelType w:val="hybridMultilevel"/>
    <w:tmpl w:val="455C38F2"/>
    <w:lvl w:ilvl="0" w:tplc="E6562F94">
      <w:start w:val="1"/>
      <w:numFmt w:val="decimal"/>
      <w:lvlText w:val="%1."/>
      <w:lvlJc w:val="left"/>
      <w:pPr>
        <w:ind w:left="420" w:hanging="420"/>
      </w:pPr>
    </w:lvl>
    <w:lvl w:ilvl="1" w:tplc="A0D0F0F0">
      <w:start w:val="1"/>
      <w:numFmt w:val="lowerLetter"/>
      <w:lvlText w:val="%2."/>
      <w:lvlJc w:val="left"/>
      <w:pPr>
        <w:ind w:left="840" w:hanging="420"/>
      </w:pPr>
    </w:lvl>
    <w:lvl w:ilvl="2" w:tplc="BC7A0398">
      <w:start w:val="1"/>
      <w:numFmt w:val="lowerRoman"/>
      <w:lvlText w:val="%3."/>
      <w:lvlJc w:val="right"/>
      <w:pPr>
        <w:ind w:left="1260" w:hanging="420"/>
      </w:pPr>
    </w:lvl>
    <w:lvl w:ilvl="3" w:tplc="3E84D6E4">
      <w:start w:val="1"/>
      <w:numFmt w:val="decimal"/>
      <w:lvlText w:val="%4."/>
      <w:lvlJc w:val="left"/>
      <w:pPr>
        <w:ind w:left="1680" w:hanging="420"/>
      </w:pPr>
    </w:lvl>
    <w:lvl w:ilvl="4" w:tplc="93D02FD8">
      <w:start w:val="1"/>
      <w:numFmt w:val="lowerLetter"/>
      <w:lvlText w:val="%5."/>
      <w:lvlJc w:val="left"/>
      <w:pPr>
        <w:ind w:left="2100" w:hanging="420"/>
      </w:pPr>
    </w:lvl>
    <w:lvl w:ilvl="5" w:tplc="EE9C8344">
      <w:start w:val="1"/>
      <w:numFmt w:val="lowerRoman"/>
      <w:lvlText w:val="%6."/>
      <w:lvlJc w:val="right"/>
      <w:pPr>
        <w:ind w:left="2520" w:hanging="420"/>
      </w:pPr>
    </w:lvl>
    <w:lvl w:ilvl="6" w:tplc="3EC68CE6">
      <w:start w:val="1"/>
      <w:numFmt w:val="decimal"/>
      <w:lvlText w:val="%7."/>
      <w:lvlJc w:val="left"/>
      <w:pPr>
        <w:ind w:left="2940" w:hanging="420"/>
      </w:pPr>
    </w:lvl>
    <w:lvl w:ilvl="7" w:tplc="F58A7250">
      <w:start w:val="1"/>
      <w:numFmt w:val="lowerLetter"/>
      <w:lvlText w:val="%8."/>
      <w:lvlJc w:val="left"/>
      <w:pPr>
        <w:ind w:left="3360" w:hanging="420"/>
      </w:pPr>
    </w:lvl>
    <w:lvl w:ilvl="8" w:tplc="E3BAF64E">
      <w:start w:val="1"/>
      <w:numFmt w:val="lowerRoman"/>
      <w:lvlText w:val="%9."/>
      <w:lvlJc w:val="right"/>
      <w:pPr>
        <w:ind w:left="3780" w:hanging="420"/>
      </w:pPr>
    </w:lvl>
  </w:abstractNum>
  <w:abstractNum w:abstractNumId="14">
    <w:nsid w:val="2366468D"/>
    <w:multiLevelType w:val="hybridMultilevel"/>
    <w:tmpl w:val="9BCED63C"/>
    <w:lvl w:ilvl="0" w:tplc="34225D84">
      <w:start w:val="1"/>
      <w:numFmt w:val="bullet"/>
      <w:lvlText w:val=""/>
      <w:lvlJc w:val="left"/>
      <w:pPr>
        <w:ind w:left="420" w:hanging="420"/>
      </w:pPr>
      <w:rPr>
        <w:rFonts w:hint="default" w:ascii="Symbol" w:hAnsi="Symbol"/>
      </w:rPr>
    </w:lvl>
    <w:lvl w:ilvl="1" w:tplc="16227E24">
      <w:start w:val="1"/>
      <w:numFmt w:val="bullet"/>
      <w:lvlText w:val="o"/>
      <w:lvlJc w:val="left"/>
      <w:pPr>
        <w:ind w:left="840" w:hanging="420"/>
      </w:pPr>
      <w:rPr>
        <w:rFonts w:hint="default" w:ascii="Courier New" w:hAnsi="Courier New"/>
      </w:rPr>
    </w:lvl>
    <w:lvl w:ilvl="2" w:tplc="B5368CB4">
      <w:start w:val="1"/>
      <w:numFmt w:val="bullet"/>
      <w:lvlText w:val=""/>
      <w:lvlJc w:val="left"/>
      <w:pPr>
        <w:ind w:left="1260" w:hanging="420"/>
      </w:pPr>
      <w:rPr>
        <w:rFonts w:hint="default" w:ascii="Wingdings" w:hAnsi="Wingdings"/>
      </w:rPr>
    </w:lvl>
    <w:lvl w:ilvl="3" w:tplc="4C8E5320">
      <w:start w:val="1"/>
      <w:numFmt w:val="bullet"/>
      <w:lvlText w:val=""/>
      <w:lvlJc w:val="left"/>
      <w:pPr>
        <w:ind w:left="1680" w:hanging="420"/>
      </w:pPr>
      <w:rPr>
        <w:rFonts w:hint="default" w:ascii="Symbol" w:hAnsi="Symbol"/>
      </w:rPr>
    </w:lvl>
    <w:lvl w:ilvl="4" w:tplc="6A723660">
      <w:start w:val="1"/>
      <w:numFmt w:val="bullet"/>
      <w:lvlText w:val="o"/>
      <w:lvlJc w:val="left"/>
      <w:pPr>
        <w:ind w:left="2100" w:hanging="420"/>
      </w:pPr>
      <w:rPr>
        <w:rFonts w:hint="default" w:ascii="Courier New" w:hAnsi="Courier New"/>
      </w:rPr>
    </w:lvl>
    <w:lvl w:ilvl="5" w:tplc="61A8E0D8">
      <w:start w:val="1"/>
      <w:numFmt w:val="bullet"/>
      <w:lvlText w:val=""/>
      <w:lvlJc w:val="left"/>
      <w:pPr>
        <w:ind w:left="2520" w:hanging="420"/>
      </w:pPr>
      <w:rPr>
        <w:rFonts w:hint="default" w:ascii="Wingdings" w:hAnsi="Wingdings"/>
      </w:rPr>
    </w:lvl>
    <w:lvl w:ilvl="6" w:tplc="4E4E5D0A">
      <w:start w:val="1"/>
      <w:numFmt w:val="bullet"/>
      <w:lvlText w:val=""/>
      <w:lvlJc w:val="left"/>
      <w:pPr>
        <w:ind w:left="2940" w:hanging="420"/>
      </w:pPr>
      <w:rPr>
        <w:rFonts w:hint="default" w:ascii="Symbol" w:hAnsi="Symbol"/>
      </w:rPr>
    </w:lvl>
    <w:lvl w:ilvl="7" w:tplc="C950A03C">
      <w:start w:val="1"/>
      <w:numFmt w:val="bullet"/>
      <w:lvlText w:val="o"/>
      <w:lvlJc w:val="left"/>
      <w:pPr>
        <w:ind w:left="3360" w:hanging="420"/>
      </w:pPr>
      <w:rPr>
        <w:rFonts w:hint="default" w:ascii="Courier New" w:hAnsi="Courier New"/>
      </w:rPr>
    </w:lvl>
    <w:lvl w:ilvl="8" w:tplc="CA7230E2">
      <w:start w:val="1"/>
      <w:numFmt w:val="bullet"/>
      <w:lvlText w:val=""/>
      <w:lvlJc w:val="left"/>
      <w:pPr>
        <w:ind w:left="3780" w:hanging="420"/>
      </w:pPr>
      <w:rPr>
        <w:rFonts w:hint="default" w:ascii="Wingdings" w:hAnsi="Wingdings"/>
      </w:rPr>
    </w:lvl>
  </w:abstractNum>
  <w:abstractNum w:abstractNumId="15">
    <w:nsid w:val="25B0031F"/>
    <w:multiLevelType w:val="hybridMultilevel"/>
    <w:tmpl w:val="EB5E29FE"/>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D072DFE"/>
    <w:multiLevelType w:val="hybridMultilevel"/>
    <w:tmpl w:val="474449B6"/>
    <w:lvl w:ilvl="0" w:tplc="4BD474B6">
      <w:start w:val="1"/>
      <w:numFmt w:val="bullet"/>
      <w:lvlText w:val=""/>
      <w:lvlJc w:val="left"/>
      <w:pPr>
        <w:ind w:left="420" w:hanging="420"/>
      </w:pPr>
      <w:rPr>
        <w:rFonts w:hint="default" w:ascii="Symbol" w:hAnsi="Symbol"/>
      </w:rPr>
    </w:lvl>
    <w:lvl w:ilvl="1" w:tplc="C99A8FA4">
      <w:start w:val="1"/>
      <w:numFmt w:val="bullet"/>
      <w:lvlText w:val="o"/>
      <w:lvlJc w:val="left"/>
      <w:pPr>
        <w:ind w:left="840" w:hanging="420"/>
      </w:pPr>
      <w:rPr>
        <w:rFonts w:hint="default" w:ascii="Courier New" w:hAnsi="Courier New"/>
      </w:rPr>
    </w:lvl>
    <w:lvl w:ilvl="2" w:tplc="FB02293A">
      <w:start w:val="1"/>
      <w:numFmt w:val="bullet"/>
      <w:lvlText w:val=""/>
      <w:lvlJc w:val="left"/>
      <w:pPr>
        <w:ind w:left="1260" w:hanging="420"/>
      </w:pPr>
      <w:rPr>
        <w:rFonts w:hint="default" w:ascii="Wingdings" w:hAnsi="Wingdings"/>
      </w:rPr>
    </w:lvl>
    <w:lvl w:ilvl="3" w:tplc="14008C38">
      <w:start w:val="1"/>
      <w:numFmt w:val="bullet"/>
      <w:lvlText w:val=""/>
      <w:lvlJc w:val="left"/>
      <w:pPr>
        <w:ind w:left="1680" w:hanging="420"/>
      </w:pPr>
      <w:rPr>
        <w:rFonts w:hint="default" w:ascii="Symbol" w:hAnsi="Symbol"/>
      </w:rPr>
    </w:lvl>
    <w:lvl w:ilvl="4" w:tplc="BBD0CAF6">
      <w:start w:val="1"/>
      <w:numFmt w:val="bullet"/>
      <w:lvlText w:val="o"/>
      <w:lvlJc w:val="left"/>
      <w:pPr>
        <w:ind w:left="2100" w:hanging="420"/>
      </w:pPr>
      <w:rPr>
        <w:rFonts w:hint="default" w:ascii="Courier New" w:hAnsi="Courier New"/>
      </w:rPr>
    </w:lvl>
    <w:lvl w:ilvl="5" w:tplc="C220CAF2">
      <w:start w:val="1"/>
      <w:numFmt w:val="bullet"/>
      <w:lvlText w:val=""/>
      <w:lvlJc w:val="left"/>
      <w:pPr>
        <w:ind w:left="2520" w:hanging="420"/>
      </w:pPr>
      <w:rPr>
        <w:rFonts w:hint="default" w:ascii="Wingdings" w:hAnsi="Wingdings"/>
      </w:rPr>
    </w:lvl>
    <w:lvl w:ilvl="6" w:tplc="44B6467A">
      <w:start w:val="1"/>
      <w:numFmt w:val="bullet"/>
      <w:lvlText w:val=""/>
      <w:lvlJc w:val="left"/>
      <w:pPr>
        <w:ind w:left="2940" w:hanging="420"/>
      </w:pPr>
      <w:rPr>
        <w:rFonts w:hint="default" w:ascii="Symbol" w:hAnsi="Symbol"/>
      </w:rPr>
    </w:lvl>
    <w:lvl w:ilvl="7" w:tplc="29B67446">
      <w:start w:val="1"/>
      <w:numFmt w:val="bullet"/>
      <w:lvlText w:val="o"/>
      <w:lvlJc w:val="left"/>
      <w:pPr>
        <w:ind w:left="3360" w:hanging="420"/>
      </w:pPr>
      <w:rPr>
        <w:rFonts w:hint="default" w:ascii="Courier New" w:hAnsi="Courier New"/>
      </w:rPr>
    </w:lvl>
    <w:lvl w:ilvl="8" w:tplc="377E561E">
      <w:start w:val="1"/>
      <w:numFmt w:val="bullet"/>
      <w:lvlText w:val=""/>
      <w:lvlJc w:val="left"/>
      <w:pPr>
        <w:ind w:left="3780" w:hanging="420"/>
      </w:pPr>
      <w:rPr>
        <w:rFonts w:hint="default" w:ascii="Wingdings" w:hAnsi="Wingdings"/>
      </w:rPr>
    </w:lvl>
  </w:abstractNum>
  <w:abstractNum w:abstractNumId="17">
    <w:nsid w:val="32AA53FE"/>
    <w:multiLevelType w:val="hybridMultilevel"/>
    <w:tmpl w:val="F4727EFA"/>
    <w:lvl w:ilvl="0" w:tplc="D8224D66">
      <w:start w:val="1"/>
      <w:numFmt w:val="decimal"/>
      <w:lvlText w:val="%1."/>
      <w:lvlJc w:val="left"/>
      <w:pPr>
        <w:ind w:left="420" w:hanging="420"/>
      </w:pPr>
    </w:lvl>
    <w:lvl w:ilvl="1" w:tplc="8FC6024C">
      <w:start w:val="1"/>
      <w:numFmt w:val="lowerLetter"/>
      <w:lvlText w:val="%2."/>
      <w:lvlJc w:val="left"/>
      <w:pPr>
        <w:ind w:left="840" w:hanging="420"/>
      </w:pPr>
    </w:lvl>
    <w:lvl w:ilvl="2" w:tplc="73389068">
      <w:start w:val="1"/>
      <w:numFmt w:val="lowerRoman"/>
      <w:lvlText w:val="%3."/>
      <w:lvlJc w:val="right"/>
      <w:pPr>
        <w:ind w:left="1260" w:hanging="420"/>
      </w:pPr>
    </w:lvl>
    <w:lvl w:ilvl="3" w:tplc="5E6A9150">
      <w:start w:val="1"/>
      <w:numFmt w:val="decimal"/>
      <w:lvlText w:val="%4."/>
      <w:lvlJc w:val="left"/>
      <w:pPr>
        <w:ind w:left="1680" w:hanging="420"/>
      </w:pPr>
    </w:lvl>
    <w:lvl w:ilvl="4" w:tplc="30D0F148">
      <w:start w:val="1"/>
      <w:numFmt w:val="lowerLetter"/>
      <w:lvlText w:val="%5."/>
      <w:lvlJc w:val="left"/>
      <w:pPr>
        <w:ind w:left="2100" w:hanging="420"/>
      </w:pPr>
    </w:lvl>
    <w:lvl w:ilvl="5" w:tplc="DFDEE940">
      <w:start w:val="1"/>
      <w:numFmt w:val="lowerRoman"/>
      <w:lvlText w:val="%6."/>
      <w:lvlJc w:val="right"/>
      <w:pPr>
        <w:ind w:left="2520" w:hanging="420"/>
      </w:pPr>
    </w:lvl>
    <w:lvl w:ilvl="6" w:tplc="03BC84AE">
      <w:start w:val="1"/>
      <w:numFmt w:val="decimal"/>
      <w:lvlText w:val="%7."/>
      <w:lvlJc w:val="left"/>
      <w:pPr>
        <w:ind w:left="2940" w:hanging="420"/>
      </w:pPr>
    </w:lvl>
    <w:lvl w:ilvl="7" w:tplc="A1FE3746">
      <w:start w:val="1"/>
      <w:numFmt w:val="lowerLetter"/>
      <w:lvlText w:val="%8."/>
      <w:lvlJc w:val="left"/>
      <w:pPr>
        <w:ind w:left="3360" w:hanging="420"/>
      </w:pPr>
    </w:lvl>
    <w:lvl w:ilvl="8" w:tplc="C6FE7184">
      <w:start w:val="1"/>
      <w:numFmt w:val="lowerRoman"/>
      <w:lvlText w:val="%9."/>
      <w:lvlJc w:val="right"/>
      <w:pPr>
        <w:ind w:left="3780" w:hanging="420"/>
      </w:pPr>
    </w:lvl>
  </w:abstractNum>
  <w:abstractNum w:abstractNumId="18">
    <w:nsid w:val="3DAB797F"/>
    <w:multiLevelType w:val="hybridMultilevel"/>
    <w:tmpl w:val="B7F8397C"/>
    <w:lvl w:ilvl="0" w:tplc="D5DCE706">
      <w:start w:val="1"/>
      <w:numFmt w:val="decimal"/>
      <w:lvlText w:val="%1."/>
      <w:lvlJc w:val="left"/>
      <w:pPr>
        <w:ind w:left="420" w:hanging="420"/>
      </w:pPr>
    </w:lvl>
    <w:lvl w:ilvl="1" w:tplc="963E4E18">
      <w:start w:val="1"/>
      <w:numFmt w:val="lowerLetter"/>
      <w:lvlText w:val="%2."/>
      <w:lvlJc w:val="left"/>
      <w:pPr>
        <w:ind w:left="840" w:hanging="420"/>
      </w:pPr>
    </w:lvl>
    <w:lvl w:ilvl="2" w:tplc="51DCE9AC">
      <w:start w:val="1"/>
      <w:numFmt w:val="lowerRoman"/>
      <w:lvlText w:val="%3."/>
      <w:lvlJc w:val="right"/>
      <w:pPr>
        <w:ind w:left="1260" w:hanging="420"/>
      </w:pPr>
    </w:lvl>
    <w:lvl w:ilvl="3" w:tplc="0994DCEC">
      <w:start w:val="1"/>
      <w:numFmt w:val="decimal"/>
      <w:lvlText w:val="%4."/>
      <w:lvlJc w:val="left"/>
      <w:pPr>
        <w:ind w:left="1680" w:hanging="420"/>
      </w:pPr>
    </w:lvl>
    <w:lvl w:ilvl="4" w:tplc="E6EA4734">
      <w:start w:val="1"/>
      <w:numFmt w:val="lowerLetter"/>
      <w:lvlText w:val="%5."/>
      <w:lvlJc w:val="left"/>
      <w:pPr>
        <w:ind w:left="2100" w:hanging="420"/>
      </w:pPr>
    </w:lvl>
    <w:lvl w:ilvl="5" w:tplc="E9E0DFF2">
      <w:start w:val="1"/>
      <w:numFmt w:val="lowerRoman"/>
      <w:lvlText w:val="%6."/>
      <w:lvlJc w:val="right"/>
      <w:pPr>
        <w:ind w:left="2520" w:hanging="420"/>
      </w:pPr>
    </w:lvl>
    <w:lvl w:ilvl="6" w:tplc="F676CCB8">
      <w:start w:val="1"/>
      <w:numFmt w:val="decimal"/>
      <w:lvlText w:val="%7."/>
      <w:lvlJc w:val="left"/>
      <w:pPr>
        <w:ind w:left="2940" w:hanging="420"/>
      </w:pPr>
    </w:lvl>
    <w:lvl w:ilvl="7" w:tplc="2B4EC158">
      <w:start w:val="1"/>
      <w:numFmt w:val="lowerLetter"/>
      <w:lvlText w:val="%8."/>
      <w:lvlJc w:val="left"/>
      <w:pPr>
        <w:ind w:left="3360" w:hanging="420"/>
      </w:pPr>
    </w:lvl>
    <w:lvl w:ilvl="8" w:tplc="CC0C9E1E">
      <w:start w:val="1"/>
      <w:numFmt w:val="lowerRoman"/>
      <w:lvlText w:val="%9."/>
      <w:lvlJc w:val="right"/>
      <w:pPr>
        <w:ind w:left="3780" w:hanging="420"/>
      </w:pPr>
    </w:lvl>
  </w:abstractNum>
  <w:abstractNum w:abstractNumId="19">
    <w:nsid w:val="48F516DB"/>
    <w:multiLevelType w:val="hybridMultilevel"/>
    <w:tmpl w:val="155CBFB4"/>
    <w:lvl w:ilvl="0" w:tplc="E80463A0">
      <w:start w:val="1"/>
      <w:numFmt w:val="decimal"/>
      <w:lvlText w:val="%1."/>
      <w:lvlJc w:val="left"/>
      <w:pPr>
        <w:ind w:left="420" w:hanging="420"/>
      </w:pPr>
    </w:lvl>
    <w:lvl w:ilvl="1" w:tplc="650CE99E">
      <w:start w:val="1"/>
      <w:numFmt w:val="lowerLetter"/>
      <w:lvlText w:val="%2."/>
      <w:lvlJc w:val="left"/>
      <w:pPr>
        <w:ind w:left="840" w:hanging="420"/>
      </w:pPr>
    </w:lvl>
    <w:lvl w:ilvl="2" w:tplc="02C0F9FC">
      <w:start w:val="1"/>
      <w:numFmt w:val="lowerRoman"/>
      <w:lvlText w:val="%3."/>
      <w:lvlJc w:val="right"/>
      <w:pPr>
        <w:ind w:left="1260" w:hanging="420"/>
      </w:pPr>
    </w:lvl>
    <w:lvl w:ilvl="3" w:tplc="DE526E6E">
      <w:start w:val="1"/>
      <w:numFmt w:val="decimal"/>
      <w:lvlText w:val="%4."/>
      <w:lvlJc w:val="left"/>
      <w:pPr>
        <w:ind w:left="1680" w:hanging="420"/>
      </w:pPr>
    </w:lvl>
    <w:lvl w:ilvl="4" w:tplc="D042243C">
      <w:start w:val="1"/>
      <w:numFmt w:val="lowerLetter"/>
      <w:lvlText w:val="%5."/>
      <w:lvlJc w:val="left"/>
      <w:pPr>
        <w:ind w:left="2100" w:hanging="420"/>
      </w:pPr>
    </w:lvl>
    <w:lvl w:ilvl="5" w:tplc="8A8E0562">
      <w:start w:val="1"/>
      <w:numFmt w:val="lowerRoman"/>
      <w:lvlText w:val="%6."/>
      <w:lvlJc w:val="right"/>
      <w:pPr>
        <w:ind w:left="2520" w:hanging="420"/>
      </w:pPr>
    </w:lvl>
    <w:lvl w:ilvl="6" w:tplc="C0E83EE2">
      <w:start w:val="1"/>
      <w:numFmt w:val="decimal"/>
      <w:lvlText w:val="%7."/>
      <w:lvlJc w:val="left"/>
      <w:pPr>
        <w:ind w:left="2940" w:hanging="420"/>
      </w:pPr>
    </w:lvl>
    <w:lvl w:ilvl="7" w:tplc="F8BCCC86">
      <w:start w:val="1"/>
      <w:numFmt w:val="lowerLetter"/>
      <w:lvlText w:val="%8."/>
      <w:lvlJc w:val="left"/>
      <w:pPr>
        <w:ind w:left="3360" w:hanging="420"/>
      </w:pPr>
    </w:lvl>
    <w:lvl w:ilvl="8" w:tplc="CE1ECE2E">
      <w:start w:val="1"/>
      <w:numFmt w:val="lowerRoman"/>
      <w:lvlText w:val="%9."/>
      <w:lvlJc w:val="right"/>
      <w:pPr>
        <w:ind w:left="3780" w:hanging="420"/>
      </w:pPr>
    </w:lvl>
  </w:abstractNum>
  <w:abstractNum w:abstractNumId="20">
    <w:nsid w:val="6002741E"/>
    <w:multiLevelType w:val="hybridMultilevel"/>
    <w:tmpl w:val="F0B61C64"/>
    <w:lvl w:ilvl="0" w:tplc="A2203B94">
      <w:start w:val="1"/>
      <w:numFmt w:val="decimal"/>
      <w:lvlText w:val="%1."/>
      <w:lvlJc w:val="left"/>
      <w:pPr>
        <w:ind w:left="420" w:hanging="420"/>
      </w:pPr>
    </w:lvl>
    <w:lvl w:ilvl="1" w:tplc="2F7AB17C">
      <w:start w:val="1"/>
      <w:numFmt w:val="lowerLetter"/>
      <w:lvlText w:val="%2."/>
      <w:lvlJc w:val="left"/>
      <w:pPr>
        <w:ind w:left="840" w:hanging="420"/>
      </w:pPr>
    </w:lvl>
    <w:lvl w:ilvl="2" w:tplc="73AC0C04">
      <w:start w:val="1"/>
      <w:numFmt w:val="lowerRoman"/>
      <w:lvlText w:val="%3."/>
      <w:lvlJc w:val="right"/>
      <w:pPr>
        <w:ind w:left="1260" w:hanging="420"/>
      </w:pPr>
    </w:lvl>
    <w:lvl w:ilvl="3" w:tplc="744E4F62">
      <w:start w:val="1"/>
      <w:numFmt w:val="decimal"/>
      <w:lvlText w:val="%4."/>
      <w:lvlJc w:val="left"/>
      <w:pPr>
        <w:ind w:left="1680" w:hanging="420"/>
      </w:pPr>
    </w:lvl>
    <w:lvl w:ilvl="4" w:tplc="B30C7B80">
      <w:start w:val="1"/>
      <w:numFmt w:val="lowerLetter"/>
      <w:lvlText w:val="%5."/>
      <w:lvlJc w:val="left"/>
      <w:pPr>
        <w:ind w:left="2100" w:hanging="420"/>
      </w:pPr>
    </w:lvl>
    <w:lvl w:ilvl="5" w:tplc="394A2B22">
      <w:start w:val="1"/>
      <w:numFmt w:val="lowerRoman"/>
      <w:lvlText w:val="%6."/>
      <w:lvlJc w:val="right"/>
      <w:pPr>
        <w:ind w:left="2520" w:hanging="420"/>
      </w:pPr>
    </w:lvl>
    <w:lvl w:ilvl="6" w:tplc="25E63D66">
      <w:start w:val="1"/>
      <w:numFmt w:val="decimal"/>
      <w:lvlText w:val="%7."/>
      <w:lvlJc w:val="left"/>
      <w:pPr>
        <w:ind w:left="2940" w:hanging="420"/>
      </w:pPr>
    </w:lvl>
    <w:lvl w:ilvl="7" w:tplc="D69240B4">
      <w:start w:val="1"/>
      <w:numFmt w:val="lowerLetter"/>
      <w:lvlText w:val="%8."/>
      <w:lvlJc w:val="left"/>
      <w:pPr>
        <w:ind w:left="3360" w:hanging="420"/>
      </w:pPr>
    </w:lvl>
    <w:lvl w:ilvl="8" w:tplc="AD3EADA4">
      <w:start w:val="1"/>
      <w:numFmt w:val="lowerRoman"/>
      <w:lvlText w:val="%9."/>
      <w:lvlJc w:val="right"/>
      <w:pPr>
        <w:ind w:left="3780" w:hanging="420"/>
      </w:pPr>
    </w:lvl>
  </w:abstractNum>
  <w:abstractNum w:abstractNumId="21">
    <w:nsid w:val="649276F5"/>
    <w:multiLevelType w:val="hybridMultilevel"/>
    <w:tmpl w:val="C5B8DA56"/>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2">
    <w:nsid w:val="734501C2"/>
    <w:multiLevelType w:val="hybridMultilevel"/>
    <w:tmpl w:val="33F00F22"/>
    <w:lvl w:ilvl="0" w:tplc="F7E6C6F6">
      <w:start w:val="1"/>
      <w:numFmt w:val="decimal"/>
      <w:lvlText w:val="%1."/>
      <w:lvlJc w:val="left"/>
      <w:pPr>
        <w:ind w:left="420" w:hanging="420"/>
      </w:pPr>
    </w:lvl>
    <w:lvl w:ilvl="1" w:tplc="6D40C254">
      <w:start w:val="1"/>
      <w:numFmt w:val="lowerLetter"/>
      <w:lvlText w:val="%2."/>
      <w:lvlJc w:val="left"/>
      <w:pPr>
        <w:ind w:left="840" w:hanging="420"/>
      </w:pPr>
    </w:lvl>
    <w:lvl w:ilvl="2" w:tplc="C9FA0960">
      <w:start w:val="1"/>
      <w:numFmt w:val="lowerRoman"/>
      <w:lvlText w:val="%3."/>
      <w:lvlJc w:val="right"/>
      <w:pPr>
        <w:ind w:left="1260" w:hanging="420"/>
      </w:pPr>
    </w:lvl>
    <w:lvl w:ilvl="3" w:tplc="0520EAEE">
      <w:start w:val="1"/>
      <w:numFmt w:val="decimal"/>
      <w:lvlText w:val="%4."/>
      <w:lvlJc w:val="left"/>
      <w:pPr>
        <w:ind w:left="1680" w:hanging="420"/>
      </w:pPr>
    </w:lvl>
    <w:lvl w:ilvl="4" w:tplc="5DC004C6">
      <w:start w:val="1"/>
      <w:numFmt w:val="lowerLetter"/>
      <w:lvlText w:val="%5."/>
      <w:lvlJc w:val="left"/>
      <w:pPr>
        <w:ind w:left="2100" w:hanging="420"/>
      </w:pPr>
    </w:lvl>
    <w:lvl w:ilvl="5" w:tplc="579C7D3A">
      <w:start w:val="1"/>
      <w:numFmt w:val="lowerRoman"/>
      <w:lvlText w:val="%6."/>
      <w:lvlJc w:val="right"/>
      <w:pPr>
        <w:ind w:left="2520" w:hanging="420"/>
      </w:pPr>
    </w:lvl>
    <w:lvl w:ilvl="6" w:tplc="BAC21F06">
      <w:start w:val="1"/>
      <w:numFmt w:val="decimal"/>
      <w:lvlText w:val="%7."/>
      <w:lvlJc w:val="left"/>
      <w:pPr>
        <w:ind w:left="2940" w:hanging="420"/>
      </w:pPr>
    </w:lvl>
    <w:lvl w:ilvl="7" w:tplc="9E1C11BE">
      <w:start w:val="1"/>
      <w:numFmt w:val="lowerLetter"/>
      <w:lvlText w:val="%8."/>
      <w:lvlJc w:val="left"/>
      <w:pPr>
        <w:ind w:left="3360" w:hanging="420"/>
      </w:pPr>
    </w:lvl>
    <w:lvl w:ilvl="8" w:tplc="20769888">
      <w:start w:val="1"/>
      <w:numFmt w:val="lowerRoman"/>
      <w:lvlText w:val="%9."/>
      <w:lvlJc w:val="right"/>
      <w:pPr>
        <w:ind w:left="3780" w:hanging="420"/>
      </w:pPr>
    </w:lvl>
  </w:abstractNum>
  <w:abstractNum w:abstractNumId="23">
    <w:nsid w:val="76003B97"/>
    <w:multiLevelType w:val="hybridMultilevel"/>
    <w:tmpl w:val="C172D8B2"/>
    <w:lvl w:ilvl="0" w:tplc="AB74F8E6">
      <w:start w:val="1"/>
      <w:numFmt w:val="decimal"/>
      <w:lvlText w:val="%1."/>
      <w:lvlJc w:val="left"/>
      <w:pPr>
        <w:ind w:left="420" w:hanging="420"/>
      </w:pPr>
    </w:lvl>
    <w:lvl w:ilvl="1" w:tplc="503EB57E">
      <w:start w:val="1"/>
      <w:numFmt w:val="lowerLetter"/>
      <w:lvlText w:val="%2."/>
      <w:lvlJc w:val="left"/>
      <w:pPr>
        <w:ind w:left="840" w:hanging="420"/>
      </w:pPr>
    </w:lvl>
    <w:lvl w:ilvl="2" w:tplc="370C258C">
      <w:start w:val="1"/>
      <w:numFmt w:val="lowerRoman"/>
      <w:lvlText w:val="%3."/>
      <w:lvlJc w:val="right"/>
      <w:pPr>
        <w:ind w:left="1260" w:hanging="420"/>
      </w:pPr>
    </w:lvl>
    <w:lvl w:ilvl="3" w:tplc="B06C9EA2">
      <w:start w:val="1"/>
      <w:numFmt w:val="decimal"/>
      <w:lvlText w:val="%4."/>
      <w:lvlJc w:val="left"/>
      <w:pPr>
        <w:ind w:left="1680" w:hanging="420"/>
      </w:pPr>
    </w:lvl>
    <w:lvl w:ilvl="4" w:tplc="57AE404A">
      <w:start w:val="1"/>
      <w:numFmt w:val="lowerLetter"/>
      <w:lvlText w:val="%5."/>
      <w:lvlJc w:val="left"/>
      <w:pPr>
        <w:ind w:left="2100" w:hanging="420"/>
      </w:pPr>
    </w:lvl>
    <w:lvl w:ilvl="5" w:tplc="B8ECA3F4">
      <w:start w:val="1"/>
      <w:numFmt w:val="lowerRoman"/>
      <w:lvlText w:val="%6."/>
      <w:lvlJc w:val="right"/>
      <w:pPr>
        <w:ind w:left="2520" w:hanging="420"/>
      </w:pPr>
    </w:lvl>
    <w:lvl w:ilvl="6" w:tplc="5BEE22F0">
      <w:start w:val="1"/>
      <w:numFmt w:val="decimal"/>
      <w:lvlText w:val="%7."/>
      <w:lvlJc w:val="left"/>
      <w:pPr>
        <w:ind w:left="2940" w:hanging="420"/>
      </w:pPr>
    </w:lvl>
    <w:lvl w:ilvl="7" w:tplc="AC4ECCAE">
      <w:start w:val="1"/>
      <w:numFmt w:val="lowerLetter"/>
      <w:lvlText w:val="%8."/>
      <w:lvlJc w:val="left"/>
      <w:pPr>
        <w:ind w:left="3360" w:hanging="420"/>
      </w:pPr>
    </w:lvl>
    <w:lvl w:ilvl="8" w:tplc="A524CEAA">
      <w:start w:val="1"/>
      <w:numFmt w:val="lowerRoman"/>
      <w:lvlText w:val="%9."/>
      <w:lvlJc w:val="right"/>
      <w:pPr>
        <w:ind w:left="3780" w:hanging="420"/>
      </w:pPr>
    </w:lvl>
  </w:abstractNum>
  <w:num w:numId="1">
    <w:abstractNumId w:val="16"/>
  </w:num>
  <w:num w:numId="2">
    <w:abstractNumId w:val="11"/>
  </w:num>
  <w:num w:numId="3">
    <w:abstractNumId w:val="10"/>
  </w:num>
  <w:num w:numId="4">
    <w:abstractNumId w:val="14"/>
  </w:num>
  <w:num w:numId="5">
    <w:abstractNumId w:val="20"/>
  </w:num>
  <w:num w:numId="6">
    <w:abstractNumId w:val="23"/>
  </w:num>
  <w:num w:numId="7">
    <w:abstractNumId w:val="0"/>
  </w:num>
  <w:num w:numId="8">
    <w:abstractNumId w:val="1"/>
  </w:num>
  <w:num w:numId="9">
    <w:abstractNumId w:val="2"/>
  </w:num>
  <w:num w:numId="10">
    <w:abstractNumId w:val="15"/>
  </w:num>
  <w:num w:numId="11">
    <w:abstractNumId w:val="5"/>
  </w:num>
  <w:num w:numId="12">
    <w:abstractNumId w:val="6"/>
  </w:num>
  <w:num w:numId="13">
    <w:abstractNumId w:val="7"/>
  </w:num>
  <w:num w:numId="14">
    <w:abstractNumId w:val="4"/>
  </w:num>
  <w:num w:numId="15">
    <w:abstractNumId w:val="21"/>
  </w:num>
  <w:num w:numId="16">
    <w:abstractNumId w:val="9"/>
  </w:num>
  <w:num w:numId="17">
    <w:abstractNumId w:val="8"/>
  </w:num>
  <w:num w:numId="18">
    <w:abstractNumId w:val="18"/>
  </w:num>
  <w:num w:numId="19">
    <w:abstractNumId w:val="17"/>
  </w:num>
  <w:num w:numId="20">
    <w:abstractNumId w:val="22"/>
  </w:num>
  <w:num w:numId="21">
    <w:abstractNumId w:val="3"/>
  </w:num>
  <w:num w:numId="22">
    <w:abstractNumId w:val="19"/>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0079C"/>
    <w:rsid w:val="00000B3E"/>
    <w:rsid w:val="000012DE"/>
    <w:rsid w:val="00003707"/>
    <w:rsid w:val="000037B4"/>
    <w:rsid w:val="00003EF8"/>
    <w:rsid w:val="00004A2A"/>
    <w:rsid w:val="00006967"/>
    <w:rsid w:val="00007432"/>
    <w:rsid w:val="00007D24"/>
    <w:rsid w:val="0001142A"/>
    <w:rsid w:val="00013B53"/>
    <w:rsid w:val="000169C4"/>
    <w:rsid w:val="00016A92"/>
    <w:rsid w:val="0002093D"/>
    <w:rsid w:val="000261ED"/>
    <w:rsid w:val="000341BC"/>
    <w:rsid w:val="00034E2F"/>
    <w:rsid w:val="00035156"/>
    <w:rsid w:val="00036F8F"/>
    <w:rsid w:val="000370C5"/>
    <w:rsid w:val="00037244"/>
    <w:rsid w:val="00037581"/>
    <w:rsid w:val="000376C2"/>
    <w:rsid w:val="00037BB8"/>
    <w:rsid w:val="00037CA9"/>
    <w:rsid w:val="0004417F"/>
    <w:rsid w:val="000449C2"/>
    <w:rsid w:val="00045EC0"/>
    <w:rsid w:val="000464EF"/>
    <w:rsid w:val="00053719"/>
    <w:rsid w:val="00055756"/>
    <w:rsid w:val="000570D5"/>
    <w:rsid w:val="000610AB"/>
    <w:rsid w:val="000613D1"/>
    <w:rsid w:val="0006177A"/>
    <w:rsid w:val="00062F9F"/>
    <w:rsid w:val="00063F58"/>
    <w:rsid w:val="00066429"/>
    <w:rsid w:val="0006789D"/>
    <w:rsid w:val="000704EB"/>
    <w:rsid w:val="000718C2"/>
    <w:rsid w:val="000722F5"/>
    <w:rsid w:val="00076607"/>
    <w:rsid w:val="000806E2"/>
    <w:rsid w:val="000838D4"/>
    <w:rsid w:val="000845B8"/>
    <w:rsid w:val="000858A9"/>
    <w:rsid w:val="00085B25"/>
    <w:rsid w:val="0008761D"/>
    <w:rsid w:val="000903C1"/>
    <w:rsid w:val="00091F7B"/>
    <w:rsid w:val="00094B9F"/>
    <w:rsid w:val="000954EE"/>
    <w:rsid w:val="000958C1"/>
    <w:rsid w:val="0009655B"/>
    <w:rsid w:val="00096731"/>
    <w:rsid w:val="0009733C"/>
    <w:rsid w:val="000A0014"/>
    <w:rsid w:val="000A06B0"/>
    <w:rsid w:val="000A4089"/>
    <w:rsid w:val="000A556B"/>
    <w:rsid w:val="000A63CF"/>
    <w:rsid w:val="000A6768"/>
    <w:rsid w:val="000A6AAC"/>
    <w:rsid w:val="000A6EB4"/>
    <w:rsid w:val="000A713D"/>
    <w:rsid w:val="000B134B"/>
    <w:rsid w:val="000B14FB"/>
    <w:rsid w:val="000B165A"/>
    <w:rsid w:val="000B2116"/>
    <w:rsid w:val="000B4470"/>
    <w:rsid w:val="000B56E7"/>
    <w:rsid w:val="000B59C9"/>
    <w:rsid w:val="000B5AD2"/>
    <w:rsid w:val="000B5D02"/>
    <w:rsid w:val="000C02F7"/>
    <w:rsid w:val="000C0545"/>
    <w:rsid w:val="000C1AFD"/>
    <w:rsid w:val="000C290E"/>
    <w:rsid w:val="000C2960"/>
    <w:rsid w:val="000C37B1"/>
    <w:rsid w:val="000C3A27"/>
    <w:rsid w:val="000C3DBA"/>
    <w:rsid w:val="000C3DBF"/>
    <w:rsid w:val="000C40AB"/>
    <w:rsid w:val="000C458C"/>
    <w:rsid w:val="000C6FFB"/>
    <w:rsid w:val="000C7ED9"/>
    <w:rsid w:val="000D0881"/>
    <w:rsid w:val="000D2CC8"/>
    <w:rsid w:val="000D3A8B"/>
    <w:rsid w:val="000D43B0"/>
    <w:rsid w:val="000D6BD3"/>
    <w:rsid w:val="000D7BBD"/>
    <w:rsid w:val="000E1E67"/>
    <w:rsid w:val="000E2E8D"/>
    <w:rsid w:val="000E37E9"/>
    <w:rsid w:val="000F03A0"/>
    <w:rsid w:val="000F075C"/>
    <w:rsid w:val="000F0C19"/>
    <w:rsid w:val="000F0FDF"/>
    <w:rsid w:val="000F4941"/>
    <w:rsid w:val="000F593F"/>
    <w:rsid w:val="000F7D3C"/>
    <w:rsid w:val="001015A3"/>
    <w:rsid w:val="00102A14"/>
    <w:rsid w:val="00103D33"/>
    <w:rsid w:val="00104F1D"/>
    <w:rsid w:val="00107C5B"/>
    <w:rsid w:val="00110210"/>
    <w:rsid w:val="00110FC2"/>
    <w:rsid w:val="001121FD"/>
    <w:rsid w:val="001132BF"/>
    <w:rsid w:val="00113664"/>
    <w:rsid w:val="00113E6D"/>
    <w:rsid w:val="001165E5"/>
    <w:rsid w:val="00116C19"/>
    <w:rsid w:val="001201FF"/>
    <w:rsid w:val="001202E4"/>
    <w:rsid w:val="0012092B"/>
    <w:rsid w:val="00120D59"/>
    <w:rsid w:val="0012192B"/>
    <w:rsid w:val="00121DDA"/>
    <w:rsid w:val="00122A00"/>
    <w:rsid w:val="00123443"/>
    <w:rsid w:val="00124525"/>
    <w:rsid w:val="00124BAB"/>
    <w:rsid w:val="0013279F"/>
    <w:rsid w:val="00134067"/>
    <w:rsid w:val="00134236"/>
    <w:rsid w:val="00134FC4"/>
    <w:rsid w:val="00141906"/>
    <w:rsid w:val="00141E07"/>
    <w:rsid w:val="00141FDA"/>
    <w:rsid w:val="00143C11"/>
    <w:rsid w:val="00145545"/>
    <w:rsid w:val="00146C10"/>
    <w:rsid w:val="00147B9F"/>
    <w:rsid w:val="0015116B"/>
    <w:rsid w:val="00153795"/>
    <w:rsid w:val="001548D0"/>
    <w:rsid w:val="0015687D"/>
    <w:rsid w:val="0015706E"/>
    <w:rsid w:val="00157DA3"/>
    <w:rsid w:val="00160159"/>
    <w:rsid w:val="00160319"/>
    <w:rsid w:val="00160C67"/>
    <w:rsid w:val="00163A7C"/>
    <w:rsid w:val="00164001"/>
    <w:rsid w:val="0016599C"/>
    <w:rsid w:val="001717A5"/>
    <w:rsid w:val="00171C67"/>
    <w:rsid w:val="0017248C"/>
    <w:rsid w:val="00173D48"/>
    <w:rsid w:val="00174762"/>
    <w:rsid w:val="00175194"/>
    <w:rsid w:val="001753B7"/>
    <w:rsid w:val="00175749"/>
    <w:rsid w:val="00175B30"/>
    <w:rsid w:val="00175E24"/>
    <w:rsid w:val="00176B57"/>
    <w:rsid w:val="00176F79"/>
    <w:rsid w:val="001772C7"/>
    <w:rsid w:val="00177474"/>
    <w:rsid w:val="00180D2B"/>
    <w:rsid w:val="00186678"/>
    <w:rsid w:val="00186685"/>
    <w:rsid w:val="00191D2B"/>
    <w:rsid w:val="001959C4"/>
    <w:rsid w:val="00195D55"/>
    <w:rsid w:val="00195E72"/>
    <w:rsid w:val="00196099"/>
    <w:rsid w:val="001A18B4"/>
    <w:rsid w:val="001A3D68"/>
    <w:rsid w:val="001A470B"/>
    <w:rsid w:val="001A609B"/>
    <w:rsid w:val="001A660B"/>
    <w:rsid w:val="001A7063"/>
    <w:rsid w:val="001A71A1"/>
    <w:rsid w:val="001B042F"/>
    <w:rsid w:val="001B1AAF"/>
    <w:rsid w:val="001B26EC"/>
    <w:rsid w:val="001B2FAC"/>
    <w:rsid w:val="001B3025"/>
    <w:rsid w:val="001B5B17"/>
    <w:rsid w:val="001B694C"/>
    <w:rsid w:val="001B7191"/>
    <w:rsid w:val="001C0751"/>
    <w:rsid w:val="001C0EF3"/>
    <w:rsid w:val="001C132C"/>
    <w:rsid w:val="001C3086"/>
    <w:rsid w:val="001C3DE8"/>
    <w:rsid w:val="001C5707"/>
    <w:rsid w:val="001C6AF1"/>
    <w:rsid w:val="001C7148"/>
    <w:rsid w:val="001D0049"/>
    <w:rsid w:val="001D0B2E"/>
    <w:rsid w:val="001D0E86"/>
    <w:rsid w:val="001D270F"/>
    <w:rsid w:val="001D38A5"/>
    <w:rsid w:val="001D3910"/>
    <w:rsid w:val="001D43E8"/>
    <w:rsid w:val="001D50D5"/>
    <w:rsid w:val="001D68C6"/>
    <w:rsid w:val="001D6B16"/>
    <w:rsid w:val="001D6F84"/>
    <w:rsid w:val="001D7075"/>
    <w:rsid w:val="001D7A2D"/>
    <w:rsid w:val="001E0B05"/>
    <w:rsid w:val="001E0B7D"/>
    <w:rsid w:val="001E0E31"/>
    <w:rsid w:val="001E170A"/>
    <w:rsid w:val="001E22F4"/>
    <w:rsid w:val="001E3C59"/>
    <w:rsid w:val="001E4D73"/>
    <w:rsid w:val="001F0070"/>
    <w:rsid w:val="001F3358"/>
    <w:rsid w:val="001F49B2"/>
    <w:rsid w:val="001F4AB8"/>
    <w:rsid w:val="001F510F"/>
    <w:rsid w:val="001F77F5"/>
    <w:rsid w:val="002025CD"/>
    <w:rsid w:val="00204876"/>
    <w:rsid w:val="00206149"/>
    <w:rsid w:val="002067D5"/>
    <w:rsid w:val="00207738"/>
    <w:rsid w:val="00210A09"/>
    <w:rsid w:val="002124B8"/>
    <w:rsid w:val="00212832"/>
    <w:rsid w:val="00214D97"/>
    <w:rsid w:val="00216A78"/>
    <w:rsid w:val="002175EF"/>
    <w:rsid w:val="00220233"/>
    <w:rsid w:val="0022161C"/>
    <w:rsid w:val="00223303"/>
    <w:rsid w:val="00223C88"/>
    <w:rsid w:val="002244E8"/>
    <w:rsid w:val="00225896"/>
    <w:rsid w:val="002260F7"/>
    <w:rsid w:val="00226872"/>
    <w:rsid w:val="00226E8A"/>
    <w:rsid w:val="00226F3D"/>
    <w:rsid w:val="00227B97"/>
    <w:rsid w:val="002316E0"/>
    <w:rsid w:val="00231C97"/>
    <w:rsid w:val="002323BF"/>
    <w:rsid w:val="00233178"/>
    <w:rsid w:val="00234145"/>
    <w:rsid w:val="0023418E"/>
    <w:rsid w:val="00235F85"/>
    <w:rsid w:val="00236D78"/>
    <w:rsid w:val="00236E41"/>
    <w:rsid w:val="0023789D"/>
    <w:rsid w:val="00237921"/>
    <w:rsid w:val="002473EE"/>
    <w:rsid w:val="00247FA3"/>
    <w:rsid w:val="002510E8"/>
    <w:rsid w:val="00251B0B"/>
    <w:rsid w:val="00252162"/>
    <w:rsid w:val="00253893"/>
    <w:rsid w:val="00254B23"/>
    <w:rsid w:val="00256F20"/>
    <w:rsid w:val="00257A7D"/>
    <w:rsid w:val="00261118"/>
    <w:rsid w:val="002635C7"/>
    <w:rsid w:val="00267B05"/>
    <w:rsid w:val="00270B2C"/>
    <w:rsid w:val="00271E7A"/>
    <w:rsid w:val="00272E76"/>
    <w:rsid w:val="00273A85"/>
    <w:rsid w:val="002762D5"/>
    <w:rsid w:val="0027732A"/>
    <w:rsid w:val="002773E7"/>
    <w:rsid w:val="00277CBE"/>
    <w:rsid w:val="00282096"/>
    <w:rsid w:val="00282BD6"/>
    <w:rsid w:val="002837B8"/>
    <w:rsid w:val="002844D3"/>
    <w:rsid w:val="002853B7"/>
    <w:rsid w:val="00286F82"/>
    <w:rsid w:val="002878ED"/>
    <w:rsid w:val="002925F2"/>
    <w:rsid w:val="00293FD2"/>
    <w:rsid w:val="00296321"/>
    <w:rsid w:val="00296B0B"/>
    <w:rsid w:val="00297647"/>
    <w:rsid w:val="002A09BD"/>
    <w:rsid w:val="002A124C"/>
    <w:rsid w:val="002A1CFD"/>
    <w:rsid w:val="002A1FD7"/>
    <w:rsid w:val="002A205C"/>
    <w:rsid w:val="002A298C"/>
    <w:rsid w:val="002A51AA"/>
    <w:rsid w:val="002A765D"/>
    <w:rsid w:val="002B0E77"/>
    <w:rsid w:val="002B1333"/>
    <w:rsid w:val="002B139F"/>
    <w:rsid w:val="002B3373"/>
    <w:rsid w:val="002B3BA0"/>
    <w:rsid w:val="002B4BA6"/>
    <w:rsid w:val="002B4DD0"/>
    <w:rsid w:val="002B530B"/>
    <w:rsid w:val="002B5A7C"/>
    <w:rsid w:val="002B6265"/>
    <w:rsid w:val="002B62A0"/>
    <w:rsid w:val="002B7709"/>
    <w:rsid w:val="002B7ED8"/>
    <w:rsid w:val="002C11A7"/>
    <w:rsid w:val="002C1268"/>
    <w:rsid w:val="002C18CC"/>
    <w:rsid w:val="002C1A44"/>
    <w:rsid w:val="002C1F04"/>
    <w:rsid w:val="002C25E7"/>
    <w:rsid w:val="002C28E6"/>
    <w:rsid w:val="002C3425"/>
    <w:rsid w:val="002C389C"/>
    <w:rsid w:val="002C3DB5"/>
    <w:rsid w:val="002C79D4"/>
    <w:rsid w:val="002C7CB2"/>
    <w:rsid w:val="002D13C0"/>
    <w:rsid w:val="002D17CA"/>
    <w:rsid w:val="002D1AB6"/>
    <w:rsid w:val="002D25C1"/>
    <w:rsid w:val="002D4307"/>
    <w:rsid w:val="002D5434"/>
    <w:rsid w:val="002D6EA6"/>
    <w:rsid w:val="002D7D9E"/>
    <w:rsid w:val="002E0188"/>
    <w:rsid w:val="002E2C8A"/>
    <w:rsid w:val="002E4DC3"/>
    <w:rsid w:val="002E5B87"/>
    <w:rsid w:val="002E5E56"/>
    <w:rsid w:val="002E6FF7"/>
    <w:rsid w:val="002E7C23"/>
    <w:rsid w:val="002F0029"/>
    <w:rsid w:val="002F1585"/>
    <w:rsid w:val="002F339C"/>
    <w:rsid w:val="002F5410"/>
    <w:rsid w:val="002F5DCF"/>
    <w:rsid w:val="002F68DE"/>
    <w:rsid w:val="002F74A0"/>
    <w:rsid w:val="002F7738"/>
    <w:rsid w:val="002F7E2F"/>
    <w:rsid w:val="0030069A"/>
    <w:rsid w:val="00300FA2"/>
    <w:rsid w:val="0030130C"/>
    <w:rsid w:val="00301592"/>
    <w:rsid w:val="00301AB7"/>
    <w:rsid w:val="00302DF2"/>
    <w:rsid w:val="00303431"/>
    <w:rsid w:val="00306B86"/>
    <w:rsid w:val="003077B9"/>
    <w:rsid w:val="003101DA"/>
    <w:rsid w:val="003115BF"/>
    <w:rsid w:val="00312F83"/>
    <w:rsid w:val="00313560"/>
    <w:rsid w:val="00313CE7"/>
    <w:rsid w:val="00314A41"/>
    <w:rsid w:val="00314AE0"/>
    <w:rsid w:val="00314F32"/>
    <w:rsid w:val="00315390"/>
    <w:rsid w:val="0031599A"/>
    <w:rsid w:val="00316CC4"/>
    <w:rsid w:val="00316CF7"/>
    <w:rsid w:val="00317DEA"/>
    <w:rsid w:val="00320D86"/>
    <w:rsid w:val="003210F6"/>
    <w:rsid w:val="0032172A"/>
    <w:rsid w:val="00322432"/>
    <w:rsid w:val="00322A46"/>
    <w:rsid w:val="0032390B"/>
    <w:rsid w:val="00324DCF"/>
    <w:rsid w:val="003252D9"/>
    <w:rsid w:val="003255B7"/>
    <w:rsid w:val="003258F0"/>
    <w:rsid w:val="003269A1"/>
    <w:rsid w:val="00326D7E"/>
    <w:rsid w:val="00327123"/>
    <w:rsid w:val="00327954"/>
    <w:rsid w:val="003279C1"/>
    <w:rsid w:val="00330B48"/>
    <w:rsid w:val="00332510"/>
    <w:rsid w:val="0033556C"/>
    <w:rsid w:val="0033583D"/>
    <w:rsid w:val="00336A77"/>
    <w:rsid w:val="00336E10"/>
    <w:rsid w:val="00336E8B"/>
    <w:rsid w:val="003413DC"/>
    <w:rsid w:val="00343301"/>
    <w:rsid w:val="00344DCD"/>
    <w:rsid w:val="00344E65"/>
    <w:rsid w:val="00346C19"/>
    <w:rsid w:val="003470DC"/>
    <w:rsid w:val="00347242"/>
    <w:rsid w:val="00350A06"/>
    <w:rsid w:val="00351503"/>
    <w:rsid w:val="003515A1"/>
    <w:rsid w:val="003538AF"/>
    <w:rsid w:val="00353DFE"/>
    <w:rsid w:val="00356098"/>
    <w:rsid w:val="0035618A"/>
    <w:rsid w:val="00356F1D"/>
    <w:rsid w:val="003632DA"/>
    <w:rsid w:val="00363B4D"/>
    <w:rsid w:val="00363B96"/>
    <w:rsid w:val="003643DA"/>
    <w:rsid w:val="003645B4"/>
    <w:rsid w:val="003646C4"/>
    <w:rsid w:val="00364E45"/>
    <w:rsid w:val="00365C6B"/>
    <w:rsid w:val="0036601F"/>
    <w:rsid w:val="00370226"/>
    <w:rsid w:val="003705E6"/>
    <w:rsid w:val="00370B5A"/>
    <w:rsid w:val="003725B2"/>
    <w:rsid w:val="003744E3"/>
    <w:rsid w:val="00374B5D"/>
    <w:rsid w:val="00377A60"/>
    <w:rsid w:val="00380F65"/>
    <w:rsid w:val="00381B21"/>
    <w:rsid w:val="003828E2"/>
    <w:rsid w:val="00383CC8"/>
    <w:rsid w:val="003841C2"/>
    <w:rsid w:val="00384DEC"/>
    <w:rsid w:val="003854B4"/>
    <w:rsid w:val="0038601A"/>
    <w:rsid w:val="0038612F"/>
    <w:rsid w:val="0038638E"/>
    <w:rsid w:val="0038649D"/>
    <w:rsid w:val="00387A00"/>
    <w:rsid w:val="00387B98"/>
    <w:rsid w:val="00393B27"/>
    <w:rsid w:val="003949CD"/>
    <w:rsid w:val="00395DE9"/>
    <w:rsid w:val="003968E9"/>
    <w:rsid w:val="00396BD6"/>
    <w:rsid w:val="00397494"/>
    <w:rsid w:val="003A0714"/>
    <w:rsid w:val="003A11E0"/>
    <w:rsid w:val="003A264A"/>
    <w:rsid w:val="003A28BE"/>
    <w:rsid w:val="003A4754"/>
    <w:rsid w:val="003A489A"/>
    <w:rsid w:val="003B0967"/>
    <w:rsid w:val="003B0F14"/>
    <w:rsid w:val="003B4D9C"/>
    <w:rsid w:val="003B6383"/>
    <w:rsid w:val="003B7A7C"/>
    <w:rsid w:val="003B7BF8"/>
    <w:rsid w:val="003C1F8D"/>
    <w:rsid w:val="003C2F73"/>
    <w:rsid w:val="003C349B"/>
    <w:rsid w:val="003C3D25"/>
    <w:rsid w:val="003C40D8"/>
    <w:rsid w:val="003C6B99"/>
    <w:rsid w:val="003C6DAC"/>
    <w:rsid w:val="003C6F64"/>
    <w:rsid w:val="003C7B65"/>
    <w:rsid w:val="003C7BCF"/>
    <w:rsid w:val="003D1A61"/>
    <w:rsid w:val="003D1FDA"/>
    <w:rsid w:val="003D2D3E"/>
    <w:rsid w:val="003D31E8"/>
    <w:rsid w:val="003D4712"/>
    <w:rsid w:val="003D48B2"/>
    <w:rsid w:val="003D5F99"/>
    <w:rsid w:val="003D67E5"/>
    <w:rsid w:val="003D6B48"/>
    <w:rsid w:val="003D7CC9"/>
    <w:rsid w:val="003E0E2D"/>
    <w:rsid w:val="003E2BCD"/>
    <w:rsid w:val="003E67AC"/>
    <w:rsid w:val="003F3F07"/>
    <w:rsid w:val="003F4C06"/>
    <w:rsid w:val="003F5826"/>
    <w:rsid w:val="003F5C92"/>
    <w:rsid w:val="003F5ECE"/>
    <w:rsid w:val="003F6ABD"/>
    <w:rsid w:val="00400254"/>
    <w:rsid w:val="00400E1F"/>
    <w:rsid w:val="00402336"/>
    <w:rsid w:val="00404467"/>
    <w:rsid w:val="00405F64"/>
    <w:rsid w:val="00406C97"/>
    <w:rsid w:val="00407DB1"/>
    <w:rsid w:val="00412B6D"/>
    <w:rsid w:val="0041421D"/>
    <w:rsid w:val="00415A65"/>
    <w:rsid w:val="00415DCF"/>
    <w:rsid w:val="00416490"/>
    <w:rsid w:val="00416AA6"/>
    <w:rsid w:val="00417D42"/>
    <w:rsid w:val="00417F0F"/>
    <w:rsid w:val="00420C4F"/>
    <w:rsid w:val="00422B67"/>
    <w:rsid w:val="00422BFA"/>
    <w:rsid w:val="004251EA"/>
    <w:rsid w:val="00426351"/>
    <w:rsid w:val="00426C45"/>
    <w:rsid w:val="00427862"/>
    <w:rsid w:val="00430DEA"/>
    <w:rsid w:val="0043277C"/>
    <w:rsid w:val="0043303C"/>
    <w:rsid w:val="00433284"/>
    <w:rsid w:val="004345BA"/>
    <w:rsid w:val="00434D98"/>
    <w:rsid w:val="00435800"/>
    <w:rsid w:val="00435F39"/>
    <w:rsid w:val="0043713F"/>
    <w:rsid w:val="004401F4"/>
    <w:rsid w:val="00440980"/>
    <w:rsid w:val="0044127A"/>
    <w:rsid w:val="00443FCF"/>
    <w:rsid w:val="00445C46"/>
    <w:rsid w:val="00450EC1"/>
    <w:rsid w:val="004511A6"/>
    <w:rsid w:val="004512E6"/>
    <w:rsid w:val="00451D60"/>
    <w:rsid w:val="00451DAF"/>
    <w:rsid w:val="00452955"/>
    <w:rsid w:val="0045299E"/>
    <w:rsid w:val="004530F0"/>
    <w:rsid w:val="0045402F"/>
    <w:rsid w:val="00455656"/>
    <w:rsid w:val="00455A7D"/>
    <w:rsid w:val="00457117"/>
    <w:rsid w:val="004604E6"/>
    <w:rsid w:val="00460D91"/>
    <w:rsid w:val="00460EAB"/>
    <w:rsid w:val="00462315"/>
    <w:rsid w:val="0046270B"/>
    <w:rsid w:val="00463410"/>
    <w:rsid w:val="00465E12"/>
    <w:rsid w:val="00467CBF"/>
    <w:rsid w:val="00471723"/>
    <w:rsid w:val="0047236F"/>
    <w:rsid w:val="00472AA6"/>
    <w:rsid w:val="00473264"/>
    <w:rsid w:val="00474D2E"/>
    <w:rsid w:val="004814A1"/>
    <w:rsid w:val="0048155C"/>
    <w:rsid w:val="00481672"/>
    <w:rsid w:val="0048168F"/>
    <w:rsid w:val="00483CDC"/>
    <w:rsid w:val="004850E1"/>
    <w:rsid w:val="00485982"/>
    <w:rsid w:val="00485AF3"/>
    <w:rsid w:val="00486482"/>
    <w:rsid w:val="00491591"/>
    <w:rsid w:val="00492744"/>
    <w:rsid w:val="004933EC"/>
    <w:rsid w:val="00495C65"/>
    <w:rsid w:val="00496A7F"/>
    <w:rsid w:val="00496CC5"/>
    <w:rsid w:val="0049760E"/>
    <w:rsid w:val="004A0F47"/>
    <w:rsid w:val="004A19AB"/>
    <w:rsid w:val="004A1BED"/>
    <w:rsid w:val="004B058E"/>
    <w:rsid w:val="004B4475"/>
    <w:rsid w:val="004B4D6F"/>
    <w:rsid w:val="004B5ADF"/>
    <w:rsid w:val="004B6557"/>
    <w:rsid w:val="004B7827"/>
    <w:rsid w:val="004C1681"/>
    <w:rsid w:val="004C24BD"/>
    <w:rsid w:val="004C361A"/>
    <w:rsid w:val="004C37ED"/>
    <w:rsid w:val="004C4559"/>
    <w:rsid w:val="004C46AB"/>
    <w:rsid w:val="004C52F8"/>
    <w:rsid w:val="004C555A"/>
    <w:rsid w:val="004C5E82"/>
    <w:rsid w:val="004C6554"/>
    <w:rsid w:val="004C7D6D"/>
    <w:rsid w:val="004D0C48"/>
    <w:rsid w:val="004D18DD"/>
    <w:rsid w:val="004D240F"/>
    <w:rsid w:val="004D35C5"/>
    <w:rsid w:val="004D481F"/>
    <w:rsid w:val="004D5715"/>
    <w:rsid w:val="004D6E29"/>
    <w:rsid w:val="004E2B33"/>
    <w:rsid w:val="004E59D0"/>
    <w:rsid w:val="004E5A59"/>
    <w:rsid w:val="004E6F04"/>
    <w:rsid w:val="004F1076"/>
    <w:rsid w:val="004F25D9"/>
    <w:rsid w:val="004F3B69"/>
    <w:rsid w:val="004F3E6F"/>
    <w:rsid w:val="00500E6E"/>
    <w:rsid w:val="005023F4"/>
    <w:rsid w:val="00502C69"/>
    <w:rsid w:val="00503A25"/>
    <w:rsid w:val="00503F04"/>
    <w:rsid w:val="005041A2"/>
    <w:rsid w:val="005045B8"/>
    <w:rsid w:val="00507D64"/>
    <w:rsid w:val="00510136"/>
    <w:rsid w:val="00510DEF"/>
    <w:rsid w:val="00510F57"/>
    <w:rsid w:val="00511368"/>
    <w:rsid w:val="00511CDC"/>
    <w:rsid w:val="00513327"/>
    <w:rsid w:val="00515048"/>
    <w:rsid w:val="00515FC9"/>
    <w:rsid w:val="00521CE1"/>
    <w:rsid w:val="00523BCA"/>
    <w:rsid w:val="00524A49"/>
    <w:rsid w:val="00525B43"/>
    <w:rsid w:val="00525FB5"/>
    <w:rsid w:val="00526B77"/>
    <w:rsid w:val="00530FEB"/>
    <w:rsid w:val="00531CF5"/>
    <w:rsid w:val="00531FBF"/>
    <w:rsid w:val="00532E46"/>
    <w:rsid w:val="00536112"/>
    <w:rsid w:val="0053776B"/>
    <w:rsid w:val="00537A8B"/>
    <w:rsid w:val="00541AD5"/>
    <w:rsid w:val="005438DF"/>
    <w:rsid w:val="00543CBF"/>
    <w:rsid w:val="00544D25"/>
    <w:rsid w:val="00553C60"/>
    <w:rsid w:val="00555D07"/>
    <w:rsid w:val="005578B4"/>
    <w:rsid w:val="00557B3C"/>
    <w:rsid w:val="00560D8B"/>
    <w:rsid w:val="0056198D"/>
    <w:rsid w:val="00564BEC"/>
    <w:rsid w:val="005669EF"/>
    <w:rsid w:val="00567ADD"/>
    <w:rsid w:val="00570F73"/>
    <w:rsid w:val="005726AA"/>
    <w:rsid w:val="00574BF5"/>
    <w:rsid w:val="00574D3B"/>
    <w:rsid w:val="00575801"/>
    <w:rsid w:val="005758FE"/>
    <w:rsid w:val="005769D4"/>
    <w:rsid w:val="005772F7"/>
    <w:rsid w:val="00580033"/>
    <w:rsid w:val="0058027C"/>
    <w:rsid w:val="00581C74"/>
    <w:rsid w:val="00582899"/>
    <w:rsid w:val="00584230"/>
    <w:rsid w:val="00584B57"/>
    <w:rsid w:val="00585F92"/>
    <w:rsid w:val="00591E31"/>
    <w:rsid w:val="00592911"/>
    <w:rsid w:val="005934D5"/>
    <w:rsid w:val="00593B86"/>
    <w:rsid w:val="00594B30"/>
    <w:rsid w:val="0059527D"/>
    <w:rsid w:val="00595486"/>
    <w:rsid w:val="005963EB"/>
    <w:rsid w:val="005A19C8"/>
    <w:rsid w:val="005A38FE"/>
    <w:rsid w:val="005A708C"/>
    <w:rsid w:val="005A7786"/>
    <w:rsid w:val="005A7BCB"/>
    <w:rsid w:val="005A7FB7"/>
    <w:rsid w:val="005B06D4"/>
    <w:rsid w:val="005B20AA"/>
    <w:rsid w:val="005B38D7"/>
    <w:rsid w:val="005B5785"/>
    <w:rsid w:val="005B5881"/>
    <w:rsid w:val="005B64B4"/>
    <w:rsid w:val="005B6D06"/>
    <w:rsid w:val="005B6EF6"/>
    <w:rsid w:val="005B6F67"/>
    <w:rsid w:val="005B73FF"/>
    <w:rsid w:val="005B755E"/>
    <w:rsid w:val="005B77F8"/>
    <w:rsid w:val="005B7F44"/>
    <w:rsid w:val="005B7FC1"/>
    <w:rsid w:val="005C2E30"/>
    <w:rsid w:val="005C4809"/>
    <w:rsid w:val="005C691F"/>
    <w:rsid w:val="005C7F02"/>
    <w:rsid w:val="005D1E2C"/>
    <w:rsid w:val="005D3BFE"/>
    <w:rsid w:val="005D4120"/>
    <w:rsid w:val="005D647A"/>
    <w:rsid w:val="005D6C89"/>
    <w:rsid w:val="005E11B3"/>
    <w:rsid w:val="005E15BB"/>
    <w:rsid w:val="005E34F1"/>
    <w:rsid w:val="005E47AE"/>
    <w:rsid w:val="005E75E5"/>
    <w:rsid w:val="005E7E2F"/>
    <w:rsid w:val="005F0E7E"/>
    <w:rsid w:val="005F2881"/>
    <w:rsid w:val="005F4801"/>
    <w:rsid w:val="005F4B44"/>
    <w:rsid w:val="005F4D1D"/>
    <w:rsid w:val="005F604A"/>
    <w:rsid w:val="005F60C0"/>
    <w:rsid w:val="005F72DF"/>
    <w:rsid w:val="005F7709"/>
    <w:rsid w:val="005F7E71"/>
    <w:rsid w:val="006023C1"/>
    <w:rsid w:val="00603AC6"/>
    <w:rsid w:val="00603FD9"/>
    <w:rsid w:val="0060565E"/>
    <w:rsid w:val="006057D1"/>
    <w:rsid w:val="006059F2"/>
    <w:rsid w:val="00605AE4"/>
    <w:rsid w:val="00611426"/>
    <w:rsid w:val="00612398"/>
    <w:rsid w:val="00612B3C"/>
    <w:rsid w:val="00616EF7"/>
    <w:rsid w:val="006215F2"/>
    <w:rsid w:val="0062201E"/>
    <w:rsid w:val="00624BF1"/>
    <w:rsid w:val="006272C7"/>
    <w:rsid w:val="0062777A"/>
    <w:rsid w:val="00627B2C"/>
    <w:rsid w:val="00630508"/>
    <w:rsid w:val="00632473"/>
    <w:rsid w:val="00632938"/>
    <w:rsid w:val="00633022"/>
    <w:rsid w:val="00634DD8"/>
    <w:rsid w:val="00634DF5"/>
    <w:rsid w:val="006361C7"/>
    <w:rsid w:val="0064011D"/>
    <w:rsid w:val="00644191"/>
    <w:rsid w:val="0064495A"/>
    <w:rsid w:val="00645FA0"/>
    <w:rsid w:val="00647AB1"/>
    <w:rsid w:val="00647D13"/>
    <w:rsid w:val="006509E2"/>
    <w:rsid w:val="006516CC"/>
    <w:rsid w:val="00652AA4"/>
    <w:rsid w:val="006558EA"/>
    <w:rsid w:val="00656166"/>
    <w:rsid w:val="00656649"/>
    <w:rsid w:val="00657733"/>
    <w:rsid w:val="00662E01"/>
    <w:rsid w:val="00664E95"/>
    <w:rsid w:val="006664D5"/>
    <w:rsid w:val="006678A1"/>
    <w:rsid w:val="00670861"/>
    <w:rsid w:val="0067172D"/>
    <w:rsid w:val="00672010"/>
    <w:rsid w:val="006738E1"/>
    <w:rsid w:val="0067434B"/>
    <w:rsid w:val="006747B6"/>
    <w:rsid w:val="00676055"/>
    <w:rsid w:val="00676D85"/>
    <w:rsid w:val="00680B57"/>
    <w:rsid w:val="00682601"/>
    <w:rsid w:val="00683F43"/>
    <w:rsid w:val="00684B69"/>
    <w:rsid w:val="00684D2C"/>
    <w:rsid w:val="00685686"/>
    <w:rsid w:val="00685818"/>
    <w:rsid w:val="006861D6"/>
    <w:rsid w:val="00686593"/>
    <w:rsid w:val="00687B35"/>
    <w:rsid w:val="00690D4A"/>
    <w:rsid w:val="0069191A"/>
    <w:rsid w:val="00692465"/>
    <w:rsid w:val="00692793"/>
    <w:rsid w:val="006951AC"/>
    <w:rsid w:val="00695309"/>
    <w:rsid w:val="00696159"/>
    <w:rsid w:val="00696627"/>
    <w:rsid w:val="00696FB3"/>
    <w:rsid w:val="00697023"/>
    <w:rsid w:val="006A046B"/>
    <w:rsid w:val="006A32E9"/>
    <w:rsid w:val="006A44E5"/>
    <w:rsid w:val="006A4510"/>
    <w:rsid w:val="006A5A46"/>
    <w:rsid w:val="006A6081"/>
    <w:rsid w:val="006A660F"/>
    <w:rsid w:val="006A6DD2"/>
    <w:rsid w:val="006A7A11"/>
    <w:rsid w:val="006B101A"/>
    <w:rsid w:val="006B10A5"/>
    <w:rsid w:val="006B17CA"/>
    <w:rsid w:val="006B2858"/>
    <w:rsid w:val="006B3786"/>
    <w:rsid w:val="006B52DC"/>
    <w:rsid w:val="006B5355"/>
    <w:rsid w:val="006B5F53"/>
    <w:rsid w:val="006B62D7"/>
    <w:rsid w:val="006B6976"/>
    <w:rsid w:val="006C1085"/>
    <w:rsid w:val="006C17CE"/>
    <w:rsid w:val="006C1F3A"/>
    <w:rsid w:val="006C4E27"/>
    <w:rsid w:val="006C6690"/>
    <w:rsid w:val="006C71FB"/>
    <w:rsid w:val="006C77D1"/>
    <w:rsid w:val="006D08E4"/>
    <w:rsid w:val="006D2D13"/>
    <w:rsid w:val="006D386C"/>
    <w:rsid w:val="006D414D"/>
    <w:rsid w:val="006D75B3"/>
    <w:rsid w:val="006E00A7"/>
    <w:rsid w:val="006E2178"/>
    <w:rsid w:val="006E2E09"/>
    <w:rsid w:val="006E5319"/>
    <w:rsid w:val="006E5500"/>
    <w:rsid w:val="006E5738"/>
    <w:rsid w:val="006E5D04"/>
    <w:rsid w:val="006E6BAE"/>
    <w:rsid w:val="006E6C61"/>
    <w:rsid w:val="006E774F"/>
    <w:rsid w:val="006E7F08"/>
    <w:rsid w:val="006F058E"/>
    <w:rsid w:val="006F1D3E"/>
    <w:rsid w:val="006F26E6"/>
    <w:rsid w:val="006F4323"/>
    <w:rsid w:val="006F45F4"/>
    <w:rsid w:val="006F5AA0"/>
    <w:rsid w:val="006F6B46"/>
    <w:rsid w:val="006F73FA"/>
    <w:rsid w:val="006F75A6"/>
    <w:rsid w:val="006F7E31"/>
    <w:rsid w:val="0070136D"/>
    <w:rsid w:val="007026CE"/>
    <w:rsid w:val="00702A11"/>
    <w:rsid w:val="00703016"/>
    <w:rsid w:val="00703042"/>
    <w:rsid w:val="00704BB2"/>
    <w:rsid w:val="0070715A"/>
    <w:rsid w:val="00710A4D"/>
    <w:rsid w:val="007115D7"/>
    <w:rsid w:val="00711E83"/>
    <w:rsid w:val="00712FA9"/>
    <w:rsid w:val="0071368B"/>
    <w:rsid w:val="00714E65"/>
    <w:rsid w:val="00716252"/>
    <w:rsid w:val="00716375"/>
    <w:rsid w:val="00720B3F"/>
    <w:rsid w:val="007210B1"/>
    <w:rsid w:val="00723BC6"/>
    <w:rsid w:val="00725352"/>
    <w:rsid w:val="00726860"/>
    <w:rsid w:val="007276CD"/>
    <w:rsid w:val="0073080C"/>
    <w:rsid w:val="00733840"/>
    <w:rsid w:val="00735FE1"/>
    <w:rsid w:val="0074050C"/>
    <w:rsid w:val="00742E3B"/>
    <w:rsid w:val="00743D8E"/>
    <w:rsid w:val="00743E8D"/>
    <w:rsid w:val="00744ED9"/>
    <w:rsid w:val="0074539B"/>
    <w:rsid w:val="00745827"/>
    <w:rsid w:val="0074703F"/>
    <w:rsid w:val="00747CD6"/>
    <w:rsid w:val="00750CE5"/>
    <w:rsid w:val="0075154B"/>
    <w:rsid w:val="00751AE0"/>
    <w:rsid w:val="00755867"/>
    <w:rsid w:val="00755CBF"/>
    <w:rsid w:val="00756BA8"/>
    <w:rsid w:val="00762482"/>
    <w:rsid w:val="00762A15"/>
    <w:rsid w:val="007630B5"/>
    <w:rsid w:val="00763CF5"/>
    <w:rsid w:val="0076541A"/>
    <w:rsid w:val="00766764"/>
    <w:rsid w:val="00767BF2"/>
    <w:rsid w:val="0077184D"/>
    <w:rsid w:val="00774D4E"/>
    <w:rsid w:val="0077576B"/>
    <w:rsid w:val="00777300"/>
    <w:rsid w:val="00781806"/>
    <w:rsid w:val="007828D4"/>
    <w:rsid w:val="00784757"/>
    <w:rsid w:val="00785D1B"/>
    <w:rsid w:val="00787116"/>
    <w:rsid w:val="00790671"/>
    <w:rsid w:val="00790CBA"/>
    <w:rsid w:val="007934DA"/>
    <w:rsid w:val="007939BD"/>
    <w:rsid w:val="00795E4C"/>
    <w:rsid w:val="00796296"/>
    <w:rsid w:val="00797E1B"/>
    <w:rsid w:val="007A1361"/>
    <w:rsid w:val="007A1976"/>
    <w:rsid w:val="007A3AFD"/>
    <w:rsid w:val="007A500E"/>
    <w:rsid w:val="007A549B"/>
    <w:rsid w:val="007A6C33"/>
    <w:rsid w:val="007B16FA"/>
    <w:rsid w:val="007B1DC2"/>
    <w:rsid w:val="007B2D28"/>
    <w:rsid w:val="007B2DD4"/>
    <w:rsid w:val="007B336C"/>
    <w:rsid w:val="007B42D9"/>
    <w:rsid w:val="007B4F4D"/>
    <w:rsid w:val="007C2236"/>
    <w:rsid w:val="007C2C31"/>
    <w:rsid w:val="007C687D"/>
    <w:rsid w:val="007C768A"/>
    <w:rsid w:val="007D05D2"/>
    <w:rsid w:val="007D128C"/>
    <w:rsid w:val="007D4441"/>
    <w:rsid w:val="007D49E7"/>
    <w:rsid w:val="007D54ED"/>
    <w:rsid w:val="007D61E9"/>
    <w:rsid w:val="007E30C1"/>
    <w:rsid w:val="007E3406"/>
    <w:rsid w:val="007E3AE3"/>
    <w:rsid w:val="007E3ECC"/>
    <w:rsid w:val="007E5ECF"/>
    <w:rsid w:val="007F0EE7"/>
    <w:rsid w:val="007F1FCF"/>
    <w:rsid w:val="007F2B93"/>
    <w:rsid w:val="007F3763"/>
    <w:rsid w:val="007F6D2C"/>
    <w:rsid w:val="007F730B"/>
    <w:rsid w:val="007F7728"/>
    <w:rsid w:val="0080244D"/>
    <w:rsid w:val="00802D88"/>
    <w:rsid w:val="00804C42"/>
    <w:rsid w:val="008105F6"/>
    <w:rsid w:val="00810A8C"/>
    <w:rsid w:val="00810C34"/>
    <w:rsid w:val="008130D2"/>
    <w:rsid w:val="00813FB2"/>
    <w:rsid w:val="0081435E"/>
    <w:rsid w:val="00814E9E"/>
    <w:rsid w:val="008158F2"/>
    <w:rsid w:val="00815F9B"/>
    <w:rsid w:val="00820454"/>
    <w:rsid w:val="00820693"/>
    <w:rsid w:val="00821C8D"/>
    <w:rsid w:val="00822278"/>
    <w:rsid w:val="00823E94"/>
    <w:rsid w:val="008242C3"/>
    <w:rsid w:val="0082439B"/>
    <w:rsid w:val="008250D7"/>
    <w:rsid w:val="008256F2"/>
    <w:rsid w:val="008260BA"/>
    <w:rsid w:val="0082659A"/>
    <w:rsid w:val="00826D0C"/>
    <w:rsid w:val="00826E0E"/>
    <w:rsid w:val="008272B5"/>
    <w:rsid w:val="00827EFE"/>
    <w:rsid w:val="00831318"/>
    <w:rsid w:val="00831F6D"/>
    <w:rsid w:val="00833D6C"/>
    <w:rsid w:val="00833F97"/>
    <w:rsid w:val="00834905"/>
    <w:rsid w:val="00840E00"/>
    <w:rsid w:val="008412EC"/>
    <w:rsid w:val="00845BF1"/>
    <w:rsid w:val="00846C62"/>
    <w:rsid w:val="00847C58"/>
    <w:rsid w:val="00850BB4"/>
    <w:rsid w:val="00853C93"/>
    <w:rsid w:val="008556C1"/>
    <w:rsid w:val="00855F49"/>
    <w:rsid w:val="00860D92"/>
    <w:rsid w:val="0086259B"/>
    <w:rsid w:val="00863E4A"/>
    <w:rsid w:val="008649E7"/>
    <w:rsid w:val="00865082"/>
    <w:rsid w:val="00865A74"/>
    <w:rsid w:val="008665A6"/>
    <w:rsid w:val="00866CA1"/>
    <w:rsid w:val="00870210"/>
    <w:rsid w:val="00872441"/>
    <w:rsid w:val="008727CB"/>
    <w:rsid w:val="00874A53"/>
    <w:rsid w:val="00875031"/>
    <w:rsid w:val="00876BAA"/>
    <w:rsid w:val="00876C44"/>
    <w:rsid w:val="00880F75"/>
    <w:rsid w:val="0088613C"/>
    <w:rsid w:val="00887694"/>
    <w:rsid w:val="0089010D"/>
    <w:rsid w:val="008938C3"/>
    <w:rsid w:val="0089477B"/>
    <w:rsid w:val="00895D27"/>
    <w:rsid w:val="00896BD7"/>
    <w:rsid w:val="00897AC2"/>
    <w:rsid w:val="008A067C"/>
    <w:rsid w:val="008A11CC"/>
    <w:rsid w:val="008A11E1"/>
    <w:rsid w:val="008A2B99"/>
    <w:rsid w:val="008A43B9"/>
    <w:rsid w:val="008A43BB"/>
    <w:rsid w:val="008A4E64"/>
    <w:rsid w:val="008A5127"/>
    <w:rsid w:val="008A5DB7"/>
    <w:rsid w:val="008A657C"/>
    <w:rsid w:val="008A6C3E"/>
    <w:rsid w:val="008B18A2"/>
    <w:rsid w:val="008B2805"/>
    <w:rsid w:val="008B2EBB"/>
    <w:rsid w:val="008B32FB"/>
    <w:rsid w:val="008B3F11"/>
    <w:rsid w:val="008B61EC"/>
    <w:rsid w:val="008C0F5D"/>
    <w:rsid w:val="008C125B"/>
    <w:rsid w:val="008C1989"/>
    <w:rsid w:val="008C200E"/>
    <w:rsid w:val="008C27DC"/>
    <w:rsid w:val="008C4341"/>
    <w:rsid w:val="008C660B"/>
    <w:rsid w:val="008C7E72"/>
    <w:rsid w:val="008D128C"/>
    <w:rsid w:val="008D466A"/>
    <w:rsid w:val="008D5718"/>
    <w:rsid w:val="008D5E05"/>
    <w:rsid w:val="008D6FE1"/>
    <w:rsid w:val="008E13AA"/>
    <w:rsid w:val="008E13D5"/>
    <w:rsid w:val="008E1839"/>
    <w:rsid w:val="008E1A65"/>
    <w:rsid w:val="008E1F9A"/>
    <w:rsid w:val="008E30F5"/>
    <w:rsid w:val="008E35F2"/>
    <w:rsid w:val="008E439B"/>
    <w:rsid w:val="008E4820"/>
    <w:rsid w:val="008E5855"/>
    <w:rsid w:val="008E6833"/>
    <w:rsid w:val="008E74A7"/>
    <w:rsid w:val="008E7DEC"/>
    <w:rsid w:val="008F0D17"/>
    <w:rsid w:val="008F1511"/>
    <w:rsid w:val="008F1951"/>
    <w:rsid w:val="008F2266"/>
    <w:rsid w:val="008F4C5A"/>
    <w:rsid w:val="008F60FD"/>
    <w:rsid w:val="008F666D"/>
    <w:rsid w:val="008F7238"/>
    <w:rsid w:val="009030DD"/>
    <w:rsid w:val="00903151"/>
    <w:rsid w:val="00904FA0"/>
    <w:rsid w:val="00905CAC"/>
    <w:rsid w:val="0090742D"/>
    <w:rsid w:val="00907485"/>
    <w:rsid w:val="00910022"/>
    <w:rsid w:val="00911363"/>
    <w:rsid w:val="00911B4F"/>
    <w:rsid w:val="00913129"/>
    <w:rsid w:val="00916397"/>
    <w:rsid w:val="00916CDB"/>
    <w:rsid w:val="00922EF7"/>
    <w:rsid w:val="009232F7"/>
    <w:rsid w:val="00924F8E"/>
    <w:rsid w:val="0092628F"/>
    <w:rsid w:val="009269BD"/>
    <w:rsid w:val="00927CC0"/>
    <w:rsid w:val="00931500"/>
    <w:rsid w:val="00936AF8"/>
    <w:rsid w:val="009372CA"/>
    <w:rsid w:val="00937CD5"/>
    <w:rsid w:val="00941741"/>
    <w:rsid w:val="00943ACA"/>
    <w:rsid w:val="00943B7B"/>
    <w:rsid w:val="00945B30"/>
    <w:rsid w:val="009463C3"/>
    <w:rsid w:val="00946846"/>
    <w:rsid w:val="009512C7"/>
    <w:rsid w:val="00952DF6"/>
    <w:rsid w:val="00952E42"/>
    <w:rsid w:val="00953272"/>
    <w:rsid w:val="009545C2"/>
    <w:rsid w:val="00954B93"/>
    <w:rsid w:val="009560A0"/>
    <w:rsid w:val="0095615E"/>
    <w:rsid w:val="0095658A"/>
    <w:rsid w:val="00961650"/>
    <w:rsid w:val="00961782"/>
    <w:rsid w:val="009628AF"/>
    <w:rsid w:val="009640A2"/>
    <w:rsid w:val="009670E8"/>
    <w:rsid w:val="00970310"/>
    <w:rsid w:val="00970F6F"/>
    <w:rsid w:val="0097110A"/>
    <w:rsid w:val="00973E7F"/>
    <w:rsid w:val="00975B01"/>
    <w:rsid w:val="00976141"/>
    <w:rsid w:val="00976F60"/>
    <w:rsid w:val="00976F6C"/>
    <w:rsid w:val="009772D3"/>
    <w:rsid w:val="00980534"/>
    <w:rsid w:val="00980B91"/>
    <w:rsid w:val="0098159C"/>
    <w:rsid w:val="009818EA"/>
    <w:rsid w:val="00982DA8"/>
    <w:rsid w:val="0098678A"/>
    <w:rsid w:val="009904BC"/>
    <w:rsid w:val="009909AF"/>
    <w:rsid w:val="00990E5D"/>
    <w:rsid w:val="00991543"/>
    <w:rsid w:val="00991A70"/>
    <w:rsid w:val="009939B0"/>
    <w:rsid w:val="00994DE2"/>
    <w:rsid w:val="00995A0E"/>
    <w:rsid w:val="00996035"/>
    <w:rsid w:val="0099621B"/>
    <w:rsid w:val="009A1F61"/>
    <w:rsid w:val="009A2546"/>
    <w:rsid w:val="009A2D3C"/>
    <w:rsid w:val="009A3ECF"/>
    <w:rsid w:val="009A4646"/>
    <w:rsid w:val="009A503D"/>
    <w:rsid w:val="009B06C6"/>
    <w:rsid w:val="009B0DAE"/>
    <w:rsid w:val="009B1582"/>
    <w:rsid w:val="009B164B"/>
    <w:rsid w:val="009B1C57"/>
    <w:rsid w:val="009B3139"/>
    <w:rsid w:val="009B648D"/>
    <w:rsid w:val="009C071D"/>
    <w:rsid w:val="009C2B40"/>
    <w:rsid w:val="009C37BA"/>
    <w:rsid w:val="009C502C"/>
    <w:rsid w:val="009C554A"/>
    <w:rsid w:val="009C56F9"/>
    <w:rsid w:val="009C5B01"/>
    <w:rsid w:val="009C6E3D"/>
    <w:rsid w:val="009D002C"/>
    <w:rsid w:val="009D0A18"/>
    <w:rsid w:val="009D27E5"/>
    <w:rsid w:val="009D4169"/>
    <w:rsid w:val="009D58DC"/>
    <w:rsid w:val="009D65C0"/>
    <w:rsid w:val="009D74A3"/>
    <w:rsid w:val="009D7672"/>
    <w:rsid w:val="009D7E35"/>
    <w:rsid w:val="009E006A"/>
    <w:rsid w:val="009E37CC"/>
    <w:rsid w:val="009E46DB"/>
    <w:rsid w:val="009E6435"/>
    <w:rsid w:val="009E66DB"/>
    <w:rsid w:val="009E6814"/>
    <w:rsid w:val="009E6CED"/>
    <w:rsid w:val="009F00E0"/>
    <w:rsid w:val="009F1DC0"/>
    <w:rsid w:val="009F23C0"/>
    <w:rsid w:val="009F2618"/>
    <w:rsid w:val="009F5A58"/>
    <w:rsid w:val="009F5C21"/>
    <w:rsid w:val="009F61BC"/>
    <w:rsid w:val="00A02307"/>
    <w:rsid w:val="00A032E6"/>
    <w:rsid w:val="00A04BA0"/>
    <w:rsid w:val="00A04BE8"/>
    <w:rsid w:val="00A05238"/>
    <w:rsid w:val="00A059F8"/>
    <w:rsid w:val="00A06F79"/>
    <w:rsid w:val="00A105CE"/>
    <w:rsid w:val="00A10958"/>
    <w:rsid w:val="00A1300F"/>
    <w:rsid w:val="00A13754"/>
    <w:rsid w:val="00A141B5"/>
    <w:rsid w:val="00A16213"/>
    <w:rsid w:val="00A166D6"/>
    <w:rsid w:val="00A17AC3"/>
    <w:rsid w:val="00A20F89"/>
    <w:rsid w:val="00A22B91"/>
    <w:rsid w:val="00A23264"/>
    <w:rsid w:val="00A232E4"/>
    <w:rsid w:val="00A232E9"/>
    <w:rsid w:val="00A2350B"/>
    <w:rsid w:val="00A23C1A"/>
    <w:rsid w:val="00A242A5"/>
    <w:rsid w:val="00A244A3"/>
    <w:rsid w:val="00A26E34"/>
    <w:rsid w:val="00A30A54"/>
    <w:rsid w:val="00A31AFD"/>
    <w:rsid w:val="00A329AF"/>
    <w:rsid w:val="00A32B61"/>
    <w:rsid w:val="00A34A56"/>
    <w:rsid w:val="00A34EB3"/>
    <w:rsid w:val="00A36558"/>
    <w:rsid w:val="00A36E2D"/>
    <w:rsid w:val="00A36E68"/>
    <w:rsid w:val="00A378E3"/>
    <w:rsid w:val="00A4089C"/>
    <w:rsid w:val="00A42D03"/>
    <w:rsid w:val="00A43691"/>
    <w:rsid w:val="00A46D9E"/>
    <w:rsid w:val="00A46DCD"/>
    <w:rsid w:val="00A50110"/>
    <w:rsid w:val="00A5043A"/>
    <w:rsid w:val="00A509B9"/>
    <w:rsid w:val="00A523EC"/>
    <w:rsid w:val="00A52B2A"/>
    <w:rsid w:val="00A53281"/>
    <w:rsid w:val="00A5428C"/>
    <w:rsid w:val="00A566DA"/>
    <w:rsid w:val="00A56A2C"/>
    <w:rsid w:val="00A56E36"/>
    <w:rsid w:val="00A603CF"/>
    <w:rsid w:val="00A60E9F"/>
    <w:rsid w:val="00A65B78"/>
    <w:rsid w:val="00A67181"/>
    <w:rsid w:val="00A676AD"/>
    <w:rsid w:val="00A70A4F"/>
    <w:rsid w:val="00A73C30"/>
    <w:rsid w:val="00A74B5A"/>
    <w:rsid w:val="00A74F47"/>
    <w:rsid w:val="00A7518B"/>
    <w:rsid w:val="00A75512"/>
    <w:rsid w:val="00A76C32"/>
    <w:rsid w:val="00A807C6"/>
    <w:rsid w:val="00A82DF0"/>
    <w:rsid w:val="00A84787"/>
    <w:rsid w:val="00A854B5"/>
    <w:rsid w:val="00A86C6D"/>
    <w:rsid w:val="00A91FAA"/>
    <w:rsid w:val="00A9276E"/>
    <w:rsid w:val="00A939FF"/>
    <w:rsid w:val="00A9437F"/>
    <w:rsid w:val="00A96F95"/>
    <w:rsid w:val="00A97ADC"/>
    <w:rsid w:val="00AA02B4"/>
    <w:rsid w:val="00AA15C0"/>
    <w:rsid w:val="00AA15C5"/>
    <w:rsid w:val="00AA1A3E"/>
    <w:rsid w:val="00AA57DA"/>
    <w:rsid w:val="00AA7A60"/>
    <w:rsid w:val="00AB20AD"/>
    <w:rsid w:val="00AB3E0A"/>
    <w:rsid w:val="00AB40AB"/>
    <w:rsid w:val="00AB49FB"/>
    <w:rsid w:val="00AB4D01"/>
    <w:rsid w:val="00AB5E97"/>
    <w:rsid w:val="00AB757C"/>
    <w:rsid w:val="00AB75B8"/>
    <w:rsid w:val="00AB7D72"/>
    <w:rsid w:val="00AC16D4"/>
    <w:rsid w:val="00AC2DA6"/>
    <w:rsid w:val="00AC50F2"/>
    <w:rsid w:val="00AC58EC"/>
    <w:rsid w:val="00AC662E"/>
    <w:rsid w:val="00AC7F65"/>
    <w:rsid w:val="00AD00A0"/>
    <w:rsid w:val="00AD0193"/>
    <w:rsid w:val="00AD0BFE"/>
    <w:rsid w:val="00AD1F65"/>
    <w:rsid w:val="00AD33B7"/>
    <w:rsid w:val="00AD383A"/>
    <w:rsid w:val="00AD3E4C"/>
    <w:rsid w:val="00AD4794"/>
    <w:rsid w:val="00AD4D06"/>
    <w:rsid w:val="00AD4E66"/>
    <w:rsid w:val="00AD58C1"/>
    <w:rsid w:val="00AD58E3"/>
    <w:rsid w:val="00AD608D"/>
    <w:rsid w:val="00AE0EBA"/>
    <w:rsid w:val="00AE113C"/>
    <w:rsid w:val="00AE39E4"/>
    <w:rsid w:val="00AE442E"/>
    <w:rsid w:val="00AE559A"/>
    <w:rsid w:val="00AF1FF7"/>
    <w:rsid w:val="00AF354C"/>
    <w:rsid w:val="00AF37BA"/>
    <w:rsid w:val="00AF3D8C"/>
    <w:rsid w:val="00AF60F0"/>
    <w:rsid w:val="00AF7B57"/>
    <w:rsid w:val="00AF7BEC"/>
    <w:rsid w:val="00B00B6F"/>
    <w:rsid w:val="00B0359E"/>
    <w:rsid w:val="00B03EB2"/>
    <w:rsid w:val="00B05CF4"/>
    <w:rsid w:val="00B06137"/>
    <w:rsid w:val="00B116BA"/>
    <w:rsid w:val="00B11AB3"/>
    <w:rsid w:val="00B12109"/>
    <w:rsid w:val="00B12B7F"/>
    <w:rsid w:val="00B13270"/>
    <w:rsid w:val="00B13ABA"/>
    <w:rsid w:val="00B15014"/>
    <w:rsid w:val="00B15365"/>
    <w:rsid w:val="00B15E94"/>
    <w:rsid w:val="00B17415"/>
    <w:rsid w:val="00B1770A"/>
    <w:rsid w:val="00B1778C"/>
    <w:rsid w:val="00B20487"/>
    <w:rsid w:val="00B205C6"/>
    <w:rsid w:val="00B20AEE"/>
    <w:rsid w:val="00B21AE4"/>
    <w:rsid w:val="00B21F77"/>
    <w:rsid w:val="00B22495"/>
    <w:rsid w:val="00B231AE"/>
    <w:rsid w:val="00B231D1"/>
    <w:rsid w:val="00B27B99"/>
    <w:rsid w:val="00B30D70"/>
    <w:rsid w:val="00B314E5"/>
    <w:rsid w:val="00B34710"/>
    <w:rsid w:val="00B3487D"/>
    <w:rsid w:val="00B3556B"/>
    <w:rsid w:val="00B3606E"/>
    <w:rsid w:val="00B40285"/>
    <w:rsid w:val="00B406EB"/>
    <w:rsid w:val="00B41446"/>
    <w:rsid w:val="00B41CCA"/>
    <w:rsid w:val="00B41F30"/>
    <w:rsid w:val="00B43506"/>
    <w:rsid w:val="00B43736"/>
    <w:rsid w:val="00B44BAD"/>
    <w:rsid w:val="00B44D54"/>
    <w:rsid w:val="00B46D7D"/>
    <w:rsid w:val="00B471DE"/>
    <w:rsid w:val="00B47A19"/>
    <w:rsid w:val="00B47C83"/>
    <w:rsid w:val="00B50821"/>
    <w:rsid w:val="00B51121"/>
    <w:rsid w:val="00B53218"/>
    <w:rsid w:val="00B555AF"/>
    <w:rsid w:val="00B564D4"/>
    <w:rsid w:val="00B56EB2"/>
    <w:rsid w:val="00B61722"/>
    <w:rsid w:val="00B63339"/>
    <w:rsid w:val="00B64062"/>
    <w:rsid w:val="00B643A2"/>
    <w:rsid w:val="00B65CD0"/>
    <w:rsid w:val="00B67B63"/>
    <w:rsid w:val="00B70417"/>
    <w:rsid w:val="00B71165"/>
    <w:rsid w:val="00B71C9F"/>
    <w:rsid w:val="00B725F6"/>
    <w:rsid w:val="00B7283A"/>
    <w:rsid w:val="00B740EC"/>
    <w:rsid w:val="00B75B0F"/>
    <w:rsid w:val="00B76AEE"/>
    <w:rsid w:val="00B778DA"/>
    <w:rsid w:val="00B81F5D"/>
    <w:rsid w:val="00B83ACE"/>
    <w:rsid w:val="00B83B27"/>
    <w:rsid w:val="00B866C9"/>
    <w:rsid w:val="00B879F2"/>
    <w:rsid w:val="00B907A4"/>
    <w:rsid w:val="00B92762"/>
    <w:rsid w:val="00B936CB"/>
    <w:rsid w:val="00B93967"/>
    <w:rsid w:val="00B945DA"/>
    <w:rsid w:val="00B94BA0"/>
    <w:rsid w:val="00B95A74"/>
    <w:rsid w:val="00B965F1"/>
    <w:rsid w:val="00B96E01"/>
    <w:rsid w:val="00B96F8C"/>
    <w:rsid w:val="00BA04E1"/>
    <w:rsid w:val="00BA3495"/>
    <w:rsid w:val="00BA3799"/>
    <w:rsid w:val="00BA6E0B"/>
    <w:rsid w:val="00BA71B9"/>
    <w:rsid w:val="00BB0D13"/>
    <w:rsid w:val="00BB3F65"/>
    <w:rsid w:val="00BC0109"/>
    <w:rsid w:val="00BC06A1"/>
    <w:rsid w:val="00BC0EBD"/>
    <w:rsid w:val="00BC20C6"/>
    <w:rsid w:val="00BC5126"/>
    <w:rsid w:val="00BC5349"/>
    <w:rsid w:val="00BC55FB"/>
    <w:rsid w:val="00BC7BFE"/>
    <w:rsid w:val="00BD0CCB"/>
    <w:rsid w:val="00BD534A"/>
    <w:rsid w:val="00BD58F9"/>
    <w:rsid w:val="00BD68E3"/>
    <w:rsid w:val="00BE2661"/>
    <w:rsid w:val="00BE3B66"/>
    <w:rsid w:val="00BE7721"/>
    <w:rsid w:val="00BF0FCE"/>
    <w:rsid w:val="00BF2A9C"/>
    <w:rsid w:val="00BF3A28"/>
    <w:rsid w:val="00BF3B4E"/>
    <w:rsid w:val="00BF5E12"/>
    <w:rsid w:val="00BF6B0F"/>
    <w:rsid w:val="00C02646"/>
    <w:rsid w:val="00C02DA1"/>
    <w:rsid w:val="00C03620"/>
    <w:rsid w:val="00C038B8"/>
    <w:rsid w:val="00C03EFD"/>
    <w:rsid w:val="00C1049E"/>
    <w:rsid w:val="00C1755C"/>
    <w:rsid w:val="00C17D7A"/>
    <w:rsid w:val="00C20218"/>
    <w:rsid w:val="00C2114A"/>
    <w:rsid w:val="00C2306C"/>
    <w:rsid w:val="00C236CA"/>
    <w:rsid w:val="00C2388E"/>
    <w:rsid w:val="00C23B6E"/>
    <w:rsid w:val="00C26154"/>
    <w:rsid w:val="00C26291"/>
    <w:rsid w:val="00C270D6"/>
    <w:rsid w:val="00C278A4"/>
    <w:rsid w:val="00C31EB9"/>
    <w:rsid w:val="00C328F5"/>
    <w:rsid w:val="00C332F1"/>
    <w:rsid w:val="00C33730"/>
    <w:rsid w:val="00C34807"/>
    <w:rsid w:val="00C349BA"/>
    <w:rsid w:val="00C34AAF"/>
    <w:rsid w:val="00C34CBE"/>
    <w:rsid w:val="00C362CA"/>
    <w:rsid w:val="00C3788A"/>
    <w:rsid w:val="00C37FEF"/>
    <w:rsid w:val="00C423ED"/>
    <w:rsid w:val="00C4365A"/>
    <w:rsid w:val="00C44B05"/>
    <w:rsid w:val="00C45D39"/>
    <w:rsid w:val="00C463D2"/>
    <w:rsid w:val="00C474F3"/>
    <w:rsid w:val="00C507E9"/>
    <w:rsid w:val="00C50D61"/>
    <w:rsid w:val="00C51910"/>
    <w:rsid w:val="00C53FA5"/>
    <w:rsid w:val="00C55537"/>
    <w:rsid w:val="00C60C80"/>
    <w:rsid w:val="00C61F3E"/>
    <w:rsid w:val="00C626A3"/>
    <w:rsid w:val="00C6358B"/>
    <w:rsid w:val="00C63812"/>
    <w:rsid w:val="00C638E9"/>
    <w:rsid w:val="00C63BB8"/>
    <w:rsid w:val="00C64315"/>
    <w:rsid w:val="00C647B0"/>
    <w:rsid w:val="00C648F0"/>
    <w:rsid w:val="00C6529B"/>
    <w:rsid w:val="00C655EC"/>
    <w:rsid w:val="00C6643F"/>
    <w:rsid w:val="00C70A44"/>
    <w:rsid w:val="00C70CFF"/>
    <w:rsid w:val="00C718C5"/>
    <w:rsid w:val="00C740ED"/>
    <w:rsid w:val="00C74964"/>
    <w:rsid w:val="00C74CB2"/>
    <w:rsid w:val="00C753AA"/>
    <w:rsid w:val="00C7557A"/>
    <w:rsid w:val="00C848B6"/>
    <w:rsid w:val="00C8636A"/>
    <w:rsid w:val="00C863A6"/>
    <w:rsid w:val="00C867E0"/>
    <w:rsid w:val="00C8695F"/>
    <w:rsid w:val="00C919FC"/>
    <w:rsid w:val="00C91A0C"/>
    <w:rsid w:val="00C91BA4"/>
    <w:rsid w:val="00C92670"/>
    <w:rsid w:val="00C93B9A"/>
    <w:rsid w:val="00C94B02"/>
    <w:rsid w:val="00C95554"/>
    <w:rsid w:val="00C974D0"/>
    <w:rsid w:val="00C97819"/>
    <w:rsid w:val="00C97BA5"/>
    <w:rsid w:val="00C97E4E"/>
    <w:rsid w:val="00CA0789"/>
    <w:rsid w:val="00CA278B"/>
    <w:rsid w:val="00CA38F1"/>
    <w:rsid w:val="00CA6F6C"/>
    <w:rsid w:val="00CB411F"/>
    <w:rsid w:val="00CB4965"/>
    <w:rsid w:val="00CB4A85"/>
    <w:rsid w:val="00CB4B0A"/>
    <w:rsid w:val="00CB5657"/>
    <w:rsid w:val="00CB5666"/>
    <w:rsid w:val="00CB6E22"/>
    <w:rsid w:val="00CB7808"/>
    <w:rsid w:val="00CC23A3"/>
    <w:rsid w:val="00CC3419"/>
    <w:rsid w:val="00CC4A5F"/>
    <w:rsid w:val="00CC6C67"/>
    <w:rsid w:val="00CD0C4D"/>
    <w:rsid w:val="00CD1214"/>
    <w:rsid w:val="00CD14ED"/>
    <w:rsid w:val="00CD2EDB"/>
    <w:rsid w:val="00CD3763"/>
    <w:rsid w:val="00CD3A73"/>
    <w:rsid w:val="00CD4170"/>
    <w:rsid w:val="00CD4BBC"/>
    <w:rsid w:val="00CD51FA"/>
    <w:rsid w:val="00CD5AEF"/>
    <w:rsid w:val="00CD5DB1"/>
    <w:rsid w:val="00CD786B"/>
    <w:rsid w:val="00CD799C"/>
    <w:rsid w:val="00CE115D"/>
    <w:rsid w:val="00CE13E0"/>
    <w:rsid w:val="00CE3609"/>
    <w:rsid w:val="00CE4318"/>
    <w:rsid w:val="00CE45B5"/>
    <w:rsid w:val="00CE53AB"/>
    <w:rsid w:val="00CE56E6"/>
    <w:rsid w:val="00CF1B7A"/>
    <w:rsid w:val="00CF21DF"/>
    <w:rsid w:val="00CF3B1C"/>
    <w:rsid w:val="00CF5F9E"/>
    <w:rsid w:val="00CF7BED"/>
    <w:rsid w:val="00CF7DD4"/>
    <w:rsid w:val="00D0006C"/>
    <w:rsid w:val="00D00632"/>
    <w:rsid w:val="00D0101E"/>
    <w:rsid w:val="00D01401"/>
    <w:rsid w:val="00D02146"/>
    <w:rsid w:val="00D0248D"/>
    <w:rsid w:val="00D029D1"/>
    <w:rsid w:val="00D047B2"/>
    <w:rsid w:val="00D04AF8"/>
    <w:rsid w:val="00D04FF8"/>
    <w:rsid w:val="00D109C4"/>
    <w:rsid w:val="00D1198A"/>
    <w:rsid w:val="00D11B5A"/>
    <w:rsid w:val="00D13AB5"/>
    <w:rsid w:val="00D15511"/>
    <w:rsid w:val="00D15623"/>
    <w:rsid w:val="00D15767"/>
    <w:rsid w:val="00D16DE1"/>
    <w:rsid w:val="00D1704E"/>
    <w:rsid w:val="00D17C5C"/>
    <w:rsid w:val="00D17E40"/>
    <w:rsid w:val="00D21002"/>
    <w:rsid w:val="00D233C7"/>
    <w:rsid w:val="00D237C7"/>
    <w:rsid w:val="00D237DC"/>
    <w:rsid w:val="00D23822"/>
    <w:rsid w:val="00D25831"/>
    <w:rsid w:val="00D2692E"/>
    <w:rsid w:val="00D31CAA"/>
    <w:rsid w:val="00D320D4"/>
    <w:rsid w:val="00D323BD"/>
    <w:rsid w:val="00D324EC"/>
    <w:rsid w:val="00D33B8C"/>
    <w:rsid w:val="00D34EE8"/>
    <w:rsid w:val="00D35F2C"/>
    <w:rsid w:val="00D40162"/>
    <w:rsid w:val="00D40370"/>
    <w:rsid w:val="00D42B8E"/>
    <w:rsid w:val="00D43CE0"/>
    <w:rsid w:val="00D44F4E"/>
    <w:rsid w:val="00D459F2"/>
    <w:rsid w:val="00D45F32"/>
    <w:rsid w:val="00D46823"/>
    <w:rsid w:val="00D506B1"/>
    <w:rsid w:val="00D51650"/>
    <w:rsid w:val="00D52F2B"/>
    <w:rsid w:val="00D53F2A"/>
    <w:rsid w:val="00D563D1"/>
    <w:rsid w:val="00D5676F"/>
    <w:rsid w:val="00D56CB9"/>
    <w:rsid w:val="00D61032"/>
    <w:rsid w:val="00D61616"/>
    <w:rsid w:val="00D621D1"/>
    <w:rsid w:val="00D6439E"/>
    <w:rsid w:val="00D6496C"/>
    <w:rsid w:val="00D64B67"/>
    <w:rsid w:val="00D659B4"/>
    <w:rsid w:val="00D65C4E"/>
    <w:rsid w:val="00D67DF5"/>
    <w:rsid w:val="00D70636"/>
    <w:rsid w:val="00D712E7"/>
    <w:rsid w:val="00D71770"/>
    <w:rsid w:val="00D718C8"/>
    <w:rsid w:val="00D71965"/>
    <w:rsid w:val="00D722B7"/>
    <w:rsid w:val="00D73B4B"/>
    <w:rsid w:val="00D761AD"/>
    <w:rsid w:val="00D77E9B"/>
    <w:rsid w:val="00D800F8"/>
    <w:rsid w:val="00D81639"/>
    <w:rsid w:val="00D833D0"/>
    <w:rsid w:val="00D84131"/>
    <w:rsid w:val="00D85007"/>
    <w:rsid w:val="00D87D86"/>
    <w:rsid w:val="00D913A4"/>
    <w:rsid w:val="00D91CD4"/>
    <w:rsid w:val="00D92055"/>
    <w:rsid w:val="00D9485B"/>
    <w:rsid w:val="00D97F1D"/>
    <w:rsid w:val="00DA2ECD"/>
    <w:rsid w:val="00DA3456"/>
    <w:rsid w:val="00DA3B48"/>
    <w:rsid w:val="00DA4562"/>
    <w:rsid w:val="00DA5047"/>
    <w:rsid w:val="00DA58D3"/>
    <w:rsid w:val="00DA5A67"/>
    <w:rsid w:val="00DB279C"/>
    <w:rsid w:val="00DB4B73"/>
    <w:rsid w:val="00DB5223"/>
    <w:rsid w:val="00DB55DE"/>
    <w:rsid w:val="00DB5700"/>
    <w:rsid w:val="00DB6D80"/>
    <w:rsid w:val="00DC3559"/>
    <w:rsid w:val="00DC3CBD"/>
    <w:rsid w:val="00DD1DBB"/>
    <w:rsid w:val="00DD2A42"/>
    <w:rsid w:val="00DD3490"/>
    <w:rsid w:val="00DD4272"/>
    <w:rsid w:val="00DD53B2"/>
    <w:rsid w:val="00DD63AA"/>
    <w:rsid w:val="00DD64EB"/>
    <w:rsid w:val="00DD737D"/>
    <w:rsid w:val="00DE027F"/>
    <w:rsid w:val="00DE0868"/>
    <w:rsid w:val="00DE7050"/>
    <w:rsid w:val="00DF03C2"/>
    <w:rsid w:val="00DF2873"/>
    <w:rsid w:val="00DF2A05"/>
    <w:rsid w:val="00DF3184"/>
    <w:rsid w:val="00DF34A4"/>
    <w:rsid w:val="00DF6C21"/>
    <w:rsid w:val="00DF7B7E"/>
    <w:rsid w:val="00E00B12"/>
    <w:rsid w:val="00E01525"/>
    <w:rsid w:val="00E03AFE"/>
    <w:rsid w:val="00E03D3E"/>
    <w:rsid w:val="00E0550F"/>
    <w:rsid w:val="00E05AEB"/>
    <w:rsid w:val="00E10D2B"/>
    <w:rsid w:val="00E161CD"/>
    <w:rsid w:val="00E20A4C"/>
    <w:rsid w:val="00E20D05"/>
    <w:rsid w:val="00E22D33"/>
    <w:rsid w:val="00E251F6"/>
    <w:rsid w:val="00E25392"/>
    <w:rsid w:val="00E25424"/>
    <w:rsid w:val="00E26845"/>
    <w:rsid w:val="00E30A5A"/>
    <w:rsid w:val="00E30F11"/>
    <w:rsid w:val="00E31704"/>
    <w:rsid w:val="00E328C0"/>
    <w:rsid w:val="00E35F48"/>
    <w:rsid w:val="00E36C61"/>
    <w:rsid w:val="00E43444"/>
    <w:rsid w:val="00E43959"/>
    <w:rsid w:val="00E45453"/>
    <w:rsid w:val="00E460E6"/>
    <w:rsid w:val="00E46EFE"/>
    <w:rsid w:val="00E47C5F"/>
    <w:rsid w:val="00E4AD18"/>
    <w:rsid w:val="00E50C33"/>
    <w:rsid w:val="00E5114B"/>
    <w:rsid w:val="00E51F61"/>
    <w:rsid w:val="00E52AAD"/>
    <w:rsid w:val="00E52DBA"/>
    <w:rsid w:val="00E52ED2"/>
    <w:rsid w:val="00E53681"/>
    <w:rsid w:val="00E55E64"/>
    <w:rsid w:val="00E56B0B"/>
    <w:rsid w:val="00E56C6B"/>
    <w:rsid w:val="00E607DC"/>
    <w:rsid w:val="00E617A3"/>
    <w:rsid w:val="00E65362"/>
    <w:rsid w:val="00E665F7"/>
    <w:rsid w:val="00E66A7E"/>
    <w:rsid w:val="00E72541"/>
    <w:rsid w:val="00E72A35"/>
    <w:rsid w:val="00E74A96"/>
    <w:rsid w:val="00E754A6"/>
    <w:rsid w:val="00E80AEF"/>
    <w:rsid w:val="00E83295"/>
    <w:rsid w:val="00E8380E"/>
    <w:rsid w:val="00E846CD"/>
    <w:rsid w:val="00E86BB4"/>
    <w:rsid w:val="00E86C1C"/>
    <w:rsid w:val="00E87771"/>
    <w:rsid w:val="00E94A9B"/>
    <w:rsid w:val="00E96251"/>
    <w:rsid w:val="00E97161"/>
    <w:rsid w:val="00E978AC"/>
    <w:rsid w:val="00EA1DBD"/>
    <w:rsid w:val="00EA1FBB"/>
    <w:rsid w:val="00EA3CFB"/>
    <w:rsid w:val="00EA41D3"/>
    <w:rsid w:val="00EA498C"/>
    <w:rsid w:val="00EA5EBB"/>
    <w:rsid w:val="00EB28B4"/>
    <w:rsid w:val="00EB45F3"/>
    <w:rsid w:val="00EB555E"/>
    <w:rsid w:val="00EB729D"/>
    <w:rsid w:val="00EC0F61"/>
    <w:rsid w:val="00EC2DE2"/>
    <w:rsid w:val="00EC2F03"/>
    <w:rsid w:val="00EC4A4A"/>
    <w:rsid w:val="00EC5EBD"/>
    <w:rsid w:val="00EC7A32"/>
    <w:rsid w:val="00ED1310"/>
    <w:rsid w:val="00ED20B9"/>
    <w:rsid w:val="00ED3108"/>
    <w:rsid w:val="00ED3533"/>
    <w:rsid w:val="00ED3E82"/>
    <w:rsid w:val="00ED4616"/>
    <w:rsid w:val="00EE0454"/>
    <w:rsid w:val="00EE0E8B"/>
    <w:rsid w:val="00EE2901"/>
    <w:rsid w:val="00EE356D"/>
    <w:rsid w:val="00EE3842"/>
    <w:rsid w:val="00EE3E17"/>
    <w:rsid w:val="00EE6D9F"/>
    <w:rsid w:val="00EE7729"/>
    <w:rsid w:val="00EF0CDD"/>
    <w:rsid w:val="00EF125E"/>
    <w:rsid w:val="00EF143C"/>
    <w:rsid w:val="00EF185C"/>
    <w:rsid w:val="00EF2EB4"/>
    <w:rsid w:val="00EF671E"/>
    <w:rsid w:val="00EF7607"/>
    <w:rsid w:val="00F0075A"/>
    <w:rsid w:val="00F00AD6"/>
    <w:rsid w:val="00F014F5"/>
    <w:rsid w:val="00F020E4"/>
    <w:rsid w:val="00F029BB"/>
    <w:rsid w:val="00F02B60"/>
    <w:rsid w:val="00F04F32"/>
    <w:rsid w:val="00F0556E"/>
    <w:rsid w:val="00F06225"/>
    <w:rsid w:val="00F06BE8"/>
    <w:rsid w:val="00F0728C"/>
    <w:rsid w:val="00F11B7F"/>
    <w:rsid w:val="00F11BDA"/>
    <w:rsid w:val="00F127BE"/>
    <w:rsid w:val="00F16AB2"/>
    <w:rsid w:val="00F17DAA"/>
    <w:rsid w:val="00F228F1"/>
    <w:rsid w:val="00F2362C"/>
    <w:rsid w:val="00F23B72"/>
    <w:rsid w:val="00F2438E"/>
    <w:rsid w:val="00F26D16"/>
    <w:rsid w:val="00F30FA4"/>
    <w:rsid w:val="00F33B8A"/>
    <w:rsid w:val="00F33BBA"/>
    <w:rsid w:val="00F33C8C"/>
    <w:rsid w:val="00F341DF"/>
    <w:rsid w:val="00F37345"/>
    <w:rsid w:val="00F41CEE"/>
    <w:rsid w:val="00F44C47"/>
    <w:rsid w:val="00F44FD1"/>
    <w:rsid w:val="00F45A25"/>
    <w:rsid w:val="00F46CB1"/>
    <w:rsid w:val="00F47349"/>
    <w:rsid w:val="00F5022D"/>
    <w:rsid w:val="00F504A7"/>
    <w:rsid w:val="00F54D86"/>
    <w:rsid w:val="00F55882"/>
    <w:rsid w:val="00F5778D"/>
    <w:rsid w:val="00F60538"/>
    <w:rsid w:val="00F60894"/>
    <w:rsid w:val="00F61B41"/>
    <w:rsid w:val="00F61DA8"/>
    <w:rsid w:val="00F64FCC"/>
    <w:rsid w:val="00F6527F"/>
    <w:rsid w:val="00F65F4E"/>
    <w:rsid w:val="00F66EF6"/>
    <w:rsid w:val="00F67814"/>
    <w:rsid w:val="00F71271"/>
    <w:rsid w:val="00F73FFB"/>
    <w:rsid w:val="00F76553"/>
    <w:rsid w:val="00F7688F"/>
    <w:rsid w:val="00F769C7"/>
    <w:rsid w:val="00F76A44"/>
    <w:rsid w:val="00F80196"/>
    <w:rsid w:val="00F80224"/>
    <w:rsid w:val="00F817BE"/>
    <w:rsid w:val="00F81B74"/>
    <w:rsid w:val="00F82D75"/>
    <w:rsid w:val="00F83342"/>
    <w:rsid w:val="00F83DAA"/>
    <w:rsid w:val="00F86B3E"/>
    <w:rsid w:val="00F900C3"/>
    <w:rsid w:val="00F908B0"/>
    <w:rsid w:val="00F92226"/>
    <w:rsid w:val="00F93114"/>
    <w:rsid w:val="00F94DD2"/>
    <w:rsid w:val="00F968BB"/>
    <w:rsid w:val="00F96F97"/>
    <w:rsid w:val="00FA20F5"/>
    <w:rsid w:val="00FA2204"/>
    <w:rsid w:val="00FA520D"/>
    <w:rsid w:val="00FA5A08"/>
    <w:rsid w:val="00FA5F53"/>
    <w:rsid w:val="00FA6F21"/>
    <w:rsid w:val="00FA7DB0"/>
    <w:rsid w:val="00FB0165"/>
    <w:rsid w:val="00FB166B"/>
    <w:rsid w:val="00FB3E0D"/>
    <w:rsid w:val="00FB3E9D"/>
    <w:rsid w:val="00FB5300"/>
    <w:rsid w:val="00FB53C6"/>
    <w:rsid w:val="00FB647E"/>
    <w:rsid w:val="00FB70F4"/>
    <w:rsid w:val="00FB7C9E"/>
    <w:rsid w:val="00FB7D50"/>
    <w:rsid w:val="00FB7DB5"/>
    <w:rsid w:val="00FC0B49"/>
    <w:rsid w:val="00FC38B7"/>
    <w:rsid w:val="00FC3DA1"/>
    <w:rsid w:val="00FC4324"/>
    <w:rsid w:val="00FC482E"/>
    <w:rsid w:val="00FC5468"/>
    <w:rsid w:val="00FC72EF"/>
    <w:rsid w:val="00FC7422"/>
    <w:rsid w:val="00FD0AE2"/>
    <w:rsid w:val="00FD35FF"/>
    <w:rsid w:val="00FD3B79"/>
    <w:rsid w:val="00FD5451"/>
    <w:rsid w:val="00FD5FB8"/>
    <w:rsid w:val="00FD6961"/>
    <w:rsid w:val="00FE20A8"/>
    <w:rsid w:val="00FE284E"/>
    <w:rsid w:val="00FE36B3"/>
    <w:rsid w:val="00FE3830"/>
    <w:rsid w:val="00FE3EB6"/>
    <w:rsid w:val="00FE49DA"/>
    <w:rsid w:val="00FE6318"/>
    <w:rsid w:val="00FF0895"/>
    <w:rsid w:val="00FF12D8"/>
    <w:rsid w:val="00FF196B"/>
    <w:rsid w:val="00FF19A0"/>
    <w:rsid w:val="00FF1C9F"/>
    <w:rsid w:val="00FF1DCF"/>
    <w:rsid w:val="00FF213E"/>
    <w:rsid w:val="00FF2BF6"/>
    <w:rsid w:val="00FF2FF8"/>
    <w:rsid w:val="00FF36AB"/>
    <w:rsid w:val="03831163"/>
    <w:rsid w:val="04598075"/>
    <w:rsid w:val="05D910F8"/>
    <w:rsid w:val="06EFB75C"/>
    <w:rsid w:val="0742A7C5"/>
    <w:rsid w:val="0746E59D"/>
    <w:rsid w:val="0B0376B4"/>
    <w:rsid w:val="0DBACBE5"/>
    <w:rsid w:val="0E0AEA30"/>
    <w:rsid w:val="12BAEDA3"/>
    <w:rsid w:val="133D7529"/>
    <w:rsid w:val="15609E2D"/>
    <w:rsid w:val="1B07BD97"/>
    <w:rsid w:val="1BE3F2DE"/>
    <w:rsid w:val="1CECEC18"/>
    <w:rsid w:val="21C6E285"/>
    <w:rsid w:val="2260068A"/>
    <w:rsid w:val="242A5198"/>
    <w:rsid w:val="25F99515"/>
    <w:rsid w:val="263AF0A9"/>
    <w:rsid w:val="2941CAAB"/>
    <w:rsid w:val="299A8B5E"/>
    <w:rsid w:val="2A9B16C0"/>
    <w:rsid w:val="2AEBF649"/>
    <w:rsid w:val="2B7C0D47"/>
    <w:rsid w:val="2BB8A9CF"/>
    <w:rsid w:val="2C4180A7"/>
    <w:rsid w:val="2D45A573"/>
    <w:rsid w:val="31B8CF92"/>
    <w:rsid w:val="39303BEC"/>
    <w:rsid w:val="398207E4"/>
    <w:rsid w:val="45A77A5E"/>
    <w:rsid w:val="483DF28B"/>
    <w:rsid w:val="485CC66B"/>
    <w:rsid w:val="4C2535C7"/>
    <w:rsid w:val="4D89D5E2"/>
    <w:rsid w:val="508447FF"/>
    <w:rsid w:val="50B6DBA2"/>
    <w:rsid w:val="516732A7"/>
    <w:rsid w:val="52DC38FB"/>
    <w:rsid w:val="539D747B"/>
    <w:rsid w:val="5641B916"/>
    <w:rsid w:val="5B753213"/>
    <w:rsid w:val="60BC21F5"/>
    <w:rsid w:val="620050E6"/>
    <w:rsid w:val="660AA5D5"/>
    <w:rsid w:val="681A310C"/>
    <w:rsid w:val="682FECC2"/>
    <w:rsid w:val="69242704"/>
    <w:rsid w:val="6CCB462D"/>
    <w:rsid w:val="6E5CB8F2"/>
    <w:rsid w:val="6F5B5870"/>
    <w:rsid w:val="70281CC6"/>
    <w:rsid w:val="70567E08"/>
    <w:rsid w:val="71487917"/>
    <w:rsid w:val="7223AE65"/>
    <w:rsid w:val="7460FF23"/>
    <w:rsid w:val="74C362D0"/>
    <w:rsid w:val="77848F3D"/>
    <w:rsid w:val="77D47049"/>
    <w:rsid w:val="796CBB50"/>
    <w:rsid w:val="7BFC69B5"/>
    <w:rsid w:val="7CE84A86"/>
    <w:rsid w:val="7FE967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82B4D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Batang"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suppressAutoHyphens/>
      <w:autoSpaceDE w:val="0"/>
    </w:pPr>
    <w:rPr>
      <w:lang w:eastAsia="en-US"/>
    </w:rPr>
  </w:style>
  <w:style w:type="paragraph" w:styleId="Heading1">
    <w:name w:val="heading 1"/>
    <w:basedOn w:val="Normal"/>
    <w:next w:val="Normal"/>
    <w:qFormat/>
    <w:pPr>
      <w:keepNext/>
      <w:numPr>
        <w:numId w:val="8"/>
      </w:numPr>
      <w:spacing w:before="240" w:after="80"/>
      <w:outlineLvl w:val="0"/>
    </w:pPr>
  </w:style>
  <w:style w:type="paragraph" w:styleId="Heading2">
    <w:name w:val="heading 2"/>
    <w:basedOn w:val="Normal"/>
    <w:next w:val="Normal"/>
    <w:qFormat/>
    <w:pPr>
      <w:keepNext/>
      <w:numPr>
        <w:ilvl w:val="1"/>
        <w:numId w:val="8"/>
      </w:numPr>
      <w:spacing w:before="240" w:after="120"/>
      <w:ind w:left="578" w:hanging="578"/>
      <w:outlineLvl w:val="1"/>
    </w:pPr>
  </w:style>
  <w:style w:type="paragraph" w:styleId="Heading3">
    <w:name w:val="heading 3"/>
    <w:basedOn w:val="Normal"/>
    <w:next w:val="Normal"/>
    <w:qFormat/>
    <w:pPr>
      <w:keepNext/>
      <w:numPr>
        <w:ilvl w:val="2"/>
        <w:numId w:val="8"/>
      </w:numPr>
      <w:outlineLvl w:val="2"/>
    </w:pPr>
    <w:rPr>
      <w:i/>
      <w:iCs/>
    </w:rPr>
  </w:style>
  <w:style w:type="paragraph" w:styleId="Heading4">
    <w:name w:val="heading 4"/>
    <w:basedOn w:val="Normal"/>
    <w:next w:val="Normal"/>
    <w:qFormat/>
    <w:pPr>
      <w:keepNext/>
      <w:numPr>
        <w:ilvl w:val="3"/>
        <w:numId w:val="8"/>
      </w:numPr>
      <w:spacing w:before="240" w:after="60"/>
      <w:outlineLvl w:val="3"/>
    </w:pPr>
  </w:style>
  <w:style w:type="paragraph" w:styleId="Heading5">
    <w:name w:val="heading 5"/>
    <w:basedOn w:val="Normal"/>
    <w:next w:val="Normal"/>
    <w:qFormat/>
    <w:pPr>
      <w:numPr>
        <w:ilvl w:val="4"/>
        <w:numId w:val="8"/>
      </w:numPr>
      <w:spacing w:before="240" w:after="60"/>
      <w:outlineLvl w:val="4"/>
    </w:pPr>
    <w:rPr>
      <w:sz w:val="18"/>
      <w:szCs w:val="18"/>
    </w:rPr>
  </w:style>
  <w:style w:type="paragraph" w:styleId="Heading6">
    <w:name w:val="heading 6"/>
    <w:basedOn w:val="Normal"/>
    <w:next w:val="Normal"/>
    <w:qFormat/>
    <w:pPr>
      <w:numPr>
        <w:ilvl w:val="5"/>
        <w:numId w:val="8"/>
      </w:numPr>
      <w:spacing w:before="240" w:after="60"/>
      <w:outlineLvl w:val="5"/>
    </w:pPr>
  </w:style>
  <w:style w:type="paragraph" w:styleId="Heading7">
    <w:name w:val="heading 7"/>
    <w:basedOn w:val="Normal"/>
    <w:next w:val="Normal"/>
    <w:qFormat/>
    <w:pPr>
      <w:numPr>
        <w:ilvl w:val="6"/>
        <w:numId w:val="8"/>
      </w:numPr>
      <w:spacing w:before="240" w:after="60"/>
      <w:outlineLvl w:val="6"/>
    </w:pPr>
    <w:rPr>
      <w:sz w:val="16"/>
      <w:szCs w:val="16"/>
    </w:rPr>
  </w:style>
  <w:style w:type="paragraph" w:styleId="Heading8">
    <w:name w:val="heading 8"/>
    <w:basedOn w:val="Normal"/>
    <w:next w:val="Normal"/>
    <w:qFormat/>
    <w:pPr>
      <w:numPr>
        <w:ilvl w:val="7"/>
        <w:numId w:val="8"/>
      </w:numPr>
      <w:spacing w:before="240" w:after="60"/>
      <w:outlineLvl w:val="7"/>
    </w:pPr>
  </w:style>
  <w:style w:type="paragraph" w:styleId="Heading9">
    <w:name w:val="heading 9"/>
    <w:basedOn w:val="Normal"/>
    <w:next w:val="Normal"/>
    <w:qFormat/>
    <w:pPr>
      <w:numPr>
        <w:ilvl w:val="8"/>
        <w:numId w:val="8"/>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5z0" w:customStyle="1">
    <w:name w:val="WW8Num5z0"/>
  </w:style>
  <w:style w:type="character" w:styleId="WW8Num6z0" w:customStyle="1">
    <w:name w:val="WW8Num6z0"/>
  </w:style>
  <w:style w:type="character" w:styleId="WW8Num7z0" w:customStyle="1">
    <w:name w:val="WW8Num7z0"/>
  </w:style>
  <w:style w:type="character" w:styleId="WW8Num8z0" w:customStyle="1">
    <w:name w:val="WW8Num8z0"/>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style>
  <w:style w:type="character" w:styleId="WW8Num16z0" w:customStyle="1">
    <w:name w:val="WW8Num16z0"/>
  </w:style>
  <w:style w:type="character" w:styleId="WW8Num17z0" w:customStyle="1">
    <w:name w:val="WW8Num17z0"/>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DefaultParagraphFont0" w:customStyle="1">
    <w:name w:val="Default Paragraph Font0"/>
  </w:style>
  <w:style w:type="character" w:styleId="MemberType" w:customStyle="1">
    <w:name w:val="MemberType"/>
  </w:style>
  <w:style w:type="character" w:styleId="FootnoteCharacters" w:customStyle="1">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styleId="Heading1Char" w:customStyle="1">
    <w:name w:val="Heading 1 Char"/>
  </w:style>
  <w:style w:type="character" w:styleId="TextChar" w:customStyle="1">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customStyle="1">
    <w:name w:val="Endnote Characters"/>
  </w:style>
  <w:style w:type="paragraph" w:styleId="Heading" w:customStyle="1">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styleId="Index" w:customStyle="1">
    <w:name w:val="Index"/>
    <w:basedOn w:val="Normal"/>
    <w:pPr>
      <w:suppressLineNumbers/>
    </w:pPr>
    <w:rPr>
      <w:rFonts w:cs="Mangal"/>
    </w:rPr>
  </w:style>
  <w:style w:type="paragraph" w:styleId="Abstract" w:customStyle="1">
    <w:name w:val="Abstract"/>
    <w:basedOn w:val="Normal"/>
    <w:next w:val="Normal"/>
    <w:pPr>
      <w:spacing w:before="20"/>
      <w:ind w:firstLine="202"/>
      <w:jc w:val="both"/>
    </w:pPr>
  </w:style>
  <w:style w:type="paragraph" w:styleId="Authors" w:customStyle="1">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styleId="References" w:customStyle="1">
    <w:name w:val="References"/>
    <w:basedOn w:val="Normal"/>
    <w:pPr>
      <w:numPr>
        <w:numId w:val="9"/>
      </w:numPr>
      <w:jc w:val="both"/>
    </w:pPr>
    <w:rPr>
      <w:sz w:val="18"/>
      <w:szCs w:val="16"/>
    </w:rPr>
  </w:style>
  <w:style w:type="paragraph" w:styleId="IndexTerms" w:customStyle="1">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styleId="Text" w:customStyle="1">
    <w:name w:val="Text"/>
    <w:basedOn w:val="Normal"/>
    <w:pPr>
      <w:widowControl w:val="0"/>
      <w:ind w:firstLine="204"/>
      <w:jc w:val="both"/>
    </w:pPr>
  </w:style>
  <w:style w:type="paragraph" w:styleId="FigureCaption" w:customStyle="1">
    <w:name w:val="Figure Caption"/>
    <w:basedOn w:val="Normal"/>
    <w:pPr>
      <w:jc w:val="both"/>
    </w:pPr>
    <w:rPr>
      <w:sz w:val="18"/>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BalloonText">
    <w:name w:val="Balloon Text"/>
    <w:basedOn w:val="Normal"/>
    <w:link w:val="BalloonTextChar"/>
    <w:uiPriority w:val="99"/>
    <w:semiHidden/>
    <w:unhideWhenUsed/>
    <w:rsid w:val="00945B3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945B30"/>
    <w:rPr>
      <w:rFonts w:ascii="Lucida Grande" w:hAnsi="Lucida Grande" w:cs="Lucida Grande"/>
      <w:sz w:val="18"/>
      <w:szCs w:val="18"/>
      <w:lang w:eastAsia="en-US"/>
    </w:rPr>
  </w:style>
  <w:style w:type="paragraph" w:styleId="ListParagraph">
    <w:name w:val="List Paragraph"/>
    <w:basedOn w:val="Normal"/>
    <w:uiPriority w:val="72"/>
    <w:qFormat/>
    <w:rsid w:val="00945B30"/>
    <w:pPr>
      <w:ind w:left="720"/>
      <w:contextualSpacing/>
    </w:pPr>
  </w:style>
  <w:style w:type="character" w:styleId="BookTitle">
    <w:name w:val="Book Title"/>
    <w:basedOn w:val="DefaultParagraphFont"/>
    <w:uiPriority w:val="69"/>
    <w:qFormat/>
    <w:rsid w:val="00E74A96"/>
    <w:rPr>
      <w:b/>
      <w:bCs/>
      <w:smallCaps/>
      <w:spacing w:val="5"/>
    </w:rPr>
  </w:style>
  <w:style w:type="character" w:styleId="PlaceholderText">
    <w:name w:val="Placeholder Text"/>
    <w:basedOn w:val="DefaultParagraphFont"/>
    <w:uiPriority w:val="99"/>
    <w:semiHidden/>
    <w:rsid w:val="00A22B91"/>
    <w:rPr>
      <w:color w:val="808080"/>
    </w:rPr>
  </w:style>
  <w:style w:type="table" w:styleId="GridTable1Light-Accent11" w:customStyle="1">
    <w:name w:val="Grid Table 1 Light - Accent 11"/>
    <w:basedOn w:val="Table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Revision">
    <w:name w:val="Revision"/>
    <w:hidden/>
    <w:uiPriority w:val="71"/>
    <w:rsid w:val="00177474"/>
    <w:rPr>
      <w:lang w:eastAsia="en-US"/>
    </w:rPr>
  </w:style>
  <w:style w:type="table" w:styleId="GridTable1Light-Accent12" w:customStyle="1">
    <w:name w:val="Grid Table 1 Light - Accent 12"/>
    <w:basedOn w:val="TableNormal"/>
    <w:uiPriority w:val="46"/>
    <w:rsid w:val="00CD3763"/>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TableGrid">
    <w:name w:val="Table Grid"/>
    <w:basedOn w:val="TableNormal"/>
    <w:uiPriority w:val="59"/>
    <w:rsid w:val="00CD3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18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hyperlink" Target="https://goo.gl/QGJ3i3" TargetMode="External" Id="rId9" /><Relationship Type="http://schemas.openxmlformats.org/officeDocument/2006/relationships/header" Target="header1.xml" Id="rId24" /><Relationship Type="http://schemas.openxmlformats.org/officeDocument/2006/relationships/footer" Target="footer1.xml" Id="rId25" /><Relationship Type="http://schemas.openxmlformats.org/officeDocument/2006/relationships/footer" Target="footer2.xml" Id="rId26" /><Relationship Type="http://schemas.openxmlformats.org/officeDocument/2006/relationships/fontTable" Target="fontTable.xml" Id="rId27"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image" Target="media/image3.png" Id="rId11" /><Relationship Type="http://schemas.openxmlformats.org/officeDocument/2006/relationships/image" Target="media/image4.png" Id="rId12" /><Relationship Type="http://schemas.openxmlformats.org/officeDocument/2006/relationships/image" Target="media/image5.png" Id="rId13" /><Relationship Type="http://schemas.openxmlformats.org/officeDocument/2006/relationships/chart" Target="charts/chart1.xml" Id="rId14" /><Relationship Type="http://schemas.openxmlformats.org/officeDocument/2006/relationships/image" Target="media/image6.png" Id="rId15" /><Relationship Type="http://schemas.openxmlformats.org/officeDocument/2006/relationships/image" Target="media/image7.png" Id="rId16" /><Relationship Type="http://schemas.openxmlformats.org/officeDocument/2006/relationships/image" Target="media/image8.png" Id="rId17"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 Type="http://schemas.openxmlformats.org/officeDocument/2006/relationships/hyperlink" Target="https://drive.google.com/file/d/0B0C4aKjz5kL6X3hsTUg5NjJCaWs/view?usp=sharing" TargetMode="External" Id="Rb64a662289ea45b9" /><Relationship Type="http://schemas.openxmlformats.org/officeDocument/2006/relationships/hyperlink" Target="https://www.blackmagicdesign.com/products/decklink" TargetMode="External" Id="R59adbeb71bf14d51" /><Relationship Type="http://schemas.openxmlformats.org/officeDocument/2006/relationships/hyperlink" Target="https://developer.apple.com/machine-learning/" TargetMode="External" Id="R443a9f8ca1e340d1" /><Relationship Type="http://schemas.openxmlformats.org/officeDocument/2006/relationships/hyperlink" Target="http://www.seleniumhq.org/projects/webdriver/" TargetMode="External" Id="Ra98679fea9e34a43" /><Relationship Type="http://schemas.openxmlformats.org/officeDocument/2006/relationships/hyperlink" Target="http://pillow.readthedocs.io/en/3.1.x/reference/Image.html" TargetMode="External" Id="Rcb16ff49dcb14d18" /><Relationship Type="http://schemas.openxmlformats.org/officeDocument/2006/relationships/hyperlink" Target="http://ffmpeg.org/" TargetMode="External" Id="Rb6e994a7c00542fe"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latin typeface=""/>
              </a:defRPr>
            </a:pPr>
            <a:r>
              <a:rPr lang="en-US" sz="1200" dirty="0" smtClean="0">
                <a:latin typeface=""/>
              </a:rPr>
              <a:t>Different</a:t>
            </a:r>
            <a:r>
              <a:rPr lang="en-US" sz="1200" baseline="0" dirty="0" smtClean="0">
                <a:latin typeface=""/>
              </a:rPr>
              <a:t> Model </a:t>
            </a:r>
            <a:r>
              <a:rPr lang="en-US" sz="1200" dirty="0" smtClean="0">
                <a:latin typeface=""/>
              </a:rPr>
              <a:t>Test </a:t>
            </a:r>
            <a:r>
              <a:rPr lang="en-US" sz="1200" dirty="0">
                <a:latin typeface=""/>
              </a:rPr>
              <a:t>Time</a:t>
            </a:r>
          </a:p>
        </c:rich>
      </c:tx>
      <c:layout/>
      <c:overlay val="0"/>
    </c:title>
    <c:autoTitleDeleted val="0"/>
    <c:plotArea>
      <c:layout/>
      <c:barChart>
        <c:barDir val="bar"/>
        <c:grouping val="stacked"/>
        <c:varyColors val="0"/>
        <c:ser>
          <c:idx val="0"/>
          <c:order val="0"/>
          <c:tx>
            <c:strRef>
              <c:f>Sheet1!$B$1</c:f>
              <c:strCache>
                <c:ptCount val="1"/>
                <c:pt idx="0">
                  <c:v>Test Time</c:v>
                </c:pt>
              </c:strCache>
            </c:strRef>
          </c:tx>
          <c:invertIfNegative val="0"/>
          <c:cat>
            <c:strRef>
              <c:f>Sheet1!$A$2:$A$6</c:f>
              <c:strCache>
                <c:ptCount val="5"/>
                <c:pt idx="0">
                  <c:v>k-NN</c:v>
                </c:pt>
                <c:pt idx="1">
                  <c:v>SVM</c:v>
                </c:pt>
                <c:pt idx="2">
                  <c:v>Linear</c:v>
                </c:pt>
                <c:pt idx="3">
                  <c:v>Inception V3</c:v>
                </c:pt>
                <c:pt idx="4">
                  <c:v>convNet</c:v>
                </c:pt>
              </c:strCache>
            </c:strRef>
          </c:cat>
          <c:val>
            <c:numRef>
              <c:f>Sheet1!$B$2:$B$6</c:f>
              <c:numCache>
                <c:formatCode>General</c:formatCode>
                <c:ptCount val="5"/>
                <c:pt idx="0">
                  <c:v>142.58</c:v>
                </c:pt>
                <c:pt idx="1">
                  <c:v>3.43</c:v>
                </c:pt>
                <c:pt idx="2">
                  <c:v>0.05</c:v>
                </c:pt>
                <c:pt idx="3">
                  <c:v>4.5</c:v>
                </c:pt>
                <c:pt idx="4">
                  <c:v>0.43</c:v>
                </c:pt>
              </c:numCache>
            </c:numRef>
          </c:val>
        </c:ser>
        <c:dLbls>
          <c:showLegendKey val="0"/>
          <c:showVal val="0"/>
          <c:showCatName val="0"/>
          <c:showSerName val="0"/>
          <c:showPercent val="0"/>
          <c:showBubbleSize val="0"/>
        </c:dLbls>
        <c:gapWidth val="150"/>
        <c:overlap val="100"/>
        <c:axId val="435457936"/>
        <c:axId val="336155792"/>
      </c:barChart>
      <c:catAx>
        <c:axId val="435457936"/>
        <c:scaling>
          <c:orientation val="minMax"/>
        </c:scaling>
        <c:delete val="0"/>
        <c:axPos val="l"/>
        <c:numFmt formatCode="General" sourceLinked="0"/>
        <c:majorTickMark val="out"/>
        <c:minorTickMark val="none"/>
        <c:tickLblPos val="nextTo"/>
        <c:txPr>
          <a:bodyPr/>
          <a:lstStyle/>
          <a:p>
            <a:pPr>
              <a:defRPr sz="600"/>
            </a:pPr>
            <a:endParaRPr lang="en-US"/>
          </a:p>
        </c:txPr>
        <c:crossAx val="336155792"/>
        <c:crosses val="autoZero"/>
        <c:auto val="1"/>
        <c:lblAlgn val="ctr"/>
        <c:lblOffset val="100"/>
        <c:noMultiLvlLbl val="0"/>
      </c:catAx>
      <c:valAx>
        <c:axId val="336155792"/>
        <c:scaling>
          <c:orientation val="minMax"/>
        </c:scaling>
        <c:delete val="0"/>
        <c:axPos val="b"/>
        <c:majorGridlines/>
        <c:numFmt formatCode="General" sourceLinked="1"/>
        <c:majorTickMark val="out"/>
        <c:minorTickMark val="none"/>
        <c:tickLblPos val="nextTo"/>
        <c:txPr>
          <a:bodyPr/>
          <a:lstStyle/>
          <a:p>
            <a:pPr>
              <a:defRPr sz="600"/>
            </a:pPr>
            <a:endParaRPr lang="en-US"/>
          </a:p>
        </c:txPr>
        <c:crossAx val="435457936"/>
        <c:crosses val="autoZero"/>
        <c:crossBetween val="between"/>
      </c:valAx>
    </c:plotArea>
    <c:legend>
      <c:legendPos val="r"/>
      <c:layout/>
      <c:overlay val="0"/>
      <c:txPr>
        <a:bodyPr/>
        <a:lstStyle/>
        <a:p>
          <a:pPr>
            <a:defRPr sz="800"/>
          </a:pPr>
          <a:endParaRPr lang="en-US"/>
        </a:p>
      </c:txPr>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934A3-CCD1-D845-88CD-F1CF8C41CF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IEEE Transactions on Magnetics </dc:subject>
  <dc:creator>Peter</dc:creator>
  <keywords/>
  <dc:description/>
  <lastModifiedBy>Peter Li</lastModifiedBy>
  <revision>1249</revision>
  <lastPrinted>2005-10-27T09:47:00.0000000Z</lastPrinted>
  <dcterms:created xsi:type="dcterms:W3CDTF">2017-06-06T02:31:00.0000000Z</dcterms:created>
  <dcterms:modified xsi:type="dcterms:W3CDTF">2017-06-13T06:57:43.1648340Z</dcterms:modified>
</coreProperties>
</file>